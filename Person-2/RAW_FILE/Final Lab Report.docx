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67A7976A" w14:textId="77777777" w:rsidTr="00A6783B">
        <w:trPr>
          <w:trHeight w:val="270"/>
          <w:jc w:val="center"/>
        </w:trPr>
        <w:tc>
          <w:tcPr>
            <w:tcW w:w="10800" w:type="dxa"/>
          </w:tcPr>
          <w:p w14:paraId="7B50D927" w14:textId="73142C51" w:rsidR="00A66B18" w:rsidRPr="0041428F" w:rsidRDefault="00A66B18" w:rsidP="00FB693B">
            <w:pPr>
              <w:pStyle w:val="ContactInfo"/>
              <w:ind w:left="0"/>
              <w:rPr>
                <w:color w:val="000000" w:themeColor="text1"/>
              </w:rPr>
            </w:pPr>
          </w:p>
        </w:tc>
      </w:tr>
    </w:tbl>
    <w:p w14:paraId="265C49AC" w14:textId="77777777" w:rsidR="009B68B5" w:rsidRPr="005F3C3D" w:rsidRDefault="009B68B5" w:rsidP="00777D03">
      <w:pPr>
        <w:shd w:val="clear" w:color="auto" w:fill="FFFFFF"/>
        <w:spacing w:after="204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3C3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Table of Contents 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1836"/>
        <w:gridCol w:w="7519"/>
        <w:gridCol w:w="1800"/>
      </w:tblGrid>
      <w:tr w:rsidR="009B68B5" w:rsidRPr="00741659" w14:paraId="56121234" w14:textId="77777777" w:rsidTr="005B53D7">
        <w:trPr>
          <w:trHeight w:val="342"/>
        </w:trPr>
        <w:tc>
          <w:tcPr>
            <w:tcW w:w="1836" w:type="dxa"/>
          </w:tcPr>
          <w:p w14:paraId="3D830F25" w14:textId="59ACD6C4" w:rsidR="009B68B5" w:rsidRPr="00741659" w:rsidRDefault="009C138F" w:rsidP="00CA53D8">
            <w:pPr>
              <w:spacing w:after="20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9B68B5" w:rsidRPr="00741659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7519" w:type="dxa"/>
          </w:tcPr>
          <w:p w14:paraId="67E8D91A" w14:textId="581639FC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74165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Topic </w:t>
            </w:r>
          </w:p>
        </w:tc>
        <w:tc>
          <w:tcPr>
            <w:tcW w:w="1800" w:type="dxa"/>
          </w:tcPr>
          <w:p w14:paraId="6ADDB267" w14:textId="77777777" w:rsidR="009B68B5" w:rsidRPr="00741659" w:rsidRDefault="009B68B5" w:rsidP="00AA5532">
            <w:pPr>
              <w:spacing w:after="20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1659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</w:tr>
      <w:tr w:rsidR="009B68B5" w:rsidRPr="00741659" w14:paraId="0896E8FB" w14:textId="77777777" w:rsidTr="005B53D7">
        <w:trPr>
          <w:trHeight w:val="514"/>
        </w:trPr>
        <w:tc>
          <w:tcPr>
            <w:tcW w:w="1836" w:type="dxa"/>
          </w:tcPr>
          <w:p w14:paraId="0E51273D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74165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519" w:type="dxa"/>
          </w:tcPr>
          <w:p w14:paraId="5A5B1A89" w14:textId="328859A2" w:rsidR="009B68B5" w:rsidRPr="00B65619" w:rsidRDefault="009B68B5" w:rsidP="00071D1B">
            <w:pPr>
              <w:shd w:val="clear" w:color="auto" w:fill="FFFFFF"/>
              <w:tabs>
                <w:tab w:val="left" w:pos="938"/>
              </w:tabs>
              <w:spacing w:after="204"/>
              <w:rPr>
                <w:rFonts w:ascii="Times New Roman" w:eastAsia="Times New Roman" w:hAnsi="Times New Roman" w:cs="Times New Roman"/>
                <w:color w:val="333333"/>
                <w:spacing w:val="3"/>
                <w:kern w:val="36"/>
                <w:sz w:val="24"/>
                <w:szCs w:val="24"/>
              </w:rPr>
            </w:pPr>
            <w:r w:rsidRPr="00B65619">
              <w:rPr>
                <w:rFonts w:ascii="Times New Roman" w:eastAsia="Times New Roman" w:hAnsi="Times New Roman" w:cs="Times New Roman"/>
                <w:color w:val="333333"/>
                <w:spacing w:val="3"/>
                <w:kern w:val="36"/>
                <w:sz w:val="24"/>
                <w:szCs w:val="24"/>
              </w:rPr>
              <w:t>Member-1(</w:t>
            </w:r>
            <w:r w:rsidR="002C6F56">
              <w:rPr>
                <w:rFonts w:ascii="Times New Roman" w:eastAsia="Times New Roman" w:hAnsi="Times New Roman" w:cs="Times New Roman"/>
                <w:color w:val="333333"/>
                <w:spacing w:val="3"/>
                <w:kern w:val="36"/>
                <w:sz w:val="24"/>
                <w:szCs w:val="24"/>
              </w:rPr>
              <w:t xml:space="preserve">Sumaiya Ahmed </w:t>
            </w:r>
            <w:proofErr w:type="spellStart"/>
            <w:r w:rsidR="002C6F56">
              <w:rPr>
                <w:rFonts w:ascii="Times New Roman" w:eastAsia="Times New Roman" w:hAnsi="Times New Roman" w:cs="Times New Roman"/>
                <w:color w:val="333333"/>
                <w:spacing w:val="3"/>
                <w:kern w:val="36"/>
                <w:sz w:val="24"/>
                <w:szCs w:val="24"/>
              </w:rPr>
              <w:t>Sushmi</w:t>
            </w:r>
            <w:proofErr w:type="spellEnd"/>
            <w:r w:rsidR="005B53D7">
              <w:rPr>
                <w:rFonts w:ascii="Times New Roman" w:eastAsia="Times New Roman" w:hAnsi="Times New Roman" w:cs="Times New Roman"/>
                <w:color w:val="333333"/>
                <w:spacing w:val="3"/>
                <w:kern w:val="36"/>
                <w:sz w:val="24"/>
                <w:szCs w:val="24"/>
              </w:rPr>
              <w:t>, ID-20201058010</w:t>
            </w:r>
            <w:r w:rsidRPr="00B65619">
              <w:rPr>
                <w:rFonts w:ascii="Times New Roman" w:eastAsia="Times New Roman" w:hAnsi="Times New Roman" w:cs="Times New Roman"/>
                <w:color w:val="333333"/>
                <w:spacing w:val="3"/>
                <w:kern w:val="36"/>
                <w:sz w:val="24"/>
                <w:szCs w:val="24"/>
              </w:rPr>
              <w:t>)</w:t>
            </w:r>
          </w:p>
        </w:tc>
        <w:tc>
          <w:tcPr>
            <w:tcW w:w="1800" w:type="dxa"/>
          </w:tcPr>
          <w:p w14:paraId="7415EFA1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B5" w:rsidRPr="00741659" w14:paraId="3E3C01A7" w14:textId="77777777" w:rsidTr="005B53D7">
        <w:trPr>
          <w:trHeight w:val="476"/>
        </w:trPr>
        <w:tc>
          <w:tcPr>
            <w:tcW w:w="1836" w:type="dxa"/>
          </w:tcPr>
          <w:p w14:paraId="4E402C3F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3276428"/>
          </w:p>
        </w:tc>
        <w:tc>
          <w:tcPr>
            <w:tcW w:w="7519" w:type="dxa"/>
          </w:tcPr>
          <w:p w14:paraId="0EEE4E72" w14:textId="3D523AEC" w:rsidR="009B68B5" w:rsidRPr="00723785" w:rsidRDefault="009B68B5" w:rsidP="00723785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204"/>
              <w:rPr>
                <w:rFonts w:ascii="Times New Roman" w:hAnsi="Times New Roman" w:cs="Times New Roman"/>
                <w:szCs w:val="24"/>
              </w:rPr>
            </w:pPr>
            <w:r w:rsidRPr="00723785">
              <w:rPr>
                <w:rFonts w:ascii="Times New Roman" w:hAnsi="Times New Roman" w:cs="Times New Roman"/>
                <w:szCs w:val="24"/>
              </w:rPr>
              <w:t xml:space="preserve">Adaptive Decision Boundary </w:t>
            </w:r>
          </w:p>
        </w:tc>
        <w:tc>
          <w:tcPr>
            <w:tcW w:w="1800" w:type="dxa"/>
          </w:tcPr>
          <w:p w14:paraId="674431EB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B5" w:rsidRPr="00741659" w14:paraId="6A3D61FF" w14:textId="77777777" w:rsidTr="005B53D7">
        <w:trPr>
          <w:trHeight w:val="514"/>
        </w:trPr>
        <w:tc>
          <w:tcPr>
            <w:tcW w:w="1836" w:type="dxa"/>
          </w:tcPr>
          <w:p w14:paraId="75A0D39C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9" w:type="dxa"/>
          </w:tcPr>
          <w:p w14:paraId="35E30E78" w14:textId="77797E3E" w:rsidR="009B68B5" w:rsidRPr="00723785" w:rsidRDefault="009B68B5" w:rsidP="00723785">
            <w:pPr>
              <w:pStyle w:val="ListParagraph"/>
              <w:numPr>
                <w:ilvl w:val="0"/>
                <w:numId w:val="5"/>
              </w:numPr>
              <w:spacing w:after="204"/>
              <w:rPr>
                <w:rFonts w:ascii="Times New Roman" w:hAnsi="Times New Roman" w:cs="Times New Roman"/>
                <w:szCs w:val="24"/>
              </w:rPr>
            </w:pPr>
            <w:r w:rsidRPr="00723785">
              <w:rPr>
                <w:rFonts w:ascii="Times New Roman" w:hAnsi="Times New Roman" w:cs="Times New Roman"/>
                <w:szCs w:val="24"/>
              </w:rPr>
              <w:t>Single Linkage Algorithm</w:t>
            </w:r>
          </w:p>
        </w:tc>
        <w:tc>
          <w:tcPr>
            <w:tcW w:w="1800" w:type="dxa"/>
          </w:tcPr>
          <w:p w14:paraId="62AEE2BD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B5" w:rsidRPr="00741659" w14:paraId="61BD8ABA" w14:textId="77777777" w:rsidTr="005B53D7">
        <w:trPr>
          <w:trHeight w:val="506"/>
        </w:trPr>
        <w:tc>
          <w:tcPr>
            <w:tcW w:w="1836" w:type="dxa"/>
          </w:tcPr>
          <w:p w14:paraId="6D76242A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9" w:type="dxa"/>
          </w:tcPr>
          <w:p w14:paraId="6856636E" w14:textId="31983362" w:rsidR="009B68B5" w:rsidRPr="00723785" w:rsidRDefault="009B68B5" w:rsidP="00723785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204"/>
              <w:rPr>
                <w:rFonts w:ascii="Times New Roman" w:hAnsi="Times New Roman" w:cs="Times New Roman"/>
                <w:szCs w:val="24"/>
              </w:rPr>
            </w:pPr>
            <w:r w:rsidRPr="00723785">
              <w:rPr>
                <w:rFonts w:ascii="Times New Roman" w:hAnsi="Times New Roman" w:cs="Times New Roman"/>
                <w:szCs w:val="24"/>
              </w:rPr>
              <w:t>DDA Line drawing</w:t>
            </w:r>
          </w:p>
        </w:tc>
        <w:tc>
          <w:tcPr>
            <w:tcW w:w="1800" w:type="dxa"/>
          </w:tcPr>
          <w:p w14:paraId="55315CAF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B5" w:rsidRPr="00741659" w14:paraId="256C02F5" w14:textId="77777777" w:rsidTr="005B53D7">
        <w:trPr>
          <w:trHeight w:val="506"/>
        </w:trPr>
        <w:tc>
          <w:tcPr>
            <w:tcW w:w="1836" w:type="dxa"/>
          </w:tcPr>
          <w:p w14:paraId="3F7FE3A7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9" w:type="dxa"/>
          </w:tcPr>
          <w:p w14:paraId="284D4E98" w14:textId="1E113562" w:rsidR="009B68B5" w:rsidRPr="00723785" w:rsidRDefault="009B68B5" w:rsidP="00723785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204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23785">
              <w:rPr>
                <w:rFonts w:ascii="Times New Roman" w:hAnsi="Times New Roman" w:cs="Times New Roman"/>
                <w:szCs w:val="24"/>
              </w:rPr>
              <w:t>Bresenham</w:t>
            </w:r>
            <w:proofErr w:type="spellEnd"/>
            <w:r w:rsidRPr="00723785">
              <w:rPr>
                <w:rFonts w:ascii="Times New Roman" w:hAnsi="Times New Roman" w:cs="Times New Roman"/>
                <w:szCs w:val="24"/>
              </w:rPr>
              <w:t xml:space="preserve"> Line Drawing</w:t>
            </w:r>
          </w:p>
        </w:tc>
        <w:tc>
          <w:tcPr>
            <w:tcW w:w="1800" w:type="dxa"/>
          </w:tcPr>
          <w:p w14:paraId="38CCD74A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B5" w:rsidRPr="00741659" w14:paraId="4A5EE1A3" w14:textId="77777777" w:rsidTr="005B53D7">
        <w:trPr>
          <w:trHeight w:val="506"/>
        </w:trPr>
        <w:tc>
          <w:tcPr>
            <w:tcW w:w="1836" w:type="dxa"/>
          </w:tcPr>
          <w:p w14:paraId="3BBA3903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9" w:type="dxa"/>
          </w:tcPr>
          <w:p w14:paraId="7229F0EB" w14:textId="34428876" w:rsidR="009B68B5" w:rsidRPr="00723785" w:rsidRDefault="009B68B5" w:rsidP="00723785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204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23785">
              <w:rPr>
                <w:rFonts w:ascii="Times New Roman" w:hAnsi="Times New Roman" w:cs="Times New Roman"/>
                <w:szCs w:val="24"/>
              </w:rPr>
              <w:t>Bresenham</w:t>
            </w:r>
            <w:proofErr w:type="spellEnd"/>
            <w:r w:rsidRPr="00723785">
              <w:rPr>
                <w:rFonts w:ascii="Times New Roman" w:hAnsi="Times New Roman" w:cs="Times New Roman"/>
                <w:szCs w:val="24"/>
              </w:rPr>
              <w:t xml:space="preserve"> Circle Drawing</w:t>
            </w:r>
          </w:p>
        </w:tc>
        <w:tc>
          <w:tcPr>
            <w:tcW w:w="1800" w:type="dxa"/>
          </w:tcPr>
          <w:p w14:paraId="4E0C567D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B5" w:rsidRPr="00741659" w14:paraId="7F5F0CCB" w14:textId="77777777" w:rsidTr="005B53D7">
        <w:trPr>
          <w:trHeight w:val="506"/>
        </w:trPr>
        <w:tc>
          <w:tcPr>
            <w:tcW w:w="1836" w:type="dxa"/>
          </w:tcPr>
          <w:p w14:paraId="3502F718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9" w:type="dxa"/>
          </w:tcPr>
          <w:p w14:paraId="4DCE1521" w14:textId="3F3E0588" w:rsidR="009B68B5" w:rsidRPr="00723785" w:rsidRDefault="009B68B5" w:rsidP="00723785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204"/>
              <w:rPr>
                <w:rFonts w:ascii="Times New Roman" w:hAnsi="Times New Roman" w:cs="Times New Roman"/>
                <w:szCs w:val="24"/>
              </w:rPr>
            </w:pPr>
            <w:r w:rsidRPr="00723785">
              <w:rPr>
                <w:rFonts w:ascii="Times New Roman" w:hAnsi="Times New Roman" w:cs="Times New Roman"/>
                <w:szCs w:val="24"/>
              </w:rPr>
              <w:t>Mid-Point Circle Drawing</w:t>
            </w:r>
          </w:p>
        </w:tc>
        <w:tc>
          <w:tcPr>
            <w:tcW w:w="1800" w:type="dxa"/>
          </w:tcPr>
          <w:p w14:paraId="760D82C7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9B68B5" w:rsidRPr="00741659" w14:paraId="1E6D92D3" w14:textId="77777777" w:rsidTr="005B53D7">
        <w:trPr>
          <w:trHeight w:val="209"/>
        </w:trPr>
        <w:tc>
          <w:tcPr>
            <w:tcW w:w="1836" w:type="dxa"/>
          </w:tcPr>
          <w:p w14:paraId="7C7AB55D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74165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519" w:type="dxa"/>
          </w:tcPr>
          <w:p w14:paraId="0A8CA71A" w14:textId="42D292BE" w:rsidR="009B68B5" w:rsidRPr="00741659" w:rsidRDefault="009B68B5" w:rsidP="00071D1B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Member-2(</w:t>
            </w:r>
            <w:proofErr w:type="spellStart"/>
            <w:r w:rsidR="005B53D7" w:rsidRPr="005B53D7">
              <w:rPr>
                <w:rFonts w:ascii="Times New Roman" w:hAnsi="Times New Roman" w:cs="Times New Roman"/>
                <w:sz w:val="24"/>
                <w:szCs w:val="24"/>
              </w:rPr>
              <w:t>Isfat</w:t>
            </w:r>
            <w:proofErr w:type="spellEnd"/>
            <w:r w:rsidR="005B53D7" w:rsidRPr="005B53D7">
              <w:rPr>
                <w:rFonts w:ascii="Times New Roman" w:hAnsi="Times New Roman" w:cs="Times New Roman"/>
                <w:sz w:val="24"/>
                <w:szCs w:val="24"/>
              </w:rPr>
              <w:t xml:space="preserve"> Ara Hasan Ema</w:t>
            </w:r>
            <w:r w:rsidR="005B53D7">
              <w:rPr>
                <w:rFonts w:ascii="Times New Roman" w:hAnsi="Times New Roman" w:cs="Times New Roman"/>
                <w:sz w:val="24"/>
                <w:szCs w:val="24"/>
              </w:rPr>
              <w:t>, ID-</w:t>
            </w:r>
            <w:r w:rsidR="005B53D7" w:rsidRPr="005B53D7">
              <w:rPr>
                <w:rFonts w:ascii="Times New Roman" w:hAnsi="Times New Roman" w:cs="Times New Roman"/>
                <w:sz w:val="24"/>
                <w:szCs w:val="24"/>
              </w:rPr>
              <w:t>20201112010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</w:tcPr>
          <w:p w14:paraId="50F33CBA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B5" w:rsidRPr="00741659" w14:paraId="1AF1F146" w14:textId="77777777" w:rsidTr="005B53D7">
        <w:trPr>
          <w:trHeight w:val="514"/>
        </w:trPr>
        <w:tc>
          <w:tcPr>
            <w:tcW w:w="1836" w:type="dxa"/>
          </w:tcPr>
          <w:p w14:paraId="6C985B76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9" w:type="dxa"/>
          </w:tcPr>
          <w:p w14:paraId="2BF9BB26" w14:textId="17FFFD41" w:rsidR="009B68B5" w:rsidRPr="00723785" w:rsidRDefault="009B68B5" w:rsidP="00723785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204"/>
              <w:rPr>
                <w:rFonts w:ascii="Times New Roman" w:hAnsi="Times New Roman" w:cs="Times New Roman"/>
                <w:szCs w:val="24"/>
              </w:rPr>
            </w:pPr>
            <w:r w:rsidRPr="00723785">
              <w:rPr>
                <w:rFonts w:ascii="Times New Roman" w:hAnsi="Times New Roman" w:cs="Times New Roman"/>
                <w:szCs w:val="24"/>
              </w:rPr>
              <w:t xml:space="preserve"> Adaptive Decision Boundary</w:t>
            </w:r>
          </w:p>
        </w:tc>
        <w:tc>
          <w:tcPr>
            <w:tcW w:w="1800" w:type="dxa"/>
          </w:tcPr>
          <w:p w14:paraId="268D6F42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B5" w:rsidRPr="00741659" w14:paraId="3BFBB55A" w14:textId="77777777" w:rsidTr="005B53D7">
        <w:trPr>
          <w:trHeight w:val="514"/>
        </w:trPr>
        <w:tc>
          <w:tcPr>
            <w:tcW w:w="1836" w:type="dxa"/>
          </w:tcPr>
          <w:p w14:paraId="02B3DAC2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9" w:type="dxa"/>
          </w:tcPr>
          <w:p w14:paraId="48DBE585" w14:textId="0725A911" w:rsidR="009B68B5" w:rsidRPr="00723785" w:rsidRDefault="009B68B5" w:rsidP="00723785">
            <w:pPr>
              <w:pStyle w:val="ListParagraph"/>
              <w:numPr>
                <w:ilvl w:val="0"/>
                <w:numId w:val="6"/>
              </w:numPr>
              <w:spacing w:after="204"/>
              <w:rPr>
                <w:rFonts w:ascii="Times New Roman" w:hAnsi="Times New Roman" w:cs="Times New Roman"/>
                <w:szCs w:val="24"/>
              </w:rPr>
            </w:pPr>
            <w:r w:rsidRPr="00723785">
              <w:rPr>
                <w:rFonts w:ascii="Times New Roman" w:hAnsi="Times New Roman" w:cs="Times New Roman"/>
                <w:szCs w:val="24"/>
              </w:rPr>
              <w:t>Single Linkage Algorithm</w:t>
            </w:r>
          </w:p>
        </w:tc>
        <w:tc>
          <w:tcPr>
            <w:tcW w:w="1800" w:type="dxa"/>
          </w:tcPr>
          <w:p w14:paraId="3700FD21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B5" w:rsidRPr="00741659" w14:paraId="2A71F01A" w14:textId="77777777" w:rsidTr="005B53D7">
        <w:trPr>
          <w:trHeight w:val="506"/>
        </w:trPr>
        <w:tc>
          <w:tcPr>
            <w:tcW w:w="1836" w:type="dxa"/>
          </w:tcPr>
          <w:p w14:paraId="7511E19D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9" w:type="dxa"/>
          </w:tcPr>
          <w:p w14:paraId="4A09321B" w14:textId="7911EF2D" w:rsidR="009B68B5" w:rsidRPr="00723785" w:rsidRDefault="009B68B5" w:rsidP="00723785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204"/>
              <w:rPr>
                <w:rFonts w:ascii="Times New Roman" w:hAnsi="Times New Roman" w:cs="Times New Roman"/>
                <w:szCs w:val="24"/>
              </w:rPr>
            </w:pPr>
            <w:r w:rsidRPr="00723785">
              <w:rPr>
                <w:rFonts w:ascii="Times New Roman" w:hAnsi="Times New Roman" w:cs="Times New Roman"/>
                <w:szCs w:val="24"/>
              </w:rPr>
              <w:t>DDA Line drawing</w:t>
            </w:r>
          </w:p>
        </w:tc>
        <w:tc>
          <w:tcPr>
            <w:tcW w:w="1800" w:type="dxa"/>
          </w:tcPr>
          <w:p w14:paraId="5DD40934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B5" w:rsidRPr="00741659" w14:paraId="6CAB9F78" w14:textId="77777777" w:rsidTr="005B53D7">
        <w:trPr>
          <w:trHeight w:val="506"/>
        </w:trPr>
        <w:tc>
          <w:tcPr>
            <w:tcW w:w="1836" w:type="dxa"/>
          </w:tcPr>
          <w:p w14:paraId="7014D19C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9" w:type="dxa"/>
          </w:tcPr>
          <w:p w14:paraId="69BA4867" w14:textId="718AA096" w:rsidR="009B68B5" w:rsidRPr="00723785" w:rsidRDefault="009B68B5" w:rsidP="00723785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204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23785">
              <w:rPr>
                <w:rFonts w:ascii="Times New Roman" w:hAnsi="Times New Roman" w:cs="Times New Roman"/>
                <w:szCs w:val="24"/>
              </w:rPr>
              <w:t>Bresenham</w:t>
            </w:r>
            <w:proofErr w:type="spellEnd"/>
            <w:r w:rsidRPr="00723785">
              <w:rPr>
                <w:rFonts w:ascii="Times New Roman" w:hAnsi="Times New Roman" w:cs="Times New Roman"/>
                <w:szCs w:val="24"/>
              </w:rPr>
              <w:t xml:space="preserve"> Line Drawing</w:t>
            </w:r>
          </w:p>
        </w:tc>
        <w:tc>
          <w:tcPr>
            <w:tcW w:w="1800" w:type="dxa"/>
          </w:tcPr>
          <w:p w14:paraId="2A7885A4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B5" w:rsidRPr="00741659" w14:paraId="39D2C78D" w14:textId="77777777" w:rsidTr="005B53D7">
        <w:trPr>
          <w:trHeight w:val="506"/>
        </w:trPr>
        <w:tc>
          <w:tcPr>
            <w:tcW w:w="1836" w:type="dxa"/>
          </w:tcPr>
          <w:p w14:paraId="0F11B5F5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9" w:type="dxa"/>
          </w:tcPr>
          <w:p w14:paraId="357E391E" w14:textId="2EAFFAA6" w:rsidR="009B68B5" w:rsidRPr="00723785" w:rsidRDefault="009B68B5" w:rsidP="00723785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204"/>
              <w:rPr>
                <w:rFonts w:ascii="Times New Roman" w:hAnsi="Times New Roman" w:cs="Times New Roman"/>
                <w:szCs w:val="24"/>
              </w:rPr>
            </w:pPr>
            <w:r w:rsidRPr="0072378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723785">
              <w:rPr>
                <w:rFonts w:ascii="Times New Roman" w:hAnsi="Times New Roman" w:cs="Times New Roman"/>
                <w:szCs w:val="24"/>
              </w:rPr>
              <w:t>Bresenham</w:t>
            </w:r>
            <w:proofErr w:type="spellEnd"/>
            <w:r w:rsidRPr="00723785">
              <w:rPr>
                <w:rFonts w:ascii="Times New Roman" w:hAnsi="Times New Roman" w:cs="Times New Roman"/>
                <w:szCs w:val="24"/>
              </w:rPr>
              <w:t xml:space="preserve"> Circle Drawing</w:t>
            </w:r>
          </w:p>
        </w:tc>
        <w:tc>
          <w:tcPr>
            <w:tcW w:w="1800" w:type="dxa"/>
          </w:tcPr>
          <w:p w14:paraId="466207D1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B5" w:rsidRPr="00741659" w14:paraId="0420D35F" w14:textId="77777777" w:rsidTr="005B53D7">
        <w:trPr>
          <w:trHeight w:val="506"/>
        </w:trPr>
        <w:tc>
          <w:tcPr>
            <w:tcW w:w="1836" w:type="dxa"/>
          </w:tcPr>
          <w:p w14:paraId="663E31E7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9" w:type="dxa"/>
          </w:tcPr>
          <w:p w14:paraId="7B0D6845" w14:textId="7DFC7A4A" w:rsidR="009B68B5" w:rsidRPr="00723785" w:rsidRDefault="009B68B5" w:rsidP="00723785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204"/>
              <w:rPr>
                <w:rFonts w:ascii="Times New Roman" w:hAnsi="Times New Roman" w:cs="Times New Roman"/>
                <w:szCs w:val="24"/>
              </w:rPr>
            </w:pPr>
            <w:r w:rsidRPr="00723785">
              <w:rPr>
                <w:rFonts w:ascii="Times New Roman" w:hAnsi="Times New Roman" w:cs="Times New Roman"/>
                <w:szCs w:val="24"/>
              </w:rPr>
              <w:t xml:space="preserve"> Mid-Point Circle Drawing</w:t>
            </w:r>
          </w:p>
        </w:tc>
        <w:tc>
          <w:tcPr>
            <w:tcW w:w="1800" w:type="dxa"/>
          </w:tcPr>
          <w:p w14:paraId="4C661AD9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B5" w:rsidRPr="00741659" w14:paraId="2D350847" w14:textId="77777777" w:rsidTr="005B53D7">
        <w:trPr>
          <w:trHeight w:val="209"/>
        </w:trPr>
        <w:tc>
          <w:tcPr>
            <w:tcW w:w="1836" w:type="dxa"/>
          </w:tcPr>
          <w:p w14:paraId="7A59A37F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7416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19" w:type="dxa"/>
          </w:tcPr>
          <w:p w14:paraId="5BE243FC" w14:textId="27AF7536" w:rsidR="009B68B5" w:rsidRPr="00741659" w:rsidRDefault="009B68B5" w:rsidP="00071D1B">
            <w:pPr>
              <w:shd w:val="clear" w:color="auto" w:fill="FFFFFF"/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Member-3(</w:t>
            </w:r>
            <w:r w:rsidR="002C6F56">
              <w:rPr>
                <w:rFonts w:ascii="Times New Roman" w:hAnsi="Times New Roman" w:cs="Times New Roman"/>
                <w:sz w:val="24"/>
                <w:szCs w:val="24"/>
              </w:rPr>
              <w:t>Fatema Zahan Shayla</w:t>
            </w:r>
            <w:r w:rsidR="005B53D7">
              <w:rPr>
                <w:rFonts w:ascii="Times New Roman" w:hAnsi="Times New Roman" w:cs="Times New Roman"/>
                <w:sz w:val="24"/>
                <w:szCs w:val="24"/>
              </w:rPr>
              <w:t>, ID-20201059010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</w:tcPr>
          <w:p w14:paraId="1256F656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B5" w:rsidRPr="00741659" w14:paraId="3D87F51E" w14:textId="77777777" w:rsidTr="005B53D7">
        <w:trPr>
          <w:trHeight w:val="514"/>
        </w:trPr>
        <w:tc>
          <w:tcPr>
            <w:tcW w:w="1836" w:type="dxa"/>
          </w:tcPr>
          <w:p w14:paraId="786BD9ED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9" w:type="dxa"/>
          </w:tcPr>
          <w:p w14:paraId="5C945687" w14:textId="19C087F7" w:rsidR="009B68B5" w:rsidRPr="00723785" w:rsidRDefault="009B68B5" w:rsidP="00723785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4"/>
              <w:rPr>
                <w:rFonts w:ascii="Times New Roman" w:hAnsi="Times New Roman" w:cs="Times New Roman"/>
                <w:szCs w:val="24"/>
              </w:rPr>
            </w:pPr>
            <w:r w:rsidRPr="00723785">
              <w:rPr>
                <w:rFonts w:ascii="Times New Roman" w:hAnsi="Times New Roman" w:cs="Times New Roman"/>
                <w:szCs w:val="24"/>
              </w:rPr>
              <w:t xml:space="preserve"> Adaptive Decision Boundary</w:t>
            </w:r>
          </w:p>
        </w:tc>
        <w:tc>
          <w:tcPr>
            <w:tcW w:w="1800" w:type="dxa"/>
          </w:tcPr>
          <w:p w14:paraId="41C85594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B5" w:rsidRPr="00741659" w14:paraId="5AE49583" w14:textId="77777777" w:rsidTr="005B53D7">
        <w:trPr>
          <w:trHeight w:val="514"/>
        </w:trPr>
        <w:tc>
          <w:tcPr>
            <w:tcW w:w="1836" w:type="dxa"/>
          </w:tcPr>
          <w:p w14:paraId="5212A5BF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9" w:type="dxa"/>
          </w:tcPr>
          <w:p w14:paraId="306D7312" w14:textId="6447C332" w:rsidR="009B68B5" w:rsidRPr="00723785" w:rsidRDefault="009B68B5" w:rsidP="00723785">
            <w:pPr>
              <w:pStyle w:val="ListParagraph"/>
              <w:numPr>
                <w:ilvl w:val="0"/>
                <w:numId w:val="7"/>
              </w:numPr>
              <w:spacing w:after="204"/>
              <w:rPr>
                <w:rFonts w:ascii="Times New Roman" w:hAnsi="Times New Roman" w:cs="Times New Roman"/>
                <w:szCs w:val="24"/>
              </w:rPr>
            </w:pPr>
            <w:r w:rsidRPr="00723785">
              <w:rPr>
                <w:rFonts w:ascii="Times New Roman" w:hAnsi="Times New Roman" w:cs="Times New Roman"/>
                <w:szCs w:val="24"/>
              </w:rPr>
              <w:t xml:space="preserve"> Single Linkage Algorithm</w:t>
            </w:r>
          </w:p>
        </w:tc>
        <w:tc>
          <w:tcPr>
            <w:tcW w:w="1800" w:type="dxa"/>
          </w:tcPr>
          <w:p w14:paraId="71E4357B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B5" w:rsidRPr="00741659" w14:paraId="68CA0829" w14:textId="77777777" w:rsidTr="005B53D7">
        <w:trPr>
          <w:trHeight w:val="506"/>
        </w:trPr>
        <w:tc>
          <w:tcPr>
            <w:tcW w:w="1836" w:type="dxa"/>
          </w:tcPr>
          <w:p w14:paraId="1D8C5676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9" w:type="dxa"/>
          </w:tcPr>
          <w:p w14:paraId="2BDDB207" w14:textId="3D72D73D" w:rsidR="009B68B5" w:rsidRPr="00723785" w:rsidRDefault="009B68B5" w:rsidP="00723785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4"/>
              <w:rPr>
                <w:rFonts w:ascii="Times New Roman" w:hAnsi="Times New Roman" w:cs="Times New Roman"/>
                <w:szCs w:val="24"/>
              </w:rPr>
            </w:pPr>
            <w:r w:rsidRPr="00723785">
              <w:rPr>
                <w:rFonts w:ascii="Times New Roman" w:hAnsi="Times New Roman" w:cs="Times New Roman"/>
                <w:szCs w:val="24"/>
              </w:rPr>
              <w:t xml:space="preserve"> DDA Line drawing</w:t>
            </w:r>
          </w:p>
        </w:tc>
        <w:tc>
          <w:tcPr>
            <w:tcW w:w="1800" w:type="dxa"/>
          </w:tcPr>
          <w:p w14:paraId="7303831E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B5" w:rsidRPr="00741659" w14:paraId="6EE4A57E" w14:textId="77777777" w:rsidTr="005B53D7">
        <w:trPr>
          <w:trHeight w:val="506"/>
        </w:trPr>
        <w:tc>
          <w:tcPr>
            <w:tcW w:w="1836" w:type="dxa"/>
          </w:tcPr>
          <w:p w14:paraId="29A80D40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9" w:type="dxa"/>
          </w:tcPr>
          <w:p w14:paraId="2F11097F" w14:textId="499F7229" w:rsidR="009B68B5" w:rsidRPr="00723785" w:rsidRDefault="009B68B5" w:rsidP="00723785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4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23785">
              <w:rPr>
                <w:rFonts w:ascii="Times New Roman" w:hAnsi="Times New Roman" w:cs="Times New Roman"/>
                <w:szCs w:val="24"/>
              </w:rPr>
              <w:t>Bresenham</w:t>
            </w:r>
            <w:proofErr w:type="spellEnd"/>
            <w:r w:rsidRPr="00723785">
              <w:rPr>
                <w:rFonts w:ascii="Times New Roman" w:hAnsi="Times New Roman" w:cs="Times New Roman"/>
                <w:szCs w:val="24"/>
              </w:rPr>
              <w:t xml:space="preserve"> Line Drawing</w:t>
            </w:r>
          </w:p>
        </w:tc>
        <w:tc>
          <w:tcPr>
            <w:tcW w:w="1800" w:type="dxa"/>
          </w:tcPr>
          <w:p w14:paraId="3BA61E49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B5" w:rsidRPr="00741659" w14:paraId="32A9BB32" w14:textId="77777777" w:rsidTr="005B53D7">
        <w:trPr>
          <w:trHeight w:val="506"/>
        </w:trPr>
        <w:tc>
          <w:tcPr>
            <w:tcW w:w="1836" w:type="dxa"/>
          </w:tcPr>
          <w:p w14:paraId="54ADBDD8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9" w:type="dxa"/>
          </w:tcPr>
          <w:p w14:paraId="2858F70A" w14:textId="23B62E70" w:rsidR="009B68B5" w:rsidRPr="00723785" w:rsidRDefault="009B68B5" w:rsidP="00723785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4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23785">
              <w:rPr>
                <w:rFonts w:ascii="Times New Roman" w:hAnsi="Times New Roman" w:cs="Times New Roman"/>
                <w:szCs w:val="24"/>
              </w:rPr>
              <w:t>Bresenham</w:t>
            </w:r>
            <w:proofErr w:type="spellEnd"/>
            <w:r w:rsidRPr="00723785">
              <w:rPr>
                <w:rFonts w:ascii="Times New Roman" w:hAnsi="Times New Roman" w:cs="Times New Roman"/>
                <w:szCs w:val="24"/>
              </w:rPr>
              <w:t xml:space="preserve"> Circle Drawing</w:t>
            </w:r>
          </w:p>
        </w:tc>
        <w:tc>
          <w:tcPr>
            <w:tcW w:w="1800" w:type="dxa"/>
          </w:tcPr>
          <w:p w14:paraId="7809FFDD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B5" w:rsidRPr="00741659" w14:paraId="466A35F5" w14:textId="77777777" w:rsidTr="005B53D7">
        <w:trPr>
          <w:trHeight w:val="506"/>
        </w:trPr>
        <w:tc>
          <w:tcPr>
            <w:tcW w:w="1836" w:type="dxa"/>
          </w:tcPr>
          <w:p w14:paraId="347F3505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9" w:type="dxa"/>
          </w:tcPr>
          <w:p w14:paraId="0F21E214" w14:textId="259ADC9A" w:rsidR="009B68B5" w:rsidRPr="00723785" w:rsidRDefault="009B68B5" w:rsidP="00723785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204"/>
              <w:rPr>
                <w:rFonts w:ascii="Times New Roman" w:hAnsi="Times New Roman" w:cs="Times New Roman"/>
                <w:szCs w:val="24"/>
              </w:rPr>
            </w:pPr>
            <w:r w:rsidRPr="00723785">
              <w:rPr>
                <w:rFonts w:ascii="Times New Roman" w:hAnsi="Times New Roman" w:cs="Times New Roman"/>
                <w:szCs w:val="24"/>
              </w:rPr>
              <w:t>Mid-Point Circle Drawing</w:t>
            </w:r>
          </w:p>
        </w:tc>
        <w:tc>
          <w:tcPr>
            <w:tcW w:w="1800" w:type="dxa"/>
          </w:tcPr>
          <w:p w14:paraId="21EAC3E7" w14:textId="77777777" w:rsidR="009B68B5" w:rsidRPr="00741659" w:rsidRDefault="009B68B5" w:rsidP="00071D1B">
            <w:pPr>
              <w:spacing w:after="2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E3E82C" w14:textId="77777777" w:rsidR="00FB693B" w:rsidRDefault="00FB693B" w:rsidP="00A6783B">
      <w:pPr>
        <w:pStyle w:val="Signature"/>
        <w:rPr>
          <w:color w:val="000000" w:themeColor="text1"/>
        </w:rPr>
      </w:pPr>
    </w:p>
    <w:p w14:paraId="3791CAEE" w14:textId="77777777" w:rsidR="00723785" w:rsidRDefault="00723785" w:rsidP="00A6783B">
      <w:pPr>
        <w:pStyle w:val="Signature"/>
        <w:rPr>
          <w:color w:val="000000" w:themeColor="text1"/>
        </w:rPr>
      </w:pPr>
    </w:p>
    <w:p w14:paraId="25607262" w14:textId="77777777" w:rsidR="00723785" w:rsidRDefault="00723785" w:rsidP="00A6783B">
      <w:pPr>
        <w:pStyle w:val="Signature"/>
        <w:rPr>
          <w:color w:val="000000" w:themeColor="text1"/>
        </w:rPr>
      </w:pPr>
    </w:p>
    <w:p w14:paraId="245B131B" w14:textId="77777777" w:rsidR="00723785" w:rsidRDefault="00723785" w:rsidP="00A6783B">
      <w:pPr>
        <w:pStyle w:val="Signature"/>
        <w:rPr>
          <w:color w:val="000000" w:themeColor="text1"/>
        </w:rPr>
      </w:pPr>
    </w:p>
    <w:p w14:paraId="494E1317" w14:textId="7C84F12F" w:rsidR="001A6B21" w:rsidRPr="00B020B6" w:rsidRDefault="002E7A4F" w:rsidP="00321C84">
      <w:pPr>
        <w:ind w:left="0"/>
        <w:rPr>
          <w:rFonts w:ascii="Britannic Bold" w:eastAsia="Algerian" w:hAnsi="Britannic Bold" w:cs="Algerian"/>
          <w:i/>
          <w:iCs/>
          <w:sz w:val="48"/>
          <w:szCs w:val="48"/>
        </w:rPr>
      </w:pPr>
      <w:r>
        <w:rPr>
          <w:rFonts w:ascii="Algerian" w:eastAsia="Algerian" w:hAnsi="Algerian" w:cs="Algerian"/>
          <w:sz w:val="48"/>
          <w:szCs w:val="48"/>
        </w:rPr>
        <w:lastRenderedPageBreak/>
        <w:t xml:space="preserve">          </w:t>
      </w:r>
      <w:r w:rsidR="001A6B21" w:rsidRPr="00B020B6">
        <w:rPr>
          <w:rFonts w:ascii="Britannic Bold" w:eastAsia="Algerian" w:hAnsi="Britannic Bold" w:cs="Algerian"/>
          <w:i/>
          <w:iCs/>
          <w:sz w:val="48"/>
          <w:szCs w:val="48"/>
          <w:u w:val="single"/>
        </w:rPr>
        <w:t>NORTH WESTERN UNIVERSITY, KHULNA</w:t>
      </w:r>
    </w:p>
    <w:p w14:paraId="533F3118" w14:textId="02C9F01A" w:rsidR="001A6B21" w:rsidRPr="00F00EE8" w:rsidRDefault="001A6B21" w:rsidP="001A6B21">
      <w:pPr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  <w:r w:rsidRPr="00F00EE8">
        <w:rPr>
          <w:rFonts w:ascii="Algerian" w:eastAsia="Algerian" w:hAnsi="Algerian" w:cs="Algerian"/>
          <w:b/>
          <w:bCs/>
          <w:i/>
          <w:iCs/>
          <w:sz w:val="48"/>
          <w:szCs w:val="48"/>
        </w:rPr>
        <w:t xml:space="preserve">                       </w:t>
      </w:r>
      <w:r w:rsidR="00F00EE8" w:rsidRPr="00F00EE8">
        <w:rPr>
          <w:b/>
          <w:bCs/>
          <w:i/>
          <w:iCs/>
        </w:rPr>
        <w:object w:dxaOrig="2494" w:dyaOrig="2962" w14:anchorId="7E0963FE">
          <v:rect id="_x0000_i1025" style="width:201.35pt;height:152.65pt" o:ole="" o:preferrelative="t" stroked="f">
            <v:imagedata r:id="rId11" o:title=""/>
          </v:rect>
          <o:OLEObject Type="Embed" ProgID="StaticMetafile" ShapeID="_x0000_i1025" DrawAspect="Content" ObjectID="_1764447882" r:id="rId12"/>
        </w:object>
      </w:r>
    </w:p>
    <w:p w14:paraId="23F45242" w14:textId="015CECCC" w:rsidR="003B23A5" w:rsidRPr="00F00EE8" w:rsidRDefault="00B020B6" w:rsidP="00B020B6">
      <w:pPr>
        <w:ind w:left="0"/>
        <w:rPr>
          <w:rFonts w:asciiTheme="majorHAnsi" w:eastAsia="Times New Roman" w:hAnsiTheme="majorHAnsi" w:cs="Times New Roman"/>
          <w:b/>
          <w:bCs/>
          <w:i/>
          <w:iCs/>
          <w:sz w:val="36"/>
        </w:rPr>
      </w:pPr>
      <w:r w:rsidRPr="00F00EE8">
        <w:rPr>
          <w:rFonts w:asciiTheme="majorHAnsi" w:eastAsia="Times New Roman" w:hAnsiTheme="majorHAnsi" w:cs="Times New Roman"/>
          <w:b/>
          <w:bCs/>
          <w:i/>
          <w:iCs/>
          <w:sz w:val="36"/>
        </w:rPr>
        <w:t xml:space="preserve">      </w:t>
      </w:r>
      <w:r w:rsidR="003B23A5" w:rsidRPr="00F00EE8">
        <w:rPr>
          <w:rFonts w:asciiTheme="majorHAnsi" w:eastAsia="Times New Roman" w:hAnsiTheme="majorHAnsi" w:cs="Times New Roman"/>
          <w:b/>
          <w:bCs/>
          <w:i/>
          <w:iCs/>
          <w:sz w:val="36"/>
        </w:rPr>
        <w:t>Course Title:</w:t>
      </w:r>
      <w:r w:rsidR="003B23A5" w:rsidRPr="00F00EE8">
        <w:rPr>
          <w:rFonts w:asciiTheme="majorHAnsi" w:eastAsiaTheme="majorEastAsia" w:hAnsiTheme="majorHAnsi" w:cs="Times New Roman"/>
          <w:b/>
          <w:bCs/>
          <w:i/>
          <w:iCs/>
          <w:color w:val="000000" w:themeColor="text1"/>
          <w:sz w:val="32"/>
          <w:szCs w:val="32"/>
        </w:rPr>
        <w:t xml:space="preserve"> Computer Graphics and Pattern Recognition Sessional</w:t>
      </w:r>
    </w:p>
    <w:p w14:paraId="6F047947" w14:textId="70691E93" w:rsidR="003B23A5" w:rsidRPr="00F00EE8" w:rsidRDefault="00B020B6" w:rsidP="00B020B6">
      <w:pPr>
        <w:ind w:left="0"/>
        <w:rPr>
          <w:rFonts w:asciiTheme="majorHAnsi" w:eastAsia="Times New Roman" w:hAnsiTheme="majorHAnsi" w:cs="Times New Roman"/>
          <w:b/>
          <w:bCs/>
          <w:i/>
          <w:iCs/>
          <w:sz w:val="36"/>
        </w:rPr>
      </w:pPr>
      <w:r w:rsidRPr="00F00EE8">
        <w:rPr>
          <w:rFonts w:asciiTheme="majorHAnsi" w:eastAsia="Times New Roman" w:hAnsiTheme="majorHAnsi" w:cs="Times New Roman"/>
          <w:b/>
          <w:bCs/>
          <w:i/>
          <w:iCs/>
          <w:sz w:val="36"/>
        </w:rPr>
        <w:t xml:space="preserve">      </w:t>
      </w:r>
      <w:r w:rsidR="003B23A5" w:rsidRPr="00F00EE8">
        <w:rPr>
          <w:rFonts w:asciiTheme="majorHAnsi" w:eastAsia="Times New Roman" w:hAnsiTheme="majorHAnsi" w:cs="Times New Roman"/>
          <w:b/>
          <w:bCs/>
          <w:i/>
          <w:iCs/>
          <w:sz w:val="36"/>
        </w:rPr>
        <w:t>Course Code: CSE-4302</w:t>
      </w:r>
    </w:p>
    <w:p w14:paraId="044585E7" w14:textId="77777777" w:rsidR="001A6B21" w:rsidRPr="00F00EE8" w:rsidRDefault="001A6B21" w:rsidP="001A6B21">
      <w:pPr>
        <w:jc w:val="center"/>
        <w:rPr>
          <w:rFonts w:asciiTheme="majorHAnsi" w:eastAsia="Times New Roman" w:hAnsiTheme="majorHAnsi" w:cs="Times New Roman"/>
          <w:b/>
          <w:bCs/>
          <w:i/>
          <w:iCs/>
          <w:sz w:val="44"/>
          <w:szCs w:val="44"/>
          <w:u w:val="single"/>
        </w:rPr>
      </w:pPr>
      <w:r w:rsidRPr="00F00EE8">
        <w:rPr>
          <w:rFonts w:asciiTheme="majorHAnsi" w:eastAsia="Times New Roman" w:hAnsiTheme="majorHAnsi" w:cs="Times New Roman"/>
          <w:b/>
          <w:bCs/>
          <w:i/>
          <w:iCs/>
          <w:sz w:val="44"/>
          <w:szCs w:val="44"/>
          <w:u w:val="single"/>
        </w:rPr>
        <w:t>Lab Report</w:t>
      </w:r>
    </w:p>
    <w:tbl>
      <w:tblPr>
        <w:tblW w:w="11014" w:type="dxa"/>
        <w:tblLook w:val="04A0" w:firstRow="1" w:lastRow="0" w:firstColumn="1" w:lastColumn="0" w:noHBand="0" w:noVBand="1"/>
      </w:tblPr>
      <w:tblGrid>
        <w:gridCol w:w="5501"/>
        <w:gridCol w:w="5513"/>
      </w:tblGrid>
      <w:tr w:rsidR="001A6B21" w:rsidRPr="00F00EE8" w14:paraId="56CA7283" w14:textId="77777777" w:rsidTr="00071D1B">
        <w:trPr>
          <w:trHeight w:val="2950"/>
        </w:trPr>
        <w:tc>
          <w:tcPr>
            <w:tcW w:w="5501" w:type="dxa"/>
            <w:tcBorders>
              <w:top w:val="single" w:sz="4" w:space="0" w:color="A5C249" w:themeColor="accent6"/>
              <w:left w:val="single" w:sz="4" w:space="0" w:color="A5C249" w:themeColor="accent6"/>
              <w:bottom w:val="single" w:sz="4" w:space="0" w:color="A5C249" w:themeColor="accent6"/>
              <w:right w:val="single" w:sz="4" w:space="0" w:color="A5C249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43C0E9" w14:textId="16FE9E2A" w:rsidR="001A6B21" w:rsidRPr="00F00EE8" w:rsidRDefault="001A6B21" w:rsidP="00132A19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  <w:u w:val="dotted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  <w:u w:val="dotted"/>
              </w:rPr>
              <w:t>Submitted by:</w:t>
            </w:r>
          </w:p>
          <w:p w14:paraId="214CA3F5" w14:textId="1BE95E72" w:rsidR="001A6B21" w:rsidRPr="00F00EE8" w:rsidRDefault="001A6B21" w:rsidP="00071D1B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Name:</w:t>
            </w:r>
            <w:r w:rsidR="00132A19"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 xml:space="preserve"> Sumaiya Ahmed </w:t>
            </w:r>
            <w:proofErr w:type="spellStart"/>
            <w:r w:rsidR="00132A19"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Susmi</w:t>
            </w:r>
            <w:proofErr w:type="spellEnd"/>
          </w:p>
          <w:p w14:paraId="143AA47B" w14:textId="720B2426" w:rsidR="001A6B21" w:rsidRPr="00F00EE8" w:rsidRDefault="001A6B21" w:rsidP="00071D1B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 xml:space="preserve">Id: </w:t>
            </w:r>
            <w:r w:rsidRPr="00F00EE8">
              <w:rPr>
                <w:rFonts w:asciiTheme="majorHAnsi" w:eastAsia="Calibri" w:hAnsiTheme="majorHAnsi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132A19" w:rsidRPr="00F00EE8">
              <w:rPr>
                <w:rFonts w:asciiTheme="majorHAnsi" w:eastAsia="Calibri" w:hAnsiTheme="majorHAnsi" w:cs="Calibri"/>
                <w:b/>
                <w:bCs/>
                <w:i/>
                <w:iCs/>
                <w:sz w:val="28"/>
                <w:szCs w:val="28"/>
              </w:rPr>
              <w:t>202010</w:t>
            </w:r>
            <w:r w:rsidR="0011504B" w:rsidRPr="00F00EE8">
              <w:rPr>
                <w:rFonts w:asciiTheme="majorHAnsi" w:eastAsia="Calibri" w:hAnsiTheme="majorHAnsi" w:cs="Calibri"/>
                <w:b/>
                <w:bCs/>
                <w:i/>
                <w:iCs/>
                <w:sz w:val="28"/>
                <w:szCs w:val="28"/>
              </w:rPr>
              <w:t>58010</w:t>
            </w:r>
          </w:p>
          <w:p w14:paraId="28C4B82F" w14:textId="77777777" w:rsidR="001A6B21" w:rsidRPr="00F00EE8" w:rsidRDefault="001A6B21" w:rsidP="00071D1B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 xml:space="preserve">Department of Computer Science and Engineering </w:t>
            </w:r>
          </w:p>
          <w:p w14:paraId="1DDAB114" w14:textId="77777777" w:rsidR="001A6B21" w:rsidRPr="00F00EE8" w:rsidRDefault="001A6B21" w:rsidP="00071D1B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North Western University, Khulna</w:t>
            </w:r>
          </w:p>
        </w:tc>
        <w:tc>
          <w:tcPr>
            <w:tcW w:w="5513" w:type="dxa"/>
            <w:tcBorders>
              <w:top w:val="single" w:sz="4" w:space="0" w:color="A5C249" w:themeColor="accent6"/>
              <w:left w:val="single" w:sz="4" w:space="0" w:color="A5C249" w:themeColor="accent6"/>
              <w:bottom w:val="single" w:sz="4" w:space="0" w:color="A5C249" w:themeColor="accent6"/>
              <w:right w:val="single" w:sz="4" w:space="0" w:color="A5C249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2C47E0" w14:textId="3D17751D" w:rsidR="001A6B21" w:rsidRPr="00F00EE8" w:rsidRDefault="001A6B21" w:rsidP="00132A19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  <w:u w:val="dotted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  <w:u w:val="dotted"/>
              </w:rPr>
              <w:t>Submitted to:</w:t>
            </w:r>
          </w:p>
          <w:p w14:paraId="72CE3C21" w14:textId="77777777" w:rsidR="001A6B21" w:rsidRPr="00F00EE8" w:rsidRDefault="001A6B21" w:rsidP="00071D1B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Name: M. Raihan</w:t>
            </w:r>
          </w:p>
          <w:p w14:paraId="6CE5C36F" w14:textId="77777777" w:rsidR="001A6B21" w:rsidRPr="00F00EE8" w:rsidRDefault="001A6B21" w:rsidP="00071D1B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 xml:space="preserve">Assistant Professor </w:t>
            </w:r>
          </w:p>
          <w:p w14:paraId="4587667F" w14:textId="77777777" w:rsidR="001A6B21" w:rsidRPr="00F00EE8" w:rsidRDefault="001A6B21" w:rsidP="00071D1B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Department of</w:t>
            </w:r>
            <w:r w:rsidRPr="00F00EE8">
              <w:rPr>
                <w:rFonts w:asciiTheme="majorHAnsi" w:eastAsia="Calibri" w:hAnsiTheme="majorHAnsi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Computer Science and Engineering</w:t>
            </w:r>
          </w:p>
          <w:p w14:paraId="7673E2A3" w14:textId="77777777" w:rsidR="001A6B21" w:rsidRPr="00F00EE8" w:rsidRDefault="001A6B21" w:rsidP="00071D1B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North Western University, Khulna.</w:t>
            </w:r>
          </w:p>
        </w:tc>
      </w:tr>
    </w:tbl>
    <w:p w14:paraId="2F97E9A0" w14:textId="77777777" w:rsidR="001A6B21" w:rsidRPr="00F00EE8" w:rsidRDefault="001A6B21" w:rsidP="001A6B21">
      <w:pPr>
        <w:ind w:left="0"/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</w:pPr>
    </w:p>
    <w:p w14:paraId="71EA7763" w14:textId="77777777" w:rsidR="001A6B21" w:rsidRPr="00F00EE8" w:rsidRDefault="001A6B21" w:rsidP="001A6B21">
      <w:pPr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</w:pPr>
    </w:p>
    <w:p w14:paraId="13ED05A8" w14:textId="77777777" w:rsidR="00D83B08" w:rsidRPr="00F00EE8" w:rsidRDefault="00D83B08" w:rsidP="001A6B21">
      <w:pPr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</w:pPr>
    </w:p>
    <w:p w14:paraId="4AF3101E" w14:textId="77777777" w:rsidR="001A6B21" w:rsidRPr="00F00EE8" w:rsidRDefault="001A6B21" w:rsidP="001A6B21">
      <w:pPr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</w:pPr>
    </w:p>
    <w:p w14:paraId="32C63343" w14:textId="53FF0D92" w:rsidR="00196CB0" w:rsidRPr="00F00EE8" w:rsidRDefault="001A6B21" w:rsidP="008832DD">
      <w:pPr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</w:pPr>
      <w:r w:rsidRPr="00F00EE8"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  <w:t xml:space="preserve">Submission </w:t>
      </w:r>
      <w:proofErr w:type="gramStart"/>
      <w:r w:rsidRPr="00F00EE8"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  <w:t>Date :</w:t>
      </w:r>
      <w:proofErr w:type="gramEnd"/>
      <w:r w:rsidR="00DA614D" w:rsidRPr="00F00EE8"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  <w:t xml:space="preserve"> </w:t>
      </w:r>
      <w:r w:rsidRPr="00F00EE8">
        <w:rPr>
          <w:rFonts w:asciiTheme="majorHAnsi" w:hAnsiTheme="majorHAnsi"/>
          <w:b/>
          <w:bCs/>
          <w:i/>
          <w:iCs/>
        </w:rPr>
        <w:tab/>
      </w:r>
      <w:r w:rsidRPr="00F00EE8">
        <w:rPr>
          <w:rFonts w:asciiTheme="majorHAnsi" w:hAnsiTheme="majorHAnsi"/>
          <w:b/>
          <w:bCs/>
          <w:i/>
          <w:iCs/>
        </w:rPr>
        <w:tab/>
      </w:r>
      <w:r w:rsidRPr="00F00EE8"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  <w:t xml:space="preserve">     </w:t>
      </w:r>
      <w:r w:rsidR="00DA614D" w:rsidRPr="00F00EE8"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  <w:t xml:space="preserve">                         </w:t>
      </w:r>
      <w:r w:rsidRPr="00F00EE8"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  <w:t>Teacher’s Signature</w:t>
      </w:r>
    </w:p>
    <w:p w14:paraId="595536FE" w14:textId="77777777" w:rsidR="000B3A78" w:rsidRPr="008832DD" w:rsidRDefault="000B3A78" w:rsidP="008832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175361E" w14:textId="11697C98" w:rsidR="001A6B21" w:rsidRPr="00F424A9" w:rsidRDefault="001A6B21" w:rsidP="001A6B2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24A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Algorithm Name: Adaptive Decision Boundary</w:t>
      </w:r>
    </w:p>
    <w:p w14:paraId="28A9DB2A" w14:textId="77777777" w:rsidR="001A6B21" w:rsidRDefault="001A6B21" w:rsidP="001A6B21">
      <w:pPr>
        <w:rPr>
          <w:rFonts w:ascii="Times New Roman" w:eastAsia="Times New Roman" w:hAnsi="Times New Roman" w:cs="Times New Roman"/>
          <w:szCs w:val="24"/>
        </w:rPr>
      </w:pPr>
      <w:r w:rsidRPr="00196CB0">
        <w:rPr>
          <w:rFonts w:ascii="Times New Roman" w:eastAsia="Times New Roman" w:hAnsi="Times New Roman" w:cs="Times New Roman"/>
          <w:szCs w:val="24"/>
        </w:rPr>
        <w:t xml:space="preserve">Code: </w:t>
      </w:r>
    </w:p>
    <w:p w14:paraId="1812E8F6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#include &lt;iostream&gt;</w:t>
      </w:r>
    </w:p>
    <w:p w14:paraId="287FD699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#include &lt;vector&gt;</w:t>
      </w:r>
    </w:p>
    <w:p w14:paraId="4B586C05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#include &lt;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cstdlib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&gt;</w:t>
      </w:r>
    </w:p>
    <w:p w14:paraId="792BD1BC" w14:textId="20000D9A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#include &lt;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ctime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&gt;</w:t>
      </w:r>
    </w:p>
    <w:p w14:paraId="7DCA7DDA" w14:textId="3D168405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using namespace std;</w:t>
      </w:r>
    </w:p>
    <w:p w14:paraId="5C4B1093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class Perceptron {</w:t>
      </w:r>
    </w:p>
    <w:p w14:paraId="46C7C552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private:</w:t>
      </w:r>
    </w:p>
    <w:p w14:paraId="78E9C688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vector&lt;double&gt; weights;</w:t>
      </w:r>
    </w:p>
    <w:p w14:paraId="2C8A183B" w14:textId="23D37AB3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double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learningRate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;</w:t>
      </w:r>
    </w:p>
    <w:p w14:paraId="48D04B14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public:</w:t>
      </w:r>
    </w:p>
    <w:p w14:paraId="79DD0837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</w:t>
      </w:r>
      <w:proofErr w:type="gramStart"/>
      <w:r w:rsidRPr="00527E1B">
        <w:rPr>
          <w:rFonts w:ascii="Times New Roman" w:eastAsia="Times New Roman" w:hAnsi="Times New Roman" w:cs="Times New Roman"/>
          <w:szCs w:val="24"/>
        </w:rPr>
        <w:t>Perceptron(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 xml:space="preserve">int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inputSize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, double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lr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) :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learningRate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lr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700DB866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srand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spellStart"/>
      <w:proofErr w:type="gramEnd"/>
      <w:r w:rsidRPr="00527E1B">
        <w:rPr>
          <w:rFonts w:ascii="Times New Roman" w:eastAsia="Times New Roman" w:hAnsi="Times New Roman" w:cs="Times New Roman"/>
          <w:szCs w:val="24"/>
        </w:rPr>
        <w:t>static_cast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&lt;unsigned int&gt;(time(0)));</w:t>
      </w:r>
    </w:p>
    <w:p w14:paraId="596820E2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for (int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inputSize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; ++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0AC25373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weights.push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_back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static_cast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&lt;double&gt;(rand()) / RAND_MAX);</w:t>
      </w:r>
    </w:p>
    <w:p w14:paraId="5C0811FB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626D6F24" w14:textId="0316F86D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1B4D9751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int </w:t>
      </w:r>
      <w:proofErr w:type="gramStart"/>
      <w:r w:rsidRPr="00527E1B">
        <w:rPr>
          <w:rFonts w:ascii="Times New Roman" w:eastAsia="Times New Roman" w:hAnsi="Times New Roman" w:cs="Times New Roman"/>
          <w:szCs w:val="24"/>
        </w:rPr>
        <w:t>predict(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const vector&lt;double&gt;&amp; inputs) const {</w:t>
      </w:r>
    </w:p>
    <w:p w14:paraId="0AB2ACBC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double sum = 0.0;</w:t>
      </w:r>
    </w:p>
    <w:p w14:paraId="03996584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for 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inputs.size</w:t>
      </w:r>
      <w:proofErr w:type="spellEnd"/>
      <w:proofErr w:type="gramEnd"/>
      <w:r w:rsidRPr="00527E1B">
        <w:rPr>
          <w:rFonts w:ascii="Times New Roman" w:eastAsia="Times New Roman" w:hAnsi="Times New Roman" w:cs="Times New Roman"/>
          <w:szCs w:val="24"/>
        </w:rPr>
        <w:t>(); ++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2ED83BCA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sum += weights[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 * inputs[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];</w:t>
      </w:r>
    </w:p>
    <w:p w14:paraId="387A8F1F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lastRenderedPageBreak/>
        <w:t xml:space="preserve">        }</w:t>
      </w:r>
    </w:p>
    <w:p w14:paraId="50D170D4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return (sum &gt;= 0.0</w:t>
      </w:r>
      <w:proofErr w:type="gramStart"/>
      <w:r w:rsidRPr="00527E1B">
        <w:rPr>
          <w:rFonts w:ascii="Times New Roman" w:eastAsia="Times New Roman" w:hAnsi="Times New Roman" w:cs="Times New Roman"/>
          <w:szCs w:val="24"/>
        </w:rPr>
        <w:t>) ?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 w:rsidRPr="00527E1B">
        <w:rPr>
          <w:rFonts w:ascii="Times New Roman" w:eastAsia="Times New Roman" w:hAnsi="Times New Roman" w:cs="Times New Roman"/>
          <w:szCs w:val="24"/>
        </w:rPr>
        <w:t>1 :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 xml:space="preserve"> -1;</w:t>
      </w:r>
    </w:p>
    <w:p w14:paraId="3C3D4D26" w14:textId="23452772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16C572AA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void </w:t>
      </w:r>
      <w:proofErr w:type="gramStart"/>
      <w:r w:rsidRPr="00527E1B">
        <w:rPr>
          <w:rFonts w:ascii="Times New Roman" w:eastAsia="Times New Roman" w:hAnsi="Times New Roman" w:cs="Times New Roman"/>
          <w:szCs w:val="24"/>
        </w:rPr>
        <w:t>train(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 xml:space="preserve">const vector&lt;vector&lt;double&gt;&gt;&amp;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trainingData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, const vector&lt;int&gt;&amp; labels, int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maxEpochs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2FCC9EA7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for (int epoch = 0; epoch 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maxEpochs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; ++epoch) {</w:t>
      </w:r>
    </w:p>
    <w:p w14:paraId="57EF3DAA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for 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trainingData.size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(); ++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101D8A29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int prediction = predict(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trainingData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]);</w:t>
      </w:r>
    </w:p>
    <w:p w14:paraId="584A13D8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int error = labels[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 - prediction;</w:t>
      </w:r>
    </w:p>
    <w:p w14:paraId="2CE83437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for 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j = 0; j &lt;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weights.size</w:t>
      </w:r>
      <w:proofErr w:type="spellEnd"/>
      <w:proofErr w:type="gramEnd"/>
      <w:r w:rsidRPr="00527E1B">
        <w:rPr>
          <w:rFonts w:ascii="Times New Roman" w:eastAsia="Times New Roman" w:hAnsi="Times New Roman" w:cs="Times New Roman"/>
          <w:szCs w:val="24"/>
        </w:rPr>
        <w:t>(); ++j) {</w:t>
      </w:r>
    </w:p>
    <w:p w14:paraId="6327E74A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    weights[j] +=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learningRate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* error *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trainingData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][j];</w:t>
      </w:r>
    </w:p>
    <w:p w14:paraId="0CE0DC66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}</w:t>
      </w:r>
    </w:p>
    <w:p w14:paraId="2973F8B7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}</w:t>
      </w:r>
    </w:p>
    <w:p w14:paraId="61195F24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0396B20F" w14:textId="2F06FC96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4739956F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const vector&lt;double&gt;&amp;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getWeights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) const {</w:t>
      </w:r>
    </w:p>
    <w:p w14:paraId="07268EB5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return weights;</w:t>
      </w:r>
    </w:p>
    <w:p w14:paraId="6D3D5EE3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666E1FF3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};</w:t>
      </w:r>
    </w:p>
    <w:p w14:paraId="29CCA64A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</w:p>
    <w:p w14:paraId="3EF9DBF2" w14:textId="4ACFD281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int </w:t>
      </w:r>
      <w:proofErr w:type="gramStart"/>
      <w:r w:rsidRPr="00527E1B">
        <w:rPr>
          <w:rFonts w:ascii="Times New Roman" w:eastAsia="Times New Roman" w:hAnsi="Times New Roman" w:cs="Times New Roman"/>
          <w:szCs w:val="24"/>
        </w:rPr>
        <w:t>main(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12C9A9B2" w14:textId="21CB7303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vector&lt;vector&lt;double&gt;&gt;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trainingData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{{2, 3}, {4, 5}, {1, 1}, {5, 2}};</w:t>
      </w:r>
    </w:p>
    <w:p w14:paraId="5D7FCCDB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lastRenderedPageBreak/>
        <w:t xml:space="preserve">    vector&lt;int&gt; labels = {1, 1, -1, -1};</w:t>
      </w:r>
    </w:p>
    <w:p w14:paraId="0AE2DA6F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Perceptron </w:t>
      </w:r>
      <w:proofErr w:type="gramStart"/>
      <w:r w:rsidRPr="00527E1B">
        <w:rPr>
          <w:rFonts w:ascii="Times New Roman" w:eastAsia="Times New Roman" w:hAnsi="Times New Roman" w:cs="Times New Roman"/>
          <w:szCs w:val="24"/>
        </w:rPr>
        <w:t>perceptron(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2, 0.1);</w:t>
      </w:r>
    </w:p>
    <w:p w14:paraId="7C107A2F" w14:textId="1507ECE5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perceptron.train</w:t>
      </w:r>
      <w:proofErr w:type="spellEnd"/>
      <w:proofErr w:type="gram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trainingData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, labels, 1000);</w:t>
      </w:r>
    </w:p>
    <w:p w14:paraId="1F2C6419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const vector&lt;double&gt;&amp; weights =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perceptron.getWeights</w:t>
      </w:r>
      <w:proofErr w:type="spellEnd"/>
      <w:proofErr w:type="gramEnd"/>
      <w:r w:rsidRPr="00527E1B">
        <w:rPr>
          <w:rFonts w:ascii="Times New Roman" w:eastAsia="Times New Roman" w:hAnsi="Times New Roman" w:cs="Times New Roman"/>
          <w:szCs w:val="24"/>
        </w:rPr>
        <w:t>();</w:t>
      </w:r>
    </w:p>
    <w:p w14:paraId="0508D2DA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cout &lt;&lt; "Learned Weights: ";</w:t>
      </w:r>
    </w:p>
    <w:p w14:paraId="3E8D9869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for 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weights.size</w:t>
      </w:r>
      <w:proofErr w:type="spellEnd"/>
      <w:proofErr w:type="gramEnd"/>
      <w:r w:rsidRPr="00527E1B">
        <w:rPr>
          <w:rFonts w:ascii="Times New Roman" w:eastAsia="Times New Roman" w:hAnsi="Times New Roman" w:cs="Times New Roman"/>
          <w:szCs w:val="24"/>
        </w:rPr>
        <w:t>(); ++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591CDC38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cout &lt;&lt; weights[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 &lt;&lt; " ";</w:t>
      </w:r>
    </w:p>
    <w:p w14:paraId="433935A6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04CBEAF7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cout &lt;&lt;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;</w:t>
      </w:r>
    </w:p>
    <w:p w14:paraId="1E01A80D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</w:p>
    <w:p w14:paraId="4098B58B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vector&lt;vector&lt;double&gt;&gt;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testData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{{3, 4}, {1, 2}};</w:t>
      </w:r>
    </w:p>
    <w:p w14:paraId="3D795F87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for 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testData.size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(); ++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74528333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int prediction =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perceptron.predict</w:t>
      </w:r>
      <w:proofErr w:type="spellEnd"/>
      <w:proofErr w:type="gram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testData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]);</w:t>
      </w:r>
    </w:p>
    <w:p w14:paraId="1C802E78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cout &lt;&lt; "Prediction for [" &lt;&lt;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testData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][0] &lt;&lt; ", " &lt;&lt;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testData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][1] &lt;&lt; "]: " &lt;&lt; prediction &lt;&lt;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;</w:t>
      </w:r>
    </w:p>
    <w:p w14:paraId="5B780ACA" w14:textId="060F7020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2742DE4C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return 0;</w:t>
      </w:r>
    </w:p>
    <w:p w14:paraId="0E594DA0" w14:textId="4B56C733" w:rsid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}</w:t>
      </w:r>
    </w:p>
    <w:p w14:paraId="4BD7BA4E" w14:textId="77777777" w:rsidR="00330E94" w:rsidRDefault="00330E94" w:rsidP="001A6B21">
      <w:pPr>
        <w:rPr>
          <w:rFonts w:ascii="Times New Roman" w:eastAsia="Times New Roman" w:hAnsi="Times New Roman" w:cs="Times New Roman"/>
          <w:szCs w:val="24"/>
        </w:rPr>
      </w:pPr>
    </w:p>
    <w:p w14:paraId="1749B1ED" w14:textId="77777777" w:rsidR="001A6B21" w:rsidRPr="00F424A9" w:rsidRDefault="001A6B21" w:rsidP="001A6B2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24A9">
        <w:rPr>
          <w:rFonts w:ascii="Times New Roman" w:eastAsia="Times New Roman" w:hAnsi="Times New Roman" w:cs="Times New Roman"/>
          <w:b/>
          <w:bCs/>
          <w:sz w:val="28"/>
          <w:szCs w:val="28"/>
        </w:rPr>
        <w:t>Algorithm Name: Single Linkage Algorithm</w:t>
      </w:r>
    </w:p>
    <w:p w14:paraId="013B9882" w14:textId="77777777" w:rsidR="001A6B21" w:rsidRDefault="001A6B21" w:rsidP="001A6B21">
      <w:pPr>
        <w:rPr>
          <w:rFonts w:ascii="Times New Roman" w:eastAsia="Times New Roman" w:hAnsi="Times New Roman" w:cs="Times New Roman"/>
          <w:szCs w:val="24"/>
        </w:rPr>
      </w:pPr>
      <w:r w:rsidRPr="00D67E6B">
        <w:rPr>
          <w:rFonts w:ascii="Times New Roman" w:eastAsia="Times New Roman" w:hAnsi="Times New Roman" w:cs="Times New Roman"/>
          <w:szCs w:val="24"/>
        </w:rPr>
        <w:t xml:space="preserve">Code: </w:t>
      </w:r>
    </w:p>
    <w:p w14:paraId="6159DE84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>#include &lt;iostream&gt;</w:t>
      </w:r>
    </w:p>
    <w:p w14:paraId="4FBA652A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lastRenderedPageBreak/>
        <w:t>#include &lt;vector&gt;</w:t>
      </w:r>
    </w:p>
    <w:p w14:paraId="595EEF66" w14:textId="3BD2EB8F" w:rsidR="00852001" w:rsidRPr="00852001" w:rsidRDefault="00852001" w:rsidP="00CA4705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>#include &lt;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cmath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&gt;</w:t>
      </w:r>
    </w:p>
    <w:p w14:paraId="37756113" w14:textId="24D48FB5" w:rsidR="00852001" w:rsidRPr="00852001" w:rsidRDefault="00852001" w:rsidP="00F424A9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>using namespace std;</w:t>
      </w:r>
    </w:p>
    <w:p w14:paraId="2D19F344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class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CustomHierarchicalClustering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{</w:t>
      </w:r>
    </w:p>
    <w:p w14:paraId="5796379E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>private:</w:t>
      </w:r>
    </w:p>
    <w:p w14:paraId="38E07FEA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vector&lt;vector&lt;double&gt;&gt;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inputData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;</w:t>
      </w:r>
    </w:p>
    <w:p w14:paraId="403E0528" w14:textId="0999C8A2" w:rsidR="00852001" w:rsidRPr="00852001" w:rsidRDefault="00852001" w:rsidP="00F424A9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vector&lt;vector&lt;double&gt;&gt;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;</w:t>
      </w:r>
    </w:p>
    <w:p w14:paraId="2658B882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>public:</w:t>
      </w:r>
    </w:p>
    <w:p w14:paraId="34AB1910" w14:textId="3CBCFCB3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</w:t>
      </w:r>
      <w:proofErr w:type="spellStart"/>
      <w:proofErr w:type="gramStart"/>
      <w:r w:rsidRPr="00852001">
        <w:rPr>
          <w:rFonts w:ascii="Times New Roman" w:eastAsia="Times New Roman" w:hAnsi="Times New Roman" w:cs="Times New Roman"/>
          <w:szCs w:val="24"/>
        </w:rPr>
        <w:t>CustomHierarchicalClustering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52001">
        <w:rPr>
          <w:rFonts w:ascii="Times New Roman" w:eastAsia="Times New Roman" w:hAnsi="Times New Roman" w:cs="Times New Roman"/>
          <w:szCs w:val="24"/>
        </w:rPr>
        <w:t xml:space="preserve">const vector&lt;vector&lt;double&gt;&gt;&amp;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inputPoints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) :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inputData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inputPoints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) {</w:t>
      </w:r>
    </w:p>
    <w:p w14:paraId="22ED3961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852001">
        <w:rPr>
          <w:rFonts w:ascii="Times New Roman" w:eastAsia="Times New Roman" w:hAnsi="Times New Roman" w:cs="Times New Roman"/>
          <w:szCs w:val="24"/>
        </w:rPr>
        <w:t>initializeDistanceMatrix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52001">
        <w:rPr>
          <w:rFonts w:ascii="Times New Roman" w:eastAsia="Times New Roman" w:hAnsi="Times New Roman" w:cs="Times New Roman"/>
          <w:szCs w:val="24"/>
        </w:rPr>
        <w:t>);</w:t>
      </w:r>
    </w:p>
    <w:p w14:paraId="1925BECC" w14:textId="39373951" w:rsidR="00852001" w:rsidRPr="00852001" w:rsidRDefault="00852001" w:rsidP="00F424A9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5815510E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void </w:t>
      </w:r>
      <w:proofErr w:type="spellStart"/>
      <w:proofErr w:type="gramStart"/>
      <w:r w:rsidRPr="00852001">
        <w:rPr>
          <w:rFonts w:ascii="Times New Roman" w:eastAsia="Times New Roman" w:hAnsi="Times New Roman" w:cs="Times New Roman"/>
          <w:szCs w:val="24"/>
        </w:rPr>
        <w:t>initializeDistanceMatrix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52001">
        <w:rPr>
          <w:rFonts w:ascii="Times New Roman" w:eastAsia="Times New Roman" w:hAnsi="Times New Roman" w:cs="Times New Roman"/>
          <w:szCs w:val="24"/>
        </w:rPr>
        <w:t>) {</w:t>
      </w:r>
    </w:p>
    <w:p w14:paraId="44D378BA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numPoints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=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inputData.size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();</w:t>
      </w:r>
    </w:p>
    <w:p w14:paraId="357AC0C4" w14:textId="169EAD8C" w:rsidR="00852001" w:rsidRPr="00852001" w:rsidRDefault="00852001" w:rsidP="00F424A9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distanceMatrix.resize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numPoints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, vector&lt;double</w:t>
      </w:r>
      <w:proofErr w:type="gramStart"/>
      <w:r w:rsidRPr="00852001">
        <w:rPr>
          <w:rFonts w:ascii="Times New Roman" w:eastAsia="Times New Roman" w:hAnsi="Times New Roman" w:cs="Times New Roman"/>
          <w:szCs w:val="24"/>
        </w:rPr>
        <w:t>&gt;(</w:t>
      </w:r>
      <w:proofErr w:type="spellStart"/>
      <w:proofErr w:type="gramEnd"/>
      <w:r w:rsidRPr="00852001">
        <w:rPr>
          <w:rFonts w:ascii="Times New Roman" w:eastAsia="Times New Roman" w:hAnsi="Times New Roman" w:cs="Times New Roman"/>
          <w:szCs w:val="24"/>
        </w:rPr>
        <w:t>numPoints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, 0.0));</w:t>
      </w:r>
    </w:p>
    <w:p w14:paraId="4141F658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for (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numPoints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; ++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) {</w:t>
      </w:r>
    </w:p>
    <w:p w14:paraId="1A947154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for (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j =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+ 1; j &lt;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numPoints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; ++j) {</w:t>
      </w:r>
    </w:p>
    <w:p w14:paraId="4BCC5172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    double distance =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calculateEuclideanDistance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inputData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],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inputData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[j]);</w:t>
      </w:r>
    </w:p>
    <w:p w14:paraId="785D6983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   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][j] = distance;</w:t>
      </w:r>
    </w:p>
    <w:p w14:paraId="32A5C465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   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[j][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] = distance;</w:t>
      </w:r>
    </w:p>
    <w:p w14:paraId="1C6C2FA2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}</w:t>
      </w:r>
    </w:p>
    <w:p w14:paraId="7D6C24A0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22B8ABE6" w14:textId="1F394C85" w:rsidR="00852001" w:rsidRPr="00852001" w:rsidRDefault="00852001" w:rsidP="00CE111C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lastRenderedPageBreak/>
        <w:t xml:space="preserve">    }</w:t>
      </w:r>
    </w:p>
    <w:p w14:paraId="21A76D2D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double </w:t>
      </w:r>
      <w:proofErr w:type="spellStart"/>
      <w:proofErr w:type="gramStart"/>
      <w:r w:rsidRPr="00852001">
        <w:rPr>
          <w:rFonts w:ascii="Times New Roman" w:eastAsia="Times New Roman" w:hAnsi="Times New Roman" w:cs="Times New Roman"/>
          <w:szCs w:val="24"/>
        </w:rPr>
        <w:t>calculateEuclideanDistance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52001">
        <w:rPr>
          <w:rFonts w:ascii="Times New Roman" w:eastAsia="Times New Roman" w:hAnsi="Times New Roman" w:cs="Times New Roman"/>
          <w:szCs w:val="24"/>
        </w:rPr>
        <w:t>const vector&lt;double&gt;&amp; point1, const vector&lt;double&gt;&amp; point2) const {</w:t>
      </w:r>
    </w:p>
    <w:p w14:paraId="2F1409ED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double sum = 0.0;</w:t>
      </w:r>
    </w:p>
    <w:p w14:paraId="2ECD93E1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for (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&lt; point1.size(); ++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) {</w:t>
      </w:r>
    </w:p>
    <w:p w14:paraId="1FAEDCDB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sum += pow(point1[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] - point2[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], 2);</w:t>
      </w:r>
    </w:p>
    <w:p w14:paraId="125B874B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5C61F188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return sqrt(sum);</w:t>
      </w:r>
    </w:p>
    <w:p w14:paraId="0C398500" w14:textId="60749485" w:rsidR="00852001" w:rsidRPr="00852001" w:rsidRDefault="00852001" w:rsidP="00F424A9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15B012A4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pair&lt;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&gt; </w:t>
      </w:r>
      <w:proofErr w:type="spellStart"/>
      <w:proofErr w:type="gramStart"/>
      <w:r w:rsidRPr="00852001">
        <w:rPr>
          <w:rFonts w:ascii="Times New Roman" w:eastAsia="Times New Roman" w:hAnsi="Times New Roman" w:cs="Times New Roman"/>
          <w:szCs w:val="24"/>
        </w:rPr>
        <w:t>findClosestClusters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52001">
        <w:rPr>
          <w:rFonts w:ascii="Times New Roman" w:eastAsia="Times New Roman" w:hAnsi="Times New Roman" w:cs="Times New Roman"/>
          <w:szCs w:val="24"/>
        </w:rPr>
        <w:t>) const {</w:t>
      </w:r>
    </w:p>
    <w:p w14:paraId="1EC7D58D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numPoints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=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distanceMatrix.size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();</w:t>
      </w:r>
    </w:p>
    <w:p w14:paraId="73584FFF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pair&lt;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&gt;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minDistanceClusters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= {0, 1};</w:t>
      </w:r>
    </w:p>
    <w:p w14:paraId="47D40D1D" w14:textId="7372A926" w:rsidR="00852001" w:rsidRPr="00852001" w:rsidRDefault="00852001" w:rsidP="00F424A9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double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= </w:t>
      </w:r>
      <w:proofErr w:type="spellStart"/>
      <w:proofErr w:type="gramStart"/>
      <w:r w:rsidRPr="00852001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[</w:t>
      </w:r>
      <w:proofErr w:type="gramEnd"/>
      <w:r w:rsidRPr="00852001">
        <w:rPr>
          <w:rFonts w:ascii="Times New Roman" w:eastAsia="Times New Roman" w:hAnsi="Times New Roman" w:cs="Times New Roman"/>
          <w:szCs w:val="24"/>
        </w:rPr>
        <w:t>0][1];</w:t>
      </w:r>
    </w:p>
    <w:p w14:paraId="2D07F724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for (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numPoints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; ++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) {</w:t>
      </w:r>
    </w:p>
    <w:p w14:paraId="25A0DF3F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for (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j =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+ 1; j &lt;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numPoints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; ++j) {</w:t>
      </w:r>
    </w:p>
    <w:p w14:paraId="27A12C16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    if (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][j] &lt;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) {</w:t>
      </w:r>
    </w:p>
    <w:p w14:paraId="6D25044F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       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=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][j];</w:t>
      </w:r>
    </w:p>
    <w:p w14:paraId="40232D01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       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minDistanceClusters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= {i, j};</w:t>
      </w:r>
    </w:p>
    <w:p w14:paraId="20826531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    }</w:t>
      </w:r>
    </w:p>
    <w:p w14:paraId="4570DCDF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}</w:t>
      </w:r>
    </w:p>
    <w:p w14:paraId="53F7BA0F" w14:textId="10D01A28" w:rsidR="00852001" w:rsidRPr="00852001" w:rsidRDefault="00852001" w:rsidP="00F424A9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76041709" w14:textId="56F838E5" w:rsidR="00852001" w:rsidRPr="00852001" w:rsidRDefault="00852001" w:rsidP="00CE111C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return </w:t>
      </w:r>
      <w:proofErr w:type="spellStart"/>
      <w:proofErr w:type="gramStart"/>
      <w:r w:rsidRPr="00852001">
        <w:rPr>
          <w:rFonts w:ascii="Times New Roman" w:eastAsia="Times New Roman" w:hAnsi="Times New Roman" w:cs="Times New Roman"/>
          <w:szCs w:val="24"/>
        </w:rPr>
        <w:t>minDistanceClusters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;   </w:t>
      </w:r>
      <w:proofErr w:type="gramEnd"/>
      <w:r w:rsidRPr="00852001">
        <w:rPr>
          <w:rFonts w:ascii="Times New Roman" w:eastAsia="Times New Roman" w:hAnsi="Times New Roman" w:cs="Times New Roman"/>
          <w:szCs w:val="24"/>
        </w:rPr>
        <w:t>}</w:t>
      </w:r>
    </w:p>
    <w:p w14:paraId="15F49E5F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lastRenderedPageBreak/>
        <w:t xml:space="preserve">    void </w:t>
      </w:r>
      <w:proofErr w:type="spellStart"/>
      <w:proofErr w:type="gramStart"/>
      <w:r w:rsidRPr="00852001">
        <w:rPr>
          <w:rFonts w:ascii="Times New Roman" w:eastAsia="Times New Roman" w:hAnsi="Times New Roman" w:cs="Times New Roman"/>
          <w:szCs w:val="24"/>
        </w:rPr>
        <w:t>updateDistanceMatrix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52001">
        <w:rPr>
          <w:rFonts w:ascii="Times New Roman" w:eastAsia="Times New Roman" w:hAnsi="Times New Roman" w:cs="Times New Roman"/>
          <w:szCs w:val="24"/>
        </w:rPr>
        <w:t>const pair&lt;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&gt;&amp; clusters) {</w:t>
      </w:r>
    </w:p>
    <w:p w14:paraId="646C5DC7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numPoints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=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distanceMatrix.size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();</w:t>
      </w:r>
    </w:p>
    <w:p w14:paraId="2C568F22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</w:p>
    <w:p w14:paraId="020026A2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for (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numPoints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; ++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) {</w:t>
      </w:r>
    </w:p>
    <w:p w14:paraId="5AD6CB9F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if (</w:t>
      </w:r>
      <w:proofErr w:type="spellStart"/>
      <w:proofErr w:type="gram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!</w:t>
      </w:r>
      <w:proofErr w:type="gramEnd"/>
      <w:r w:rsidRPr="00852001">
        <w:rPr>
          <w:rFonts w:ascii="Times New Roman" w:eastAsia="Times New Roman" w:hAnsi="Times New Roman" w:cs="Times New Roman"/>
          <w:szCs w:val="24"/>
        </w:rPr>
        <w:t xml:space="preserve">=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clusters.first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&amp;&amp;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!=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clusters.second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) {</w:t>
      </w:r>
    </w:p>
    <w:p w14:paraId="7D4E8A7F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   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][</w:t>
      </w:r>
      <w:proofErr w:type="spellStart"/>
      <w:proofErr w:type="gramStart"/>
      <w:r w:rsidRPr="00852001">
        <w:rPr>
          <w:rFonts w:ascii="Times New Roman" w:eastAsia="Times New Roman" w:hAnsi="Times New Roman" w:cs="Times New Roman"/>
          <w:szCs w:val="24"/>
        </w:rPr>
        <w:t>clusters.first</w:t>
      </w:r>
      <w:proofErr w:type="spellEnd"/>
      <w:proofErr w:type="gramEnd"/>
      <w:r w:rsidRPr="00852001">
        <w:rPr>
          <w:rFonts w:ascii="Times New Roman" w:eastAsia="Times New Roman" w:hAnsi="Times New Roman" w:cs="Times New Roman"/>
          <w:szCs w:val="24"/>
        </w:rPr>
        <w:t>] = min(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][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clusters.first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],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][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clusters.second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]);</w:t>
      </w:r>
    </w:p>
    <w:p w14:paraId="49242505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   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[</w:t>
      </w:r>
      <w:proofErr w:type="spellStart"/>
      <w:proofErr w:type="gramStart"/>
      <w:r w:rsidRPr="00852001">
        <w:rPr>
          <w:rFonts w:ascii="Times New Roman" w:eastAsia="Times New Roman" w:hAnsi="Times New Roman" w:cs="Times New Roman"/>
          <w:szCs w:val="24"/>
        </w:rPr>
        <w:t>clusters.first</w:t>
      </w:r>
      <w:proofErr w:type="spellEnd"/>
      <w:proofErr w:type="gramEnd"/>
      <w:r w:rsidRPr="00852001">
        <w:rPr>
          <w:rFonts w:ascii="Times New Roman" w:eastAsia="Times New Roman" w:hAnsi="Times New Roman" w:cs="Times New Roman"/>
          <w:szCs w:val="24"/>
        </w:rPr>
        <w:t>][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] =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][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clusters.first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];</w:t>
      </w:r>
    </w:p>
    <w:p w14:paraId="0AAD0677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}</w:t>
      </w:r>
    </w:p>
    <w:p w14:paraId="2ADDA7F2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6CB47D30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for (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numPoints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; ++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) {</w:t>
      </w:r>
    </w:p>
    <w:p w14:paraId="63338FC6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proofErr w:type="gramStart"/>
      <w:r w:rsidRPr="00852001">
        <w:rPr>
          <w:rFonts w:ascii="Times New Roman" w:eastAsia="Times New Roman" w:hAnsi="Times New Roman" w:cs="Times New Roman"/>
          <w:szCs w:val="24"/>
        </w:rPr>
        <w:t>].erase</w:t>
      </w:r>
      <w:proofErr w:type="gramEnd"/>
      <w:r w:rsidRPr="00852001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].begin() +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clusters.second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);</w:t>
      </w:r>
    </w:p>
    <w:p w14:paraId="4C1F8A27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7103D13B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distanceMatrix.erase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distanceMatrix.begin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() + </w:t>
      </w:r>
      <w:proofErr w:type="spellStart"/>
      <w:proofErr w:type="gramStart"/>
      <w:r w:rsidRPr="00852001">
        <w:rPr>
          <w:rFonts w:ascii="Times New Roman" w:eastAsia="Times New Roman" w:hAnsi="Times New Roman" w:cs="Times New Roman"/>
          <w:szCs w:val="24"/>
        </w:rPr>
        <w:t>clusters.second</w:t>
      </w:r>
      <w:proofErr w:type="spellEnd"/>
      <w:proofErr w:type="gramEnd"/>
      <w:r w:rsidRPr="00852001">
        <w:rPr>
          <w:rFonts w:ascii="Times New Roman" w:eastAsia="Times New Roman" w:hAnsi="Times New Roman" w:cs="Times New Roman"/>
          <w:szCs w:val="24"/>
        </w:rPr>
        <w:t>);</w:t>
      </w:r>
    </w:p>
    <w:p w14:paraId="2CAC2E91" w14:textId="764156B8" w:rsidR="00852001" w:rsidRPr="00852001" w:rsidRDefault="00852001" w:rsidP="00F424A9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64833801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void </w:t>
      </w:r>
      <w:proofErr w:type="spellStart"/>
      <w:proofErr w:type="gramStart"/>
      <w:r w:rsidRPr="00852001">
        <w:rPr>
          <w:rFonts w:ascii="Times New Roman" w:eastAsia="Times New Roman" w:hAnsi="Times New Roman" w:cs="Times New Roman"/>
          <w:szCs w:val="24"/>
        </w:rPr>
        <w:t>performHierarchicalClustering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52001">
        <w:rPr>
          <w:rFonts w:ascii="Times New Roman" w:eastAsia="Times New Roman" w:hAnsi="Times New Roman" w:cs="Times New Roman"/>
          <w:szCs w:val="24"/>
        </w:rPr>
        <w:t>) {</w:t>
      </w:r>
    </w:p>
    <w:p w14:paraId="75795785" w14:textId="43A8D10C" w:rsidR="00852001" w:rsidRPr="00852001" w:rsidRDefault="00852001" w:rsidP="00F424A9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numPoints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=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distanceMatrix.size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();</w:t>
      </w:r>
    </w:p>
    <w:p w14:paraId="4B1F6E18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while (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numPoints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&gt; 1) {</w:t>
      </w:r>
    </w:p>
    <w:p w14:paraId="0FCF7466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pair&lt;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&gt; clusters = </w:t>
      </w:r>
      <w:proofErr w:type="spellStart"/>
      <w:proofErr w:type="gramStart"/>
      <w:r w:rsidRPr="00852001">
        <w:rPr>
          <w:rFonts w:ascii="Times New Roman" w:eastAsia="Times New Roman" w:hAnsi="Times New Roman" w:cs="Times New Roman"/>
          <w:szCs w:val="24"/>
        </w:rPr>
        <w:t>findClosestClusters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52001">
        <w:rPr>
          <w:rFonts w:ascii="Times New Roman" w:eastAsia="Times New Roman" w:hAnsi="Times New Roman" w:cs="Times New Roman"/>
          <w:szCs w:val="24"/>
        </w:rPr>
        <w:t>);</w:t>
      </w:r>
    </w:p>
    <w:p w14:paraId="3D0592E0" w14:textId="3E688B1B" w:rsidR="00852001" w:rsidRPr="00852001" w:rsidRDefault="00852001" w:rsidP="00F424A9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updateDistanceMatrix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(clusters);</w:t>
      </w:r>
    </w:p>
    <w:p w14:paraId="19E07E6F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cout &lt;&lt; "Merged clusters " &lt;&lt; </w:t>
      </w:r>
      <w:proofErr w:type="spellStart"/>
      <w:proofErr w:type="gramStart"/>
      <w:r w:rsidRPr="00852001">
        <w:rPr>
          <w:rFonts w:ascii="Times New Roman" w:eastAsia="Times New Roman" w:hAnsi="Times New Roman" w:cs="Times New Roman"/>
          <w:szCs w:val="24"/>
        </w:rPr>
        <w:t>clusters.first</w:t>
      </w:r>
      <w:proofErr w:type="spellEnd"/>
      <w:proofErr w:type="gramEnd"/>
      <w:r w:rsidRPr="00852001">
        <w:rPr>
          <w:rFonts w:ascii="Times New Roman" w:eastAsia="Times New Roman" w:hAnsi="Times New Roman" w:cs="Times New Roman"/>
          <w:szCs w:val="24"/>
        </w:rPr>
        <w:t xml:space="preserve"> &lt;&lt; " and " &lt;&lt;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clusters.second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&lt;&lt; ", New Distance Matrix:" &lt;&lt;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;</w:t>
      </w:r>
    </w:p>
    <w:p w14:paraId="6078109B" w14:textId="4BAD6B2A" w:rsidR="00852001" w:rsidRPr="00852001" w:rsidRDefault="00852001" w:rsidP="00F424A9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852001">
        <w:rPr>
          <w:rFonts w:ascii="Times New Roman" w:eastAsia="Times New Roman" w:hAnsi="Times New Roman" w:cs="Times New Roman"/>
          <w:szCs w:val="24"/>
        </w:rPr>
        <w:t>printDistanceMatrix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52001">
        <w:rPr>
          <w:rFonts w:ascii="Times New Roman" w:eastAsia="Times New Roman" w:hAnsi="Times New Roman" w:cs="Times New Roman"/>
          <w:szCs w:val="24"/>
        </w:rPr>
        <w:t>);</w:t>
      </w:r>
    </w:p>
    <w:p w14:paraId="7922069D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lastRenderedPageBreak/>
        <w:t xml:space="preserve">            --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numPoints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;</w:t>
      </w:r>
    </w:p>
    <w:p w14:paraId="29649BFD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6E8C3D5B" w14:textId="0BAB89ED" w:rsidR="00852001" w:rsidRPr="00852001" w:rsidRDefault="00852001" w:rsidP="00CE111C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151AAD3E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void </w:t>
      </w:r>
      <w:proofErr w:type="spellStart"/>
      <w:proofErr w:type="gramStart"/>
      <w:r w:rsidRPr="00852001">
        <w:rPr>
          <w:rFonts w:ascii="Times New Roman" w:eastAsia="Times New Roman" w:hAnsi="Times New Roman" w:cs="Times New Roman"/>
          <w:szCs w:val="24"/>
        </w:rPr>
        <w:t>printDistanceMatrix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852001">
        <w:rPr>
          <w:rFonts w:ascii="Times New Roman" w:eastAsia="Times New Roman" w:hAnsi="Times New Roman" w:cs="Times New Roman"/>
          <w:szCs w:val="24"/>
        </w:rPr>
        <w:t>) const {</w:t>
      </w:r>
    </w:p>
    <w:p w14:paraId="3B74EDA1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for (const auto&amp; </w:t>
      </w:r>
      <w:proofErr w:type="gramStart"/>
      <w:r w:rsidRPr="00852001">
        <w:rPr>
          <w:rFonts w:ascii="Times New Roman" w:eastAsia="Times New Roman" w:hAnsi="Times New Roman" w:cs="Times New Roman"/>
          <w:szCs w:val="24"/>
        </w:rPr>
        <w:t>row :</w:t>
      </w:r>
      <w:proofErr w:type="gramEnd"/>
      <w:r w:rsidRPr="0085200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) {</w:t>
      </w:r>
    </w:p>
    <w:p w14:paraId="0FCD059E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for (double </w:t>
      </w:r>
      <w:proofErr w:type="gramStart"/>
      <w:r w:rsidRPr="00852001">
        <w:rPr>
          <w:rFonts w:ascii="Times New Roman" w:eastAsia="Times New Roman" w:hAnsi="Times New Roman" w:cs="Times New Roman"/>
          <w:szCs w:val="24"/>
        </w:rPr>
        <w:t>distance :</w:t>
      </w:r>
      <w:proofErr w:type="gramEnd"/>
      <w:r w:rsidRPr="00852001">
        <w:rPr>
          <w:rFonts w:ascii="Times New Roman" w:eastAsia="Times New Roman" w:hAnsi="Times New Roman" w:cs="Times New Roman"/>
          <w:szCs w:val="24"/>
        </w:rPr>
        <w:t xml:space="preserve"> row) {</w:t>
      </w:r>
    </w:p>
    <w:p w14:paraId="475D46DB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    cout &lt;&lt; distance &lt;&lt; " ";</w:t>
      </w:r>
    </w:p>
    <w:p w14:paraId="60740BD5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}</w:t>
      </w:r>
    </w:p>
    <w:p w14:paraId="5EF6E722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    cout &lt;&lt;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;</w:t>
      </w:r>
    </w:p>
    <w:p w14:paraId="410DEDC0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4E66B5E4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    cout &lt;&lt;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;</w:t>
      </w:r>
    </w:p>
    <w:p w14:paraId="555CCF2F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601E8740" w14:textId="56F51AB9" w:rsidR="00852001" w:rsidRPr="00852001" w:rsidRDefault="00852001" w:rsidP="00F424A9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>};</w:t>
      </w:r>
    </w:p>
    <w:p w14:paraId="0E3779B2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int </w:t>
      </w:r>
      <w:proofErr w:type="gramStart"/>
      <w:r w:rsidRPr="00852001">
        <w:rPr>
          <w:rFonts w:ascii="Times New Roman" w:eastAsia="Times New Roman" w:hAnsi="Times New Roman" w:cs="Times New Roman"/>
          <w:szCs w:val="24"/>
        </w:rPr>
        <w:t>main(</w:t>
      </w:r>
      <w:proofErr w:type="gramEnd"/>
      <w:r w:rsidRPr="00852001">
        <w:rPr>
          <w:rFonts w:ascii="Times New Roman" w:eastAsia="Times New Roman" w:hAnsi="Times New Roman" w:cs="Times New Roman"/>
          <w:szCs w:val="24"/>
        </w:rPr>
        <w:t>) {</w:t>
      </w:r>
    </w:p>
    <w:p w14:paraId="355DB96F" w14:textId="140F1DB3" w:rsidR="00852001" w:rsidRPr="00852001" w:rsidRDefault="00852001" w:rsidP="00F424A9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vector&lt;vector&lt;double&gt;&gt;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inputPoints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= {{1, 2}, {5, 8}, {1.5, 1.8}, {8, 8}, {1, 0.6}, {9, 11}};</w:t>
      </w:r>
    </w:p>
    <w:p w14:paraId="679F998F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CustomHierarchicalClustering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hierarchicalClustering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inputPoints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);</w:t>
      </w:r>
    </w:p>
    <w:p w14:paraId="70D2FE2B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cout &lt;&lt; "Initial Distance Matrix:" &lt;&lt;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;</w:t>
      </w:r>
    </w:p>
    <w:p w14:paraId="2CA5BFDA" w14:textId="22F3247C" w:rsidR="00852001" w:rsidRPr="00852001" w:rsidRDefault="00852001" w:rsidP="00F424A9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hierarchicalClustering.printDistanceMatrix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();</w:t>
      </w:r>
    </w:p>
    <w:p w14:paraId="28A99C62" w14:textId="64CB7552" w:rsidR="00852001" w:rsidRPr="00852001" w:rsidRDefault="00852001" w:rsidP="00F424A9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852001">
        <w:rPr>
          <w:rFonts w:ascii="Times New Roman" w:eastAsia="Times New Roman" w:hAnsi="Times New Roman" w:cs="Times New Roman"/>
          <w:szCs w:val="24"/>
        </w:rPr>
        <w:t>hierarchicalClustering.performHierarchicalClustering</w:t>
      </w:r>
      <w:proofErr w:type="spellEnd"/>
      <w:r w:rsidRPr="00852001">
        <w:rPr>
          <w:rFonts w:ascii="Times New Roman" w:eastAsia="Times New Roman" w:hAnsi="Times New Roman" w:cs="Times New Roman"/>
          <w:szCs w:val="24"/>
        </w:rPr>
        <w:t>();</w:t>
      </w:r>
    </w:p>
    <w:p w14:paraId="0DE12F00" w14:textId="77777777" w:rsidR="00852001" w:rsidRP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 xml:space="preserve">    return 0;</w:t>
      </w:r>
    </w:p>
    <w:p w14:paraId="09651BCB" w14:textId="12D4CCD9" w:rsidR="00852001" w:rsidRDefault="00852001" w:rsidP="00852001">
      <w:pPr>
        <w:rPr>
          <w:rFonts w:ascii="Times New Roman" w:eastAsia="Times New Roman" w:hAnsi="Times New Roman" w:cs="Times New Roman"/>
          <w:szCs w:val="24"/>
        </w:rPr>
      </w:pPr>
      <w:r w:rsidRPr="00852001">
        <w:rPr>
          <w:rFonts w:ascii="Times New Roman" w:eastAsia="Times New Roman" w:hAnsi="Times New Roman" w:cs="Times New Roman"/>
          <w:szCs w:val="24"/>
        </w:rPr>
        <w:t>}</w:t>
      </w:r>
    </w:p>
    <w:p w14:paraId="2F141863" w14:textId="77777777" w:rsidR="00527E1B" w:rsidRDefault="00527E1B" w:rsidP="001A6B21">
      <w:pPr>
        <w:rPr>
          <w:rFonts w:ascii="Times New Roman" w:eastAsia="Times New Roman" w:hAnsi="Times New Roman" w:cs="Times New Roman"/>
          <w:szCs w:val="24"/>
        </w:rPr>
      </w:pPr>
    </w:p>
    <w:p w14:paraId="66566AAC" w14:textId="77777777" w:rsidR="001A6B21" w:rsidRPr="00F424A9" w:rsidRDefault="001A6B21" w:rsidP="001A6B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53650697"/>
      <w:r w:rsidRPr="00F424A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Algorithm Name: </w:t>
      </w:r>
      <w:r w:rsidRPr="00F424A9">
        <w:rPr>
          <w:rFonts w:ascii="Times New Roman" w:hAnsi="Times New Roman" w:cs="Times New Roman"/>
          <w:b/>
          <w:bCs/>
          <w:sz w:val="28"/>
          <w:szCs w:val="28"/>
        </w:rPr>
        <w:t>DDA Line generation Algorithm</w:t>
      </w:r>
    </w:p>
    <w:p w14:paraId="1C473236" w14:textId="4893F646" w:rsidR="001A6B21" w:rsidRDefault="001A6B21" w:rsidP="001A6B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Code: </w:t>
      </w:r>
    </w:p>
    <w:p w14:paraId="772E308A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>#include &lt;</w:t>
      </w:r>
      <w:proofErr w:type="spellStart"/>
      <w:r w:rsidRPr="00390E4F">
        <w:rPr>
          <w:rFonts w:ascii="Times New Roman" w:hAnsi="Times New Roman" w:cs="Times New Roman"/>
          <w:szCs w:val="24"/>
        </w:rPr>
        <w:t>graphics.h</w:t>
      </w:r>
      <w:proofErr w:type="spellEnd"/>
      <w:r w:rsidRPr="00390E4F">
        <w:rPr>
          <w:rFonts w:ascii="Times New Roman" w:hAnsi="Times New Roman" w:cs="Times New Roman"/>
          <w:szCs w:val="24"/>
        </w:rPr>
        <w:t>&gt;</w:t>
      </w:r>
    </w:p>
    <w:p w14:paraId="4209096E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>#include &lt;</w:t>
      </w:r>
      <w:proofErr w:type="spellStart"/>
      <w:r w:rsidRPr="00390E4F">
        <w:rPr>
          <w:rFonts w:ascii="Times New Roman" w:hAnsi="Times New Roman" w:cs="Times New Roman"/>
          <w:szCs w:val="24"/>
        </w:rPr>
        <w:t>stdlib.h</w:t>
      </w:r>
      <w:proofErr w:type="spellEnd"/>
      <w:r w:rsidRPr="00390E4F">
        <w:rPr>
          <w:rFonts w:ascii="Times New Roman" w:hAnsi="Times New Roman" w:cs="Times New Roman"/>
          <w:szCs w:val="24"/>
        </w:rPr>
        <w:t>&gt;</w:t>
      </w:r>
    </w:p>
    <w:p w14:paraId="6FBB9EFE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>#include &lt;</w:t>
      </w:r>
      <w:proofErr w:type="spellStart"/>
      <w:r w:rsidRPr="00390E4F">
        <w:rPr>
          <w:rFonts w:ascii="Times New Roman" w:hAnsi="Times New Roman" w:cs="Times New Roman"/>
          <w:szCs w:val="24"/>
        </w:rPr>
        <w:t>stdio.h</w:t>
      </w:r>
      <w:proofErr w:type="spellEnd"/>
      <w:r w:rsidRPr="00390E4F">
        <w:rPr>
          <w:rFonts w:ascii="Times New Roman" w:hAnsi="Times New Roman" w:cs="Times New Roman"/>
          <w:szCs w:val="24"/>
        </w:rPr>
        <w:t>&gt;</w:t>
      </w:r>
    </w:p>
    <w:p w14:paraId="0BCF74E8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>#include &lt;</w:t>
      </w:r>
      <w:proofErr w:type="spellStart"/>
      <w:r w:rsidRPr="00390E4F">
        <w:rPr>
          <w:rFonts w:ascii="Times New Roman" w:hAnsi="Times New Roman" w:cs="Times New Roman"/>
          <w:szCs w:val="24"/>
        </w:rPr>
        <w:t>conio.h</w:t>
      </w:r>
      <w:proofErr w:type="spellEnd"/>
      <w:r w:rsidRPr="00390E4F">
        <w:rPr>
          <w:rFonts w:ascii="Times New Roman" w:hAnsi="Times New Roman" w:cs="Times New Roman"/>
          <w:szCs w:val="24"/>
        </w:rPr>
        <w:t>&gt;</w:t>
      </w:r>
    </w:p>
    <w:p w14:paraId="0175B4B4" w14:textId="436BCEF2" w:rsidR="00390E4F" w:rsidRPr="00390E4F" w:rsidRDefault="00390E4F" w:rsidP="00F424A9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>#include &lt;</w:t>
      </w:r>
      <w:proofErr w:type="spellStart"/>
      <w:r w:rsidRPr="00390E4F">
        <w:rPr>
          <w:rFonts w:ascii="Times New Roman" w:hAnsi="Times New Roman" w:cs="Times New Roman"/>
          <w:szCs w:val="24"/>
        </w:rPr>
        <w:t>iostream.h</w:t>
      </w:r>
      <w:proofErr w:type="spellEnd"/>
      <w:r w:rsidRPr="00390E4F">
        <w:rPr>
          <w:rFonts w:ascii="Times New Roman" w:hAnsi="Times New Roman" w:cs="Times New Roman"/>
          <w:szCs w:val="24"/>
        </w:rPr>
        <w:t>&gt;</w:t>
      </w:r>
    </w:p>
    <w:p w14:paraId="1BA21B82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>int main(void)</w:t>
      </w:r>
    </w:p>
    <w:p w14:paraId="350613F5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>{</w:t>
      </w:r>
    </w:p>
    <w:p w14:paraId="16A903A3" w14:textId="77777777" w:rsidR="00F424A9" w:rsidRDefault="00390E4F" w:rsidP="00F424A9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int </w:t>
      </w:r>
      <w:proofErr w:type="spellStart"/>
      <w:r w:rsidRPr="00390E4F">
        <w:rPr>
          <w:rFonts w:ascii="Times New Roman" w:hAnsi="Times New Roman" w:cs="Times New Roman"/>
          <w:szCs w:val="24"/>
        </w:rPr>
        <w:t>gdriver</w:t>
      </w:r>
      <w:proofErr w:type="spellEnd"/>
      <w:r w:rsidRPr="00390E4F">
        <w:rPr>
          <w:rFonts w:ascii="Times New Roman" w:hAnsi="Times New Roman" w:cs="Times New Roman"/>
          <w:szCs w:val="24"/>
        </w:rPr>
        <w:t xml:space="preserve"> = DETECT, </w:t>
      </w:r>
      <w:proofErr w:type="spellStart"/>
      <w:r w:rsidRPr="00390E4F">
        <w:rPr>
          <w:rFonts w:ascii="Times New Roman" w:hAnsi="Times New Roman" w:cs="Times New Roman"/>
          <w:szCs w:val="24"/>
        </w:rPr>
        <w:t>gmode</w:t>
      </w:r>
      <w:proofErr w:type="spellEnd"/>
      <w:r w:rsidRPr="00390E4F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390E4F">
        <w:rPr>
          <w:rFonts w:ascii="Times New Roman" w:hAnsi="Times New Roman" w:cs="Times New Roman"/>
          <w:szCs w:val="24"/>
        </w:rPr>
        <w:t>errorcode</w:t>
      </w:r>
      <w:proofErr w:type="spellEnd"/>
      <w:r w:rsidRPr="00390E4F">
        <w:rPr>
          <w:rFonts w:ascii="Times New Roman" w:hAnsi="Times New Roman" w:cs="Times New Roman"/>
          <w:szCs w:val="24"/>
        </w:rPr>
        <w:t>;</w:t>
      </w:r>
    </w:p>
    <w:p w14:paraId="68CCF2BC" w14:textId="6CFD4CE5" w:rsidR="00390E4F" w:rsidRPr="00390E4F" w:rsidRDefault="00390E4F" w:rsidP="00F424A9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390E4F">
        <w:rPr>
          <w:rFonts w:ascii="Times New Roman" w:hAnsi="Times New Roman" w:cs="Times New Roman"/>
          <w:szCs w:val="24"/>
        </w:rPr>
        <w:t>initgraph</w:t>
      </w:r>
      <w:proofErr w:type="spellEnd"/>
      <w:r w:rsidRPr="00390E4F">
        <w:rPr>
          <w:rFonts w:ascii="Times New Roman" w:hAnsi="Times New Roman" w:cs="Times New Roman"/>
          <w:szCs w:val="24"/>
        </w:rPr>
        <w:t>( &amp;</w:t>
      </w:r>
      <w:proofErr w:type="gramEnd"/>
      <w:r w:rsidRPr="00390E4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0E4F">
        <w:rPr>
          <w:rFonts w:ascii="Times New Roman" w:hAnsi="Times New Roman" w:cs="Times New Roman"/>
          <w:szCs w:val="24"/>
        </w:rPr>
        <w:t>gdriver</w:t>
      </w:r>
      <w:proofErr w:type="spellEnd"/>
      <w:r w:rsidRPr="00390E4F">
        <w:rPr>
          <w:rFonts w:ascii="Times New Roman" w:hAnsi="Times New Roman" w:cs="Times New Roman"/>
          <w:szCs w:val="24"/>
        </w:rPr>
        <w:t xml:space="preserve">, &amp; </w:t>
      </w:r>
      <w:proofErr w:type="spellStart"/>
      <w:r w:rsidRPr="00390E4F">
        <w:rPr>
          <w:rFonts w:ascii="Times New Roman" w:hAnsi="Times New Roman" w:cs="Times New Roman"/>
          <w:szCs w:val="24"/>
        </w:rPr>
        <w:t>gmode</w:t>
      </w:r>
      <w:proofErr w:type="spellEnd"/>
      <w:r w:rsidRPr="00390E4F">
        <w:rPr>
          <w:rFonts w:ascii="Times New Roman" w:hAnsi="Times New Roman" w:cs="Times New Roman"/>
          <w:szCs w:val="24"/>
        </w:rPr>
        <w:t>, "C:\\tc\\bgi");</w:t>
      </w:r>
    </w:p>
    <w:p w14:paraId="1988F35C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cout &lt;&lt; "\n Enter X</w:t>
      </w:r>
      <w:proofErr w:type="gramStart"/>
      <w:r w:rsidRPr="00390E4F">
        <w:rPr>
          <w:rFonts w:ascii="Times New Roman" w:hAnsi="Times New Roman" w:cs="Times New Roman"/>
          <w:szCs w:val="24"/>
        </w:rPr>
        <w:t>1,Y</w:t>
      </w:r>
      <w:proofErr w:type="gramEnd"/>
      <w:r w:rsidRPr="00390E4F">
        <w:rPr>
          <w:rFonts w:ascii="Times New Roman" w:hAnsi="Times New Roman" w:cs="Times New Roman"/>
          <w:szCs w:val="24"/>
        </w:rPr>
        <w:t>1,X2,Y2";</w:t>
      </w:r>
    </w:p>
    <w:p w14:paraId="35ECDAD4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int x1, y1, x2, y2;</w:t>
      </w:r>
    </w:p>
    <w:p w14:paraId="701FBD00" w14:textId="4C7BD9E0" w:rsidR="00390E4F" w:rsidRPr="00390E4F" w:rsidRDefault="00390E4F" w:rsidP="00F424A9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cin &gt;&gt; x1 &gt;&gt; y1 &gt;&gt; x2 &gt;&gt; y2;</w:t>
      </w:r>
    </w:p>
    <w:p w14:paraId="0CA29D24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int dx = x2 - x1;</w:t>
      </w:r>
    </w:p>
    <w:p w14:paraId="55733688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int </w:t>
      </w:r>
      <w:proofErr w:type="spellStart"/>
      <w:r w:rsidRPr="00390E4F">
        <w:rPr>
          <w:rFonts w:ascii="Times New Roman" w:hAnsi="Times New Roman" w:cs="Times New Roman"/>
          <w:szCs w:val="24"/>
        </w:rPr>
        <w:t>dy</w:t>
      </w:r>
      <w:proofErr w:type="spellEnd"/>
      <w:r w:rsidRPr="00390E4F">
        <w:rPr>
          <w:rFonts w:ascii="Times New Roman" w:hAnsi="Times New Roman" w:cs="Times New Roman"/>
          <w:szCs w:val="24"/>
        </w:rPr>
        <w:t xml:space="preserve"> = y2 - y1;</w:t>
      </w:r>
    </w:p>
    <w:p w14:paraId="3FFFF20C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int length;</w:t>
      </w:r>
    </w:p>
    <w:p w14:paraId="58F58CC0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if (dx &gt;= </w:t>
      </w:r>
      <w:proofErr w:type="spellStart"/>
      <w:r w:rsidRPr="00390E4F">
        <w:rPr>
          <w:rFonts w:ascii="Times New Roman" w:hAnsi="Times New Roman" w:cs="Times New Roman"/>
          <w:szCs w:val="24"/>
        </w:rPr>
        <w:t>dy</w:t>
      </w:r>
      <w:proofErr w:type="spellEnd"/>
      <w:r w:rsidRPr="00390E4F">
        <w:rPr>
          <w:rFonts w:ascii="Times New Roman" w:hAnsi="Times New Roman" w:cs="Times New Roman"/>
          <w:szCs w:val="24"/>
        </w:rPr>
        <w:t>)</w:t>
      </w:r>
    </w:p>
    <w:p w14:paraId="5F258C26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    length = dx;</w:t>
      </w:r>
    </w:p>
    <w:p w14:paraId="3E7E64F2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else</w:t>
      </w:r>
    </w:p>
    <w:p w14:paraId="11F37B46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    length = </w:t>
      </w:r>
      <w:proofErr w:type="spellStart"/>
      <w:r w:rsidRPr="00390E4F">
        <w:rPr>
          <w:rFonts w:ascii="Times New Roman" w:hAnsi="Times New Roman" w:cs="Times New Roman"/>
          <w:szCs w:val="24"/>
        </w:rPr>
        <w:t>dy</w:t>
      </w:r>
      <w:proofErr w:type="spellEnd"/>
      <w:r w:rsidRPr="00390E4F">
        <w:rPr>
          <w:rFonts w:ascii="Times New Roman" w:hAnsi="Times New Roman" w:cs="Times New Roman"/>
          <w:szCs w:val="24"/>
        </w:rPr>
        <w:t>;</w:t>
      </w:r>
    </w:p>
    <w:p w14:paraId="44CCDA5C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dx = dx / length;</w:t>
      </w:r>
    </w:p>
    <w:p w14:paraId="01E1E287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lastRenderedPageBreak/>
        <w:t xml:space="preserve">    </w:t>
      </w:r>
      <w:proofErr w:type="spellStart"/>
      <w:r w:rsidRPr="00390E4F">
        <w:rPr>
          <w:rFonts w:ascii="Times New Roman" w:hAnsi="Times New Roman" w:cs="Times New Roman"/>
          <w:szCs w:val="24"/>
        </w:rPr>
        <w:t>dy</w:t>
      </w:r>
      <w:proofErr w:type="spellEnd"/>
      <w:r w:rsidRPr="00390E4F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390E4F">
        <w:rPr>
          <w:rFonts w:ascii="Times New Roman" w:hAnsi="Times New Roman" w:cs="Times New Roman"/>
          <w:szCs w:val="24"/>
        </w:rPr>
        <w:t>dy</w:t>
      </w:r>
      <w:proofErr w:type="spellEnd"/>
      <w:r w:rsidRPr="00390E4F">
        <w:rPr>
          <w:rFonts w:ascii="Times New Roman" w:hAnsi="Times New Roman" w:cs="Times New Roman"/>
          <w:szCs w:val="24"/>
        </w:rPr>
        <w:t xml:space="preserve"> / length;</w:t>
      </w:r>
    </w:p>
    <w:p w14:paraId="51BC061F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int </w:t>
      </w:r>
      <w:proofErr w:type="spellStart"/>
      <w:r w:rsidRPr="00390E4F">
        <w:rPr>
          <w:rFonts w:ascii="Times New Roman" w:hAnsi="Times New Roman" w:cs="Times New Roman"/>
          <w:szCs w:val="24"/>
        </w:rPr>
        <w:t>sx</w:t>
      </w:r>
      <w:proofErr w:type="spellEnd"/>
      <w:r w:rsidRPr="00390E4F">
        <w:rPr>
          <w:rFonts w:ascii="Times New Roman" w:hAnsi="Times New Roman" w:cs="Times New Roman"/>
          <w:szCs w:val="24"/>
        </w:rPr>
        <w:t>;</w:t>
      </w:r>
    </w:p>
    <w:p w14:paraId="3543AC21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if (dx &gt;= 0)</w:t>
      </w:r>
    </w:p>
    <w:p w14:paraId="002F48CE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390E4F">
        <w:rPr>
          <w:rFonts w:ascii="Times New Roman" w:hAnsi="Times New Roman" w:cs="Times New Roman"/>
          <w:szCs w:val="24"/>
        </w:rPr>
        <w:t>sx</w:t>
      </w:r>
      <w:proofErr w:type="spellEnd"/>
      <w:r w:rsidRPr="00390E4F">
        <w:rPr>
          <w:rFonts w:ascii="Times New Roman" w:hAnsi="Times New Roman" w:cs="Times New Roman"/>
          <w:szCs w:val="24"/>
        </w:rPr>
        <w:t xml:space="preserve"> = 1;</w:t>
      </w:r>
    </w:p>
    <w:p w14:paraId="3108C002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else</w:t>
      </w:r>
    </w:p>
    <w:p w14:paraId="37BAD6E8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390E4F">
        <w:rPr>
          <w:rFonts w:ascii="Times New Roman" w:hAnsi="Times New Roman" w:cs="Times New Roman"/>
          <w:szCs w:val="24"/>
        </w:rPr>
        <w:t>sx</w:t>
      </w:r>
      <w:proofErr w:type="spellEnd"/>
      <w:r w:rsidRPr="00390E4F">
        <w:rPr>
          <w:rFonts w:ascii="Times New Roman" w:hAnsi="Times New Roman" w:cs="Times New Roman"/>
          <w:szCs w:val="24"/>
        </w:rPr>
        <w:t xml:space="preserve"> = -1;</w:t>
      </w:r>
    </w:p>
    <w:p w14:paraId="15D363C4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int </w:t>
      </w:r>
      <w:proofErr w:type="spellStart"/>
      <w:r w:rsidRPr="00390E4F">
        <w:rPr>
          <w:rFonts w:ascii="Times New Roman" w:hAnsi="Times New Roman" w:cs="Times New Roman"/>
          <w:szCs w:val="24"/>
        </w:rPr>
        <w:t>sy</w:t>
      </w:r>
      <w:proofErr w:type="spellEnd"/>
      <w:r w:rsidRPr="00390E4F">
        <w:rPr>
          <w:rFonts w:ascii="Times New Roman" w:hAnsi="Times New Roman" w:cs="Times New Roman"/>
          <w:szCs w:val="24"/>
        </w:rPr>
        <w:t>;</w:t>
      </w:r>
    </w:p>
    <w:p w14:paraId="69A715BD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if (</w:t>
      </w:r>
      <w:proofErr w:type="spellStart"/>
      <w:r w:rsidRPr="00390E4F">
        <w:rPr>
          <w:rFonts w:ascii="Times New Roman" w:hAnsi="Times New Roman" w:cs="Times New Roman"/>
          <w:szCs w:val="24"/>
        </w:rPr>
        <w:t>dy</w:t>
      </w:r>
      <w:proofErr w:type="spellEnd"/>
      <w:r w:rsidRPr="00390E4F">
        <w:rPr>
          <w:rFonts w:ascii="Times New Roman" w:hAnsi="Times New Roman" w:cs="Times New Roman"/>
          <w:szCs w:val="24"/>
        </w:rPr>
        <w:t xml:space="preserve"> &gt;= 0)</w:t>
      </w:r>
    </w:p>
    <w:p w14:paraId="49F9F510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390E4F">
        <w:rPr>
          <w:rFonts w:ascii="Times New Roman" w:hAnsi="Times New Roman" w:cs="Times New Roman"/>
          <w:szCs w:val="24"/>
        </w:rPr>
        <w:t>sy</w:t>
      </w:r>
      <w:proofErr w:type="spellEnd"/>
      <w:r w:rsidRPr="00390E4F">
        <w:rPr>
          <w:rFonts w:ascii="Times New Roman" w:hAnsi="Times New Roman" w:cs="Times New Roman"/>
          <w:szCs w:val="24"/>
        </w:rPr>
        <w:t xml:space="preserve"> = 1;</w:t>
      </w:r>
    </w:p>
    <w:p w14:paraId="153B34E4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else</w:t>
      </w:r>
    </w:p>
    <w:p w14:paraId="1B68CCA6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390E4F">
        <w:rPr>
          <w:rFonts w:ascii="Times New Roman" w:hAnsi="Times New Roman" w:cs="Times New Roman"/>
          <w:szCs w:val="24"/>
        </w:rPr>
        <w:t>sy</w:t>
      </w:r>
      <w:proofErr w:type="spellEnd"/>
      <w:r w:rsidRPr="00390E4F">
        <w:rPr>
          <w:rFonts w:ascii="Times New Roman" w:hAnsi="Times New Roman" w:cs="Times New Roman"/>
          <w:szCs w:val="24"/>
        </w:rPr>
        <w:t xml:space="preserve"> = -1;</w:t>
      </w:r>
    </w:p>
    <w:p w14:paraId="1E7FAA2A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float x = x1 + 0.5 * (</w:t>
      </w:r>
      <w:proofErr w:type="spellStart"/>
      <w:r w:rsidRPr="00390E4F">
        <w:rPr>
          <w:rFonts w:ascii="Times New Roman" w:hAnsi="Times New Roman" w:cs="Times New Roman"/>
          <w:szCs w:val="24"/>
        </w:rPr>
        <w:t>sx</w:t>
      </w:r>
      <w:proofErr w:type="spellEnd"/>
      <w:r w:rsidRPr="00390E4F">
        <w:rPr>
          <w:rFonts w:ascii="Times New Roman" w:hAnsi="Times New Roman" w:cs="Times New Roman"/>
          <w:szCs w:val="24"/>
        </w:rPr>
        <w:t>);</w:t>
      </w:r>
    </w:p>
    <w:p w14:paraId="22AFC708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float y = y1 + 0.5 * (</w:t>
      </w:r>
      <w:proofErr w:type="spellStart"/>
      <w:r w:rsidRPr="00390E4F">
        <w:rPr>
          <w:rFonts w:ascii="Times New Roman" w:hAnsi="Times New Roman" w:cs="Times New Roman"/>
          <w:szCs w:val="24"/>
        </w:rPr>
        <w:t>sy</w:t>
      </w:r>
      <w:proofErr w:type="spellEnd"/>
      <w:r w:rsidRPr="00390E4F">
        <w:rPr>
          <w:rFonts w:ascii="Times New Roman" w:hAnsi="Times New Roman" w:cs="Times New Roman"/>
          <w:szCs w:val="24"/>
        </w:rPr>
        <w:t>);</w:t>
      </w:r>
    </w:p>
    <w:p w14:paraId="4C73331B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int </w:t>
      </w:r>
      <w:proofErr w:type="spellStart"/>
      <w:r w:rsidRPr="00390E4F">
        <w:rPr>
          <w:rFonts w:ascii="Times New Roman" w:hAnsi="Times New Roman" w:cs="Times New Roman"/>
          <w:szCs w:val="24"/>
        </w:rPr>
        <w:t>i</w:t>
      </w:r>
      <w:proofErr w:type="spellEnd"/>
      <w:r w:rsidRPr="00390E4F">
        <w:rPr>
          <w:rFonts w:ascii="Times New Roman" w:hAnsi="Times New Roman" w:cs="Times New Roman"/>
          <w:szCs w:val="24"/>
        </w:rPr>
        <w:t xml:space="preserve"> = 0;</w:t>
      </w:r>
    </w:p>
    <w:p w14:paraId="7A7C6B4C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while (</w:t>
      </w:r>
      <w:proofErr w:type="spellStart"/>
      <w:r w:rsidRPr="00390E4F">
        <w:rPr>
          <w:rFonts w:ascii="Times New Roman" w:hAnsi="Times New Roman" w:cs="Times New Roman"/>
          <w:szCs w:val="24"/>
        </w:rPr>
        <w:t>i</w:t>
      </w:r>
      <w:proofErr w:type="spellEnd"/>
      <w:r w:rsidRPr="00390E4F">
        <w:rPr>
          <w:rFonts w:ascii="Times New Roman" w:hAnsi="Times New Roman" w:cs="Times New Roman"/>
          <w:szCs w:val="24"/>
        </w:rPr>
        <w:t xml:space="preserve"> &lt;= length)</w:t>
      </w:r>
    </w:p>
    <w:p w14:paraId="122D304F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{</w:t>
      </w:r>
    </w:p>
    <w:p w14:paraId="6AA2F72D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390E4F">
        <w:rPr>
          <w:rFonts w:ascii="Times New Roman" w:hAnsi="Times New Roman" w:cs="Times New Roman"/>
          <w:szCs w:val="24"/>
        </w:rPr>
        <w:t>putpixel</w:t>
      </w:r>
      <w:proofErr w:type="spellEnd"/>
      <w:r w:rsidRPr="00390E4F">
        <w:rPr>
          <w:rFonts w:ascii="Times New Roman" w:hAnsi="Times New Roman" w:cs="Times New Roman"/>
          <w:szCs w:val="24"/>
        </w:rPr>
        <w:t>(int(x), int(y), 15);</w:t>
      </w:r>
    </w:p>
    <w:p w14:paraId="08F16732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    x = x + dx;</w:t>
      </w:r>
    </w:p>
    <w:p w14:paraId="3010A795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    y = y + </w:t>
      </w:r>
      <w:proofErr w:type="spellStart"/>
      <w:r w:rsidRPr="00390E4F">
        <w:rPr>
          <w:rFonts w:ascii="Times New Roman" w:hAnsi="Times New Roman" w:cs="Times New Roman"/>
          <w:szCs w:val="24"/>
        </w:rPr>
        <w:t>dy</w:t>
      </w:r>
      <w:proofErr w:type="spellEnd"/>
      <w:r w:rsidRPr="00390E4F">
        <w:rPr>
          <w:rFonts w:ascii="Times New Roman" w:hAnsi="Times New Roman" w:cs="Times New Roman"/>
          <w:szCs w:val="24"/>
        </w:rPr>
        <w:t>;</w:t>
      </w:r>
    </w:p>
    <w:p w14:paraId="09F9BE5F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390E4F">
        <w:rPr>
          <w:rFonts w:ascii="Times New Roman" w:hAnsi="Times New Roman" w:cs="Times New Roman"/>
          <w:szCs w:val="24"/>
        </w:rPr>
        <w:t>i</w:t>
      </w:r>
      <w:proofErr w:type="spellEnd"/>
      <w:r w:rsidRPr="00390E4F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390E4F">
        <w:rPr>
          <w:rFonts w:ascii="Times New Roman" w:hAnsi="Times New Roman" w:cs="Times New Roman"/>
          <w:szCs w:val="24"/>
        </w:rPr>
        <w:t>i</w:t>
      </w:r>
      <w:proofErr w:type="spellEnd"/>
      <w:r w:rsidRPr="00390E4F">
        <w:rPr>
          <w:rFonts w:ascii="Times New Roman" w:hAnsi="Times New Roman" w:cs="Times New Roman"/>
          <w:szCs w:val="24"/>
        </w:rPr>
        <w:t xml:space="preserve"> + 1;</w:t>
      </w:r>
    </w:p>
    <w:p w14:paraId="4D0901AD" w14:textId="77777777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}</w:t>
      </w:r>
    </w:p>
    <w:p w14:paraId="569BCEC6" w14:textId="77777777" w:rsid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390E4F">
        <w:rPr>
          <w:rFonts w:ascii="Times New Roman" w:hAnsi="Times New Roman" w:cs="Times New Roman"/>
          <w:szCs w:val="24"/>
        </w:rPr>
        <w:t>getch(</w:t>
      </w:r>
      <w:proofErr w:type="gramEnd"/>
      <w:r w:rsidRPr="00390E4F">
        <w:rPr>
          <w:rFonts w:ascii="Times New Roman" w:hAnsi="Times New Roman" w:cs="Times New Roman"/>
          <w:szCs w:val="24"/>
        </w:rPr>
        <w:t>);</w:t>
      </w:r>
    </w:p>
    <w:p w14:paraId="3EDAAB86" w14:textId="7AC79B40" w:rsidR="00390E4F" w:rsidRP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lastRenderedPageBreak/>
        <w:t xml:space="preserve">    </w:t>
      </w:r>
      <w:proofErr w:type="spellStart"/>
      <w:proofErr w:type="gramStart"/>
      <w:r w:rsidRPr="00390E4F">
        <w:rPr>
          <w:rFonts w:ascii="Times New Roman" w:hAnsi="Times New Roman" w:cs="Times New Roman"/>
          <w:szCs w:val="24"/>
        </w:rPr>
        <w:t>closegraph</w:t>
      </w:r>
      <w:proofErr w:type="spellEnd"/>
      <w:r w:rsidRPr="00390E4F">
        <w:rPr>
          <w:rFonts w:ascii="Times New Roman" w:hAnsi="Times New Roman" w:cs="Times New Roman"/>
          <w:szCs w:val="24"/>
        </w:rPr>
        <w:t>(</w:t>
      </w:r>
      <w:proofErr w:type="gramEnd"/>
      <w:r w:rsidRPr="00390E4F">
        <w:rPr>
          <w:rFonts w:ascii="Times New Roman" w:hAnsi="Times New Roman" w:cs="Times New Roman"/>
          <w:szCs w:val="24"/>
        </w:rPr>
        <w:t>);</w:t>
      </w:r>
    </w:p>
    <w:p w14:paraId="6F5BB8F0" w14:textId="65F30640" w:rsidR="00390E4F" w:rsidRDefault="00390E4F" w:rsidP="00390E4F">
      <w:pPr>
        <w:rPr>
          <w:rFonts w:ascii="Times New Roman" w:hAnsi="Times New Roman" w:cs="Times New Roman"/>
          <w:szCs w:val="24"/>
        </w:rPr>
      </w:pPr>
      <w:r w:rsidRPr="00390E4F">
        <w:rPr>
          <w:rFonts w:ascii="Times New Roman" w:hAnsi="Times New Roman" w:cs="Times New Roman"/>
          <w:szCs w:val="24"/>
        </w:rPr>
        <w:t>}</w:t>
      </w:r>
    </w:p>
    <w:p w14:paraId="725E0BDE" w14:textId="77777777" w:rsidR="001A6B21" w:rsidRPr="00F424A9" w:rsidRDefault="001A6B21" w:rsidP="001A6B21">
      <w:pPr>
        <w:pStyle w:val="ListParagraph"/>
        <w:numPr>
          <w:ilvl w:val="0"/>
          <w:numId w:val="10"/>
        </w:numPr>
        <w:spacing w:after="150"/>
        <w:rPr>
          <w:rFonts w:ascii="Times New Roman" w:eastAsia="Nunito" w:hAnsi="Times New Roman" w:cs="Times New Roman"/>
          <w:b/>
          <w:bCs/>
          <w:sz w:val="28"/>
          <w:szCs w:val="28"/>
        </w:rPr>
      </w:pPr>
      <w:r w:rsidRPr="00F424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Algorithm Name: </w:t>
      </w:r>
      <w:proofErr w:type="spellStart"/>
      <w:r w:rsidRPr="00F424A9">
        <w:rPr>
          <w:rFonts w:ascii="Times New Roman" w:eastAsia="Nunito" w:hAnsi="Times New Roman" w:cs="Times New Roman"/>
          <w:b/>
          <w:bCs/>
          <w:sz w:val="28"/>
          <w:szCs w:val="28"/>
        </w:rPr>
        <w:t>Bresenham's</w:t>
      </w:r>
      <w:proofErr w:type="spellEnd"/>
      <w:r w:rsidRPr="00F424A9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 Line Algorithm</w:t>
      </w:r>
    </w:p>
    <w:p w14:paraId="1CFA4414" w14:textId="32586AC1" w:rsidR="001A6B21" w:rsidRDefault="001A6B21" w:rsidP="001A6B21">
      <w:pPr>
        <w:spacing w:after="150"/>
        <w:rPr>
          <w:rFonts w:ascii="Times New Roman" w:eastAsia="Nunito" w:hAnsi="Times New Roman" w:cs="Times New Roman"/>
          <w:szCs w:val="24"/>
        </w:rPr>
      </w:pPr>
      <w:r>
        <w:rPr>
          <w:rFonts w:ascii="Times New Roman" w:eastAsia="Nunito" w:hAnsi="Times New Roman" w:cs="Times New Roman"/>
          <w:szCs w:val="24"/>
        </w:rPr>
        <w:t xml:space="preserve">Code: </w:t>
      </w:r>
    </w:p>
    <w:p w14:paraId="570942B0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#include&lt;iostream.h&gt;</w:t>
      </w:r>
    </w:p>
    <w:p w14:paraId="19504CBB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#include&lt;graphics.h&gt;</w:t>
      </w:r>
    </w:p>
    <w:p w14:paraId="389C5FE6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6217DCB6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void 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drawline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int x0, int y0, int x1, int y1)</w:t>
      </w:r>
    </w:p>
    <w:p w14:paraId="487B0A02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{</w:t>
      </w:r>
    </w:p>
    <w:p w14:paraId="333BCB0A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int dx,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dy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 p, x, y;</w:t>
      </w:r>
    </w:p>
    <w:p w14:paraId="17E91015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631ABA1D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dx=x1-x0;</w:t>
      </w:r>
    </w:p>
    <w:p w14:paraId="4F312741" w14:textId="0E3591E3" w:rsidR="00390E4F" w:rsidRPr="00390E4F" w:rsidRDefault="00390E4F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dy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=y1-y0;</w:t>
      </w:r>
    </w:p>
    <w:p w14:paraId="2BBBBF28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x=x0;</w:t>
      </w:r>
    </w:p>
    <w:p w14:paraId="52C856F6" w14:textId="77777777" w:rsidR="00F424A9" w:rsidRDefault="00390E4F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y=y0;</w:t>
      </w:r>
    </w:p>
    <w:p w14:paraId="0540DEF3" w14:textId="1B9B23AB" w:rsidR="00390E4F" w:rsidRPr="00390E4F" w:rsidRDefault="00F424A9" w:rsidP="00F424A9">
      <w:pPr>
        <w:spacing w:after="150"/>
        <w:rPr>
          <w:rFonts w:ascii="Times New Roman" w:eastAsia="Nunito" w:hAnsi="Times New Roman" w:cs="Times New Roman"/>
          <w:szCs w:val="24"/>
        </w:rPr>
      </w:pPr>
      <w:r>
        <w:rPr>
          <w:rFonts w:ascii="Times New Roman" w:eastAsia="Nunito" w:hAnsi="Times New Roman" w:cs="Times New Roman"/>
          <w:szCs w:val="24"/>
        </w:rPr>
        <w:t xml:space="preserve">    </w:t>
      </w:r>
      <w:r w:rsidR="00390E4F" w:rsidRPr="00390E4F">
        <w:rPr>
          <w:rFonts w:ascii="Times New Roman" w:eastAsia="Nunito" w:hAnsi="Times New Roman" w:cs="Times New Roman"/>
          <w:szCs w:val="24"/>
        </w:rPr>
        <w:t>p=2*</w:t>
      </w:r>
      <w:proofErr w:type="spellStart"/>
      <w:r w:rsidR="00390E4F" w:rsidRPr="00390E4F">
        <w:rPr>
          <w:rFonts w:ascii="Times New Roman" w:eastAsia="Nunito" w:hAnsi="Times New Roman" w:cs="Times New Roman"/>
          <w:szCs w:val="24"/>
        </w:rPr>
        <w:t>dy</w:t>
      </w:r>
      <w:proofErr w:type="spellEnd"/>
      <w:r w:rsidR="00390E4F" w:rsidRPr="00390E4F">
        <w:rPr>
          <w:rFonts w:ascii="Times New Roman" w:eastAsia="Nunito" w:hAnsi="Times New Roman" w:cs="Times New Roman"/>
          <w:szCs w:val="24"/>
        </w:rPr>
        <w:t>-dx;</w:t>
      </w:r>
    </w:p>
    <w:p w14:paraId="24B5B72B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6A40AA82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while(x&lt;x1)</w:t>
      </w:r>
    </w:p>
    <w:p w14:paraId="4DDA3EC7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{</w:t>
      </w:r>
    </w:p>
    <w:p w14:paraId="48A7344E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if(p&gt;=0)</w:t>
      </w:r>
    </w:p>
    <w:p w14:paraId="518E7046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{</w:t>
      </w:r>
    </w:p>
    <w:p w14:paraId="60760266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   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gramStart"/>
      <w:r w:rsidRPr="00390E4F">
        <w:rPr>
          <w:rFonts w:ascii="Times New Roman" w:eastAsia="Nunito" w:hAnsi="Times New Roman" w:cs="Times New Roman"/>
          <w:szCs w:val="24"/>
        </w:rPr>
        <w:t>x,y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,7);</w:t>
      </w:r>
    </w:p>
    <w:p w14:paraId="2A46DC25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    y=y+1;</w:t>
      </w:r>
    </w:p>
    <w:p w14:paraId="7B785027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    p=p+2*dy-2*dx;</w:t>
      </w:r>
    </w:p>
    <w:p w14:paraId="51A7EAC4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}</w:t>
      </w:r>
    </w:p>
    <w:p w14:paraId="31E6521F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else</w:t>
      </w:r>
    </w:p>
    <w:p w14:paraId="6BE93ED5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{</w:t>
      </w:r>
    </w:p>
    <w:p w14:paraId="6E1C6DD5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   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gramStart"/>
      <w:r w:rsidRPr="00390E4F">
        <w:rPr>
          <w:rFonts w:ascii="Times New Roman" w:eastAsia="Nunito" w:hAnsi="Times New Roman" w:cs="Times New Roman"/>
          <w:szCs w:val="24"/>
        </w:rPr>
        <w:t>x,y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,7);</w:t>
      </w:r>
    </w:p>
    <w:p w14:paraId="53AE7957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    p=p+2*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dy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;</w:t>
      </w:r>
    </w:p>
    <w:p w14:paraId="6771ED46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}</w:t>
      </w:r>
    </w:p>
    <w:p w14:paraId="18A87B23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x=x+1;</w:t>
      </w:r>
    </w:p>
    <w:p w14:paraId="1288A5FD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lastRenderedPageBreak/>
        <w:t xml:space="preserve">    }</w:t>
      </w:r>
    </w:p>
    <w:p w14:paraId="0C45C25A" w14:textId="29B407E7" w:rsidR="00390E4F" w:rsidRPr="00390E4F" w:rsidRDefault="00390E4F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}</w:t>
      </w:r>
    </w:p>
    <w:p w14:paraId="6B3DB688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int </w:t>
      </w:r>
      <w:proofErr w:type="gramStart"/>
      <w:r w:rsidRPr="00390E4F">
        <w:rPr>
          <w:rFonts w:ascii="Times New Roman" w:eastAsia="Nunito" w:hAnsi="Times New Roman" w:cs="Times New Roman"/>
          <w:szCs w:val="24"/>
        </w:rPr>
        <w:t>main(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)</w:t>
      </w:r>
    </w:p>
    <w:p w14:paraId="39907651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{</w:t>
      </w:r>
    </w:p>
    <w:p w14:paraId="7617E574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int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gdriver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 xml:space="preserve">=DETECT,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gmode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 error, x0, y0, x1, y1;</w:t>
      </w:r>
    </w:p>
    <w:p w14:paraId="2C952A8C" w14:textId="7A9FE5E8" w:rsidR="00390E4F" w:rsidRPr="00390E4F" w:rsidRDefault="00390E4F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initgraph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&amp;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gdriver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 &amp;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gmode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 "c:\\turboc3\\bgi");</w:t>
      </w:r>
    </w:p>
    <w:p w14:paraId="718DFF3E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cout&lt;&lt;"Enter co-ordinates of first point: ";</w:t>
      </w:r>
    </w:p>
    <w:p w14:paraId="6F85EB2D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cin&gt;&gt;x0&gt;&gt;y0;</w:t>
      </w:r>
    </w:p>
    <w:p w14:paraId="7F9C0EB6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20ED5594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cout&lt;&lt;"Enter co-ordinates of second point: ";</w:t>
      </w:r>
    </w:p>
    <w:p w14:paraId="4BF8D32D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cin&gt;&gt;x1&gt;&gt;y1;</w:t>
      </w:r>
    </w:p>
    <w:p w14:paraId="23CA38F8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drawline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x0, y0, x1, y1);</w:t>
      </w:r>
    </w:p>
    <w:p w14:paraId="1FF850D8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144244A4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return 0;</w:t>
      </w:r>
    </w:p>
    <w:p w14:paraId="481273A1" w14:textId="6343EFF0" w:rsidR="001A6B21" w:rsidRDefault="00390E4F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}</w:t>
      </w:r>
      <w:bookmarkEnd w:id="1"/>
    </w:p>
    <w:p w14:paraId="06EAC274" w14:textId="77777777" w:rsidR="001A6B21" w:rsidRPr="00F424A9" w:rsidRDefault="001A6B21" w:rsidP="001A6B21">
      <w:pPr>
        <w:pStyle w:val="ListParagraph"/>
        <w:numPr>
          <w:ilvl w:val="0"/>
          <w:numId w:val="10"/>
        </w:numPr>
        <w:spacing w:after="150"/>
        <w:rPr>
          <w:rFonts w:ascii="Times New Roman" w:eastAsia="Nunito" w:hAnsi="Times New Roman" w:cs="Times New Roman"/>
          <w:b/>
          <w:bCs/>
          <w:sz w:val="28"/>
          <w:szCs w:val="28"/>
        </w:rPr>
      </w:pPr>
      <w:r w:rsidRPr="00F424A9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 Algorithm Name:  </w:t>
      </w:r>
      <w:proofErr w:type="spellStart"/>
      <w:r w:rsidRPr="00F424A9">
        <w:rPr>
          <w:rFonts w:ascii="Times New Roman" w:eastAsia="Nunito" w:hAnsi="Times New Roman" w:cs="Times New Roman"/>
          <w:b/>
          <w:bCs/>
          <w:sz w:val="28"/>
          <w:szCs w:val="28"/>
        </w:rPr>
        <w:t>Bresenham’s</w:t>
      </w:r>
      <w:proofErr w:type="spellEnd"/>
      <w:r w:rsidRPr="00F424A9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 circle drawing algorithm</w:t>
      </w:r>
    </w:p>
    <w:p w14:paraId="7732A33F" w14:textId="0FB86143" w:rsidR="001A6B21" w:rsidRDefault="001A6B21" w:rsidP="001A6B21">
      <w:pPr>
        <w:spacing w:after="150"/>
        <w:rPr>
          <w:rFonts w:ascii="Times New Roman" w:eastAsia="Nunito" w:hAnsi="Times New Roman" w:cs="Times New Roman"/>
          <w:szCs w:val="24"/>
        </w:rPr>
      </w:pPr>
      <w:r>
        <w:rPr>
          <w:rFonts w:ascii="Times New Roman" w:eastAsia="Nunito" w:hAnsi="Times New Roman" w:cs="Times New Roman"/>
          <w:szCs w:val="24"/>
        </w:rPr>
        <w:t xml:space="preserve">Code: </w:t>
      </w:r>
    </w:p>
    <w:p w14:paraId="150CF354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#include&lt;iostream.h&gt;</w:t>
      </w:r>
    </w:p>
    <w:p w14:paraId="2CDF98B6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#include&lt;conio.h&gt;</w:t>
      </w:r>
    </w:p>
    <w:p w14:paraId="18F244A1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#include&lt;graphics.h&gt;</w:t>
      </w:r>
    </w:p>
    <w:p w14:paraId="213F850B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void 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drawCircle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 xml:space="preserve">int x, int y, int xc, int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);</w:t>
      </w:r>
    </w:p>
    <w:p w14:paraId="1CDFC573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void </w:t>
      </w:r>
      <w:proofErr w:type="gramStart"/>
      <w:r w:rsidRPr="00390E4F">
        <w:rPr>
          <w:rFonts w:ascii="Times New Roman" w:eastAsia="Nunito" w:hAnsi="Times New Roman" w:cs="Times New Roman"/>
          <w:szCs w:val="24"/>
        </w:rPr>
        <w:t>main(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)</w:t>
      </w:r>
    </w:p>
    <w:p w14:paraId="4FA68712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{</w:t>
      </w:r>
    </w:p>
    <w:p w14:paraId="4298A384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  <w:t xml:space="preserve">int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gd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 xml:space="preserve"> = DETECT, gm;</w:t>
      </w:r>
    </w:p>
    <w:p w14:paraId="74C5E0F5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  <w:t xml:space="preserve">int r, xc,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 pk, x, y;</w:t>
      </w:r>
    </w:p>
    <w:p w14:paraId="66540752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initgraph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&amp;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gd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 &amp;gm, "C:TCBGI");</w:t>
      </w:r>
    </w:p>
    <w:p w14:paraId="40A9B96B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  <w:t>cout&lt;&lt;"Enter the center co-ordinates\n";</w:t>
      </w:r>
    </w:p>
    <w:p w14:paraId="4A3B1589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  <w:t>cin&gt;&gt;xc&gt;&gt;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;</w:t>
      </w:r>
    </w:p>
    <w:p w14:paraId="57B6168A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  <w:t>cout&lt;&lt;"Enter the radius of circle\n";</w:t>
      </w:r>
    </w:p>
    <w:p w14:paraId="7F8B89F1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  <w:t>cin&gt;&gt;r;</w:t>
      </w:r>
    </w:p>
    <w:p w14:paraId="2737CC47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  <w:t>pk = 3 - 2*r;</w:t>
      </w:r>
    </w:p>
    <w:p w14:paraId="22A47EA9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  <w:t>x=0; y = r;</w:t>
      </w:r>
    </w:p>
    <w:p w14:paraId="1B9BDC15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lastRenderedPageBreak/>
        <w:tab/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drawCircle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x,y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,xc,yc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);</w:t>
      </w:r>
    </w:p>
    <w:p w14:paraId="4556DE6E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proofErr w:type="gramStart"/>
      <w:r w:rsidRPr="00390E4F">
        <w:rPr>
          <w:rFonts w:ascii="Times New Roman" w:eastAsia="Nunito" w:hAnsi="Times New Roman" w:cs="Times New Roman"/>
          <w:szCs w:val="24"/>
        </w:rPr>
        <w:t>while(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x &lt; y)</w:t>
      </w:r>
    </w:p>
    <w:p w14:paraId="30A002C5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  <w:t>{</w:t>
      </w:r>
    </w:p>
    <w:p w14:paraId="05970D1F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r w:rsidRPr="00390E4F">
        <w:rPr>
          <w:rFonts w:ascii="Times New Roman" w:eastAsia="Nunito" w:hAnsi="Times New Roman" w:cs="Times New Roman"/>
          <w:szCs w:val="24"/>
        </w:rPr>
        <w:tab/>
      </w:r>
      <w:proofErr w:type="gramStart"/>
      <w:r w:rsidRPr="00390E4F">
        <w:rPr>
          <w:rFonts w:ascii="Times New Roman" w:eastAsia="Nunito" w:hAnsi="Times New Roman" w:cs="Times New Roman"/>
          <w:szCs w:val="24"/>
        </w:rPr>
        <w:t>if(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pk &lt;= 0)</w:t>
      </w:r>
    </w:p>
    <w:p w14:paraId="0EDF11AA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r w:rsidRPr="00390E4F">
        <w:rPr>
          <w:rFonts w:ascii="Times New Roman" w:eastAsia="Nunito" w:hAnsi="Times New Roman" w:cs="Times New Roman"/>
          <w:szCs w:val="24"/>
        </w:rPr>
        <w:tab/>
        <w:t>{</w:t>
      </w:r>
    </w:p>
    <w:p w14:paraId="1EB57177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r w:rsidRPr="00390E4F">
        <w:rPr>
          <w:rFonts w:ascii="Times New Roman" w:eastAsia="Nunito" w:hAnsi="Times New Roman" w:cs="Times New Roman"/>
          <w:szCs w:val="24"/>
        </w:rPr>
        <w:tab/>
      </w:r>
      <w:r w:rsidRPr="00390E4F">
        <w:rPr>
          <w:rFonts w:ascii="Times New Roman" w:eastAsia="Nunito" w:hAnsi="Times New Roman" w:cs="Times New Roman"/>
          <w:szCs w:val="24"/>
        </w:rPr>
        <w:tab/>
        <w:t>pk = pk + (4*x) + 6;</w:t>
      </w:r>
    </w:p>
    <w:p w14:paraId="31CE9961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r w:rsidRPr="00390E4F">
        <w:rPr>
          <w:rFonts w:ascii="Times New Roman" w:eastAsia="Nunito" w:hAnsi="Times New Roman" w:cs="Times New Roman"/>
          <w:szCs w:val="24"/>
        </w:rPr>
        <w:tab/>
      </w:r>
      <w:r w:rsidRPr="00390E4F">
        <w:rPr>
          <w:rFonts w:ascii="Times New Roman" w:eastAsia="Nunito" w:hAnsi="Times New Roman" w:cs="Times New Roman"/>
          <w:szCs w:val="24"/>
        </w:rPr>
        <w:tab/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drawCircle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(++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x,y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,xc,yc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);</w:t>
      </w:r>
    </w:p>
    <w:p w14:paraId="5DDEEC16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r w:rsidRPr="00390E4F">
        <w:rPr>
          <w:rFonts w:ascii="Times New Roman" w:eastAsia="Nunito" w:hAnsi="Times New Roman" w:cs="Times New Roman"/>
          <w:szCs w:val="24"/>
        </w:rPr>
        <w:tab/>
        <w:t>}</w:t>
      </w:r>
    </w:p>
    <w:p w14:paraId="4C13FDA1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r w:rsidRPr="00390E4F">
        <w:rPr>
          <w:rFonts w:ascii="Times New Roman" w:eastAsia="Nunito" w:hAnsi="Times New Roman" w:cs="Times New Roman"/>
          <w:szCs w:val="24"/>
        </w:rPr>
        <w:tab/>
        <w:t>else</w:t>
      </w:r>
    </w:p>
    <w:p w14:paraId="35F5EA12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r w:rsidRPr="00390E4F">
        <w:rPr>
          <w:rFonts w:ascii="Times New Roman" w:eastAsia="Nunito" w:hAnsi="Times New Roman" w:cs="Times New Roman"/>
          <w:szCs w:val="24"/>
        </w:rPr>
        <w:tab/>
        <w:t>{</w:t>
      </w:r>
    </w:p>
    <w:p w14:paraId="3621938D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r w:rsidRPr="00390E4F">
        <w:rPr>
          <w:rFonts w:ascii="Times New Roman" w:eastAsia="Nunito" w:hAnsi="Times New Roman" w:cs="Times New Roman"/>
          <w:szCs w:val="24"/>
        </w:rPr>
        <w:tab/>
      </w:r>
      <w:r w:rsidRPr="00390E4F">
        <w:rPr>
          <w:rFonts w:ascii="Times New Roman" w:eastAsia="Nunito" w:hAnsi="Times New Roman" w:cs="Times New Roman"/>
          <w:szCs w:val="24"/>
        </w:rPr>
        <w:tab/>
        <w:t>pk = pk + (4*(x-y)) + 10;</w:t>
      </w:r>
    </w:p>
    <w:p w14:paraId="412647FD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r w:rsidRPr="00390E4F">
        <w:rPr>
          <w:rFonts w:ascii="Times New Roman" w:eastAsia="Nunito" w:hAnsi="Times New Roman" w:cs="Times New Roman"/>
          <w:szCs w:val="24"/>
        </w:rPr>
        <w:tab/>
      </w:r>
      <w:r w:rsidRPr="00390E4F">
        <w:rPr>
          <w:rFonts w:ascii="Times New Roman" w:eastAsia="Nunito" w:hAnsi="Times New Roman" w:cs="Times New Roman"/>
          <w:szCs w:val="24"/>
        </w:rPr>
        <w:tab/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drawCircle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(++</w:t>
      </w:r>
      <w:proofErr w:type="gramStart"/>
      <w:r w:rsidRPr="00390E4F">
        <w:rPr>
          <w:rFonts w:ascii="Times New Roman" w:eastAsia="Nunito" w:hAnsi="Times New Roman" w:cs="Times New Roman"/>
          <w:szCs w:val="24"/>
        </w:rPr>
        <w:t>x,--</w:t>
      </w:r>
      <w:proofErr w:type="spellStart"/>
      <w:proofErr w:type="gramEnd"/>
      <w:r w:rsidRPr="00390E4F">
        <w:rPr>
          <w:rFonts w:ascii="Times New Roman" w:eastAsia="Nunito" w:hAnsi="Times New Roman" w:cs="Times New Roman"/>
          <w:szCs w:val="24"/>
        </w:rPr>
        <w:t>y,xc,yc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);</w:t>
      </w:r>
    </w:p>
    <w:p w14:paraId="74A47E7D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r w:rsidRPr="00390E4F">
        <w:rPr>
          <w:rFonts w:ascii="Times New Roman" w:eastAsia="Nunito" w:hAnsi="Times New Roman" w:cs="Times New Roman"/>
          <w:szCs w:val="24"/>
        </w:rPr>
        <w:tab/>
        <w:t>}</w:t>
      </w:r>
    </w:p>
    <w:p w14:paraId="6595697C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  <w:t>}</w:t>
      </w:r>
    </w:p>
    <w:p w14:paraId="2FFC9F6D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097CE939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proofErr w:type="gramStart"/>
      <w:r w:rsidRPr="00390E4F">
        <w:rPr>
          <w:rFonts w:ascii="Times New Roman" w:eastAsia="Nunito" w:hAnsi="Times New Roman" w:cs="Times New Roman"/>
          <w:szCs w:val="24"/>
        </w:rPr>
        <w:t>getch(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);</w:t>
      </w:r>
    </w:p>
    <w:p w14:paraId="180BF445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closegraph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);</w:t>
      </w:r>
    </w:p>
    <w:p w14:paraId="1DA6B643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}</w:t>
      </w:r>
    </w:p>
    <w:p w14:paraId="1FAAEEDA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7B99D1BF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void 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drawCircle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 xml:space="preserve">int x, int y, int xc, int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)</w:t>
      </w:r>
    </w:p>
    <w:p w14:paraId="57108133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{</w:t>
      </w:r>
    </w:p>
    <w:p w14:paraId="2F396243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x+</w:t>
      </w:r>
      <w:proofErr w:type="gramStart"/>
      <w:r w:rsidRPr="00390E4F">
        <w:rPr>
          <w:rFonts w:ascii="Times New Roman" w:eastAsia="Nunito" w:hAnsi="Times New Roman" w:cs="Times New Roman"/>
          <w:szCs w:val="24"/>
        </w:rPr>
        <w:t>xc,y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+yc,GREEN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);</w:t>
      </w:r>
    </w:p>
    <w:p w14:paraId="477B6AEC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(-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x+</w:t>
      </w:r>
      <w:proofErr w:type="gramStart"/>
      <w:r w:rsidRPr="00390E4F">
        <w:rPr>
          <w:rFonts w:ascii="Times New Roman" w:eastAsia="Nunito" w:hAnsi="Times New Roman" w:cs="Times New Roman"/>
          <w:szCs w:val="24"/>
        </w:rPr>
        <w:t>xc,y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+yc,GREEN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);</w:t>
      </w:r>
    </w:p>
    <w:p w14:paraId="64C1BD9E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End"/>
      <w:r w:rsidRPr="00390E4F">
        <w:rPr>
          <w:rFonts w:ascii="Times New Roman" w:eastAsia="Nunito" w:hAnsi="Times New Roman" w:cs="Times New Roman"/>
          <w:szCs w:val="24"/>
        </w:rPr>
        <w:t>x+xc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 -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y+yc,GREEN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);</w:t>
      </w:r>
    </w:p>
    <w:p w14:paraId="77944716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-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x+xc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 -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y+yc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 GREEN);</w:t>
      </w:r>
    </w:p>
    <w:p w14:paraId="0E781E64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End"/>
      <w:r w:rsidRPr="00390E4F">
        <w:rPr>
          <w:rFonts w:ascii="Times New Roman" w:eastAsia="Nunito" w:hAnsi="Times New Roman" w:cs="Times New Roman"/>
          <w:szCs w:val="24"/>
        </w:rPr>
        <w:t>y+xc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 xml:space="preserve">,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x+yc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 GREEN);</w:t>
      </w:r>
    </w:p>
    <w:p w14:paraId="31329E7F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End"/>
      <w:r w:rsidRPr="00390E4F">
        <w:rPr>
          <w:rFonts w:ascii="Times New Roman" w:eastAsia="Nunito" w:hAnsi="Times New Roman" w:cs="Times New Roman"/>
          <w:szCs w:val="24"/>
        </w:rPr>
        <w:t>y+xc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 -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x+yc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 GREEN);</w:t>
      </w:r>
    </w:p>
    <w:p w14:paraId="7DF74281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-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y+xc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 xml:space="preserve">,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x+yc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 GREEN);</w:t>
      </w:r>
    </w:p>
    <w:p w14:paraId="11BF3CF0" w14:textId="77777777" w:rsidR="00390E4F" w:rsidRP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-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y+xc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 -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x+yc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 GREEN);</w:t>
      </w:r>
    </w:p>
    <w:p w14:paraId="2F780335" w14:textId="70917037" w:rsidR="00390E4F" w:rsidRDefault="00390E4F" w:rsidP="00390E4F">
      <w:pPr>
        <w:spacing w:after="150"/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}</w:t>
      </w:r>
    </w:p>
    <w:p w14:paraId="6CAD902F" w14:textId="77777777" w:rsidR="001A6B21" w:rsidRDefault="001A6B21" w:rsidP="001A6B21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31221D2E" w14:textId="77777777" w:rsidR="008F120E" w:rsidRDefault="008F120E" w:rsidP="001A6B21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59815548" w14:textId="77777777" w:rsidR="001A6B21" w:rsidRPr="00F424A9" w:rsidRDefault="001A6B21" w:rsidP="001A6B21">
      <w:pPr>
        <w:pStyle w:val="ListParagraph"/>
        <w:numPr>
          <w:ilvl w:val="0"/>
          <w:numId w:val="10"/>
        </w:numPr>
        <w:spacing w:after="150"/>
        <w:rPr>
          <w:rFonts w:ascii="Times New Roman" w:eastAsia="Nunito" w:hAnsi="Times New Roman" w:cs="Times New Roman"/>
          <w:b/>
          <w:bCs/>
          <w:sz w:val="28"/>
          <w:szCs w:val="28"/>
        </w:rPr>
      </w:pPr>
      <w:r w:rsidRPr="00F424A9">
        <w:rPr>
          <w:rFonts w:ascii="Times New Roman" w:eastAsia="Nunito" w:hAnsi="Times New Roman" w:cs="Times New Roman"/>
          <w:b/>
          <w:bCs/>
          <w:sz w:val="28"/>
          <w:szCs w:val="28"/>
        </w:rPr>
        <w:lastRenderedPageBreak/>
        <w:t>Algorithm Name: Mid-Point Circle Drawing Algorithm</w:t>
      </w:r>
    </w:p>
    <w:p w14:paraId="51B18EE3" w14:textId="168AF48E" w:rsidR="001A6B21" w:rsidRDefault="001A6B21" w:rsidP="001A6B21">
      <w:pPr>
        <w:spacing w:after="150"/>
        <w:rPr>
          <w:rFonts w:ascii="Times New Roman" w:eastAsia="Nunito" w:hAnsi="Times New Roman" w:cs="Times New Roman"/>
          <w:szCs w:val="24"/>
        </w:rPr>
      </w:pPr>
      <w:r>
        <w:rPr>
          <w:rFonts w:ascii="Times New Roman" w:eastAsia="Nunito" w:hAnsi="Times New Roman" w:cs="Times New Roman"/>
          <w:szCs w:val="24"/>
        </w:rPr>
        <w:t xml:space="preserve">Code: </w:t>
      </w:r>
    </w:p>
    <w:p w14:paraId="51D1F425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#include&lt;iostream.h&gt;</w:t>
      </w:r>
    </w:p>
    <w:p w14:paraId="7E90048E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#include&lt;conio.h&gt;</w:t>
      </w:r>
    </w:p>
    <w:p w14:paraId="760BC8F9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#include&lt;graphics.h&gt;</w:t>
      </w:r>
    </w:p>
    <w:p w14:paraId="3D29EF5E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void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circlemidpoint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int,int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,int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);</w:t>
      </w:r>
    </w:p>
    <w:p w14:paraId="0CD0CD2E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void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drawcircle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int,int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,int,int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);</w:t>
      </w:r>
    </w:p>
    <w:p w14:paraId="415C23FE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int </w:t>
      </w:r>
      <w:proofErr w:type="gramStart"/>
      <w:r w:rsidRPr="00390E4F">
        <w:rPr>
          <w:rFonts w:ascii="Times New Roman" w:eastAsia="Nunito" w:hAnsi="Times New Roman" w:cs="Times New Roman"/>
          <w:szCs w:val="24"/>
        </w:rPr>
        <w:t>main(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)</w:t>
      </w:r>
    </w:p>
    <w:p w14:paraId="06DDAFA7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{</w:t>
      </w:r>
    </w:p>
    <w:p w14:paraId="01A84E1F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int 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xc,yc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,r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;</w:t>
      </w:r>
    </w:p>
    <w:p w14:paraId="30C9B46F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int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gd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=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DETECT,gm</w:t>
      </w:r>
      <w:proofErr w:type="spellEnd"/>
      <w:proofErr w:type="gramEnd"/>
      <w:r w:rsidRPr="00390E4F">
        <w:rPr>
          <w:rFonts w:ascii="Times New Roman" w:eastAsia="Nunito" w:hAnsi="Times New Roman" w:cs="Times New Roman"/>
          <w:szCs w:val="24"/>
        </w:rPr>
        <w:t>;</w:t>
      </w:r>
    </w:p>
    <w:p w14:paraId="451BD081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initgraph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(&amp;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gd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,&amp;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gm,””);</w:t>
      </w:r>
    </w:p>
    <w:p w14:paraId="38C958E3" w14:textId="7A258E30" w:rsidR="00390E4F" w:rsidRPr="00390E4F" w:rsidRDefault="00390E4F" w:rsidP="00F424A9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cout&lt;</w:t>
      </w:r>
      <w:proofErr w:type="gramStart"/>
      <w:r w:rsidRPr="00390E4F">
        <w:rPr>
          <w:rFonts w:ascii="Times New Roman" w:eastAsia="Nunito" w:hAnsi="Times New Roman" w:cs="Times New Roman"/>
          <w:szCs w:val="24"/>
        </w:rPr>
        <w:t>&lt;“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Enter center coordinate of circle:  ”;</w:t>
      </w:r>
    </w:p>
    <w:p w14:paraId="1F63E032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cin&gt;&gt;xc&gt;&gt;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;</w:t>
      </w:r>
    </w:p>
    <w:p w14:paraId="76EFFFAE" w14:textId="705E674C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cout&lt;</w:t>
      </w:r>
      <w:proofErr w:type="gramStart"/>
      <w:r w:rsidRPr="00390E4F">
        <w:rPr>
          <w:rFonts w:ascii="Times New Roman" w:eastAsia="Nunito" w:hAnsi="Times New Roman" w:cs="Times New Roman"/>
          <w:szCs w:val="24"/>
        </w:rPr>
        <w:t>&lt;“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Enter radius of circle:”;</w:t>
      </w:r>
    </w:p>
    <w:p w14:paraId="7030B5E3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cin&gt;&gt;r;</w:t>
      </w:r>
    </w:p>
    <w:p w14:paraId="17BEB316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circlemidpoint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xc,yc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,r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);</w:t>
      </w:r>
    </w:p>
    <w:p w14:paraId="09E922F2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</w:t>
      </w:r>
      <w:proofErr w:type="gramStart"/>
      <w:r w:rsidRPr="00390E4F">
        <w:rPr>
          <w:rFonts w:ascii="Times New Roman" w:eastAsia="Nunito" w:hAnsi="Times New Roman" w:cs="Times New Roman"/>
          <w:szCs w:val="24"/>
        </w:rPr>
        <w:t>getch(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);</w:t>
      </w:r>
    </w:p>
    <w:p w14:paraId="4FEE4A1F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closegraph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);</w:t>
      </w:r>
    </w:p>
    <w:p w14:paraId="039E678C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return 0;</w:t>
      </w:r>
    </w:p>
    <w:p w14:paraId="6EF728FE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}</w:t>
      </w:r>
    </w:p>
    <w:p w14:paraId="1AEC8EE3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void 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circlemidpoint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 xml:space="preserve">int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xc,int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 xml:space="preserve">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yc,int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 xml:space="preserve"> r)</w:t>
      </w:r>
    </w:p>
    <w:p w14:paraId="003262A0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lastRenderedPageBreak/>
        <w:t>{</w:t>
      </w:r>
    </w:p>
    <w:p w14:paraId="27FE4488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int x=</w:t>
      </w:r>
      <w:proofErr w:type="gramStart"/>
      <w:r w:rsidRPr="00390E4F">
        <w:rPr>
          <w:rFonts w:ascii="Times New Roman" w:eastAsia="Nunito" w:hAnsi="Times New Roman" w:cs="Times New Roman"/>
          <w:szCs w:val="24"/>
        </w:rPr>
        <w:t>0,y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=r;</w:t>
      </w:r>
    </w:p>
    <w:p w14:paraId="6097D5EB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int p=5/4-r;</w:t>
      </w:r>
    </w:p>
    <w:p w14:paraId="3BF68FA8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while(x&lt;y)</w:t>
      </w:r>
    </w:p>
    <w:p w14:paraId="7CF20076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{</w:t>
      </w:r>
    </w:p>
    <w:p w14:paraId="6B08A64D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drawcircle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xc,yc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,x,y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);</w:t>
      </w:r>
    </w:p>
    <w:p w14:paraId="45E0C67E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x++;</w:t>
      </w:r>
    </w:p>
    <w:p w14:paraId="5B2BA69D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if(p&lt;0)</w:t>
      </w:r>
    </w:p>
    <w:p w14:paraId="34A3C2E2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{</w:t>
      </w:r>
    </w:p>
    <w:p w14:paraId="09781685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    p=p+2*x+1;</w:t>
      </w:r>
    </w:p>
    <w:p w14:paraId="5F04AB8E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}</w:t>
      </w:r>
    </w:p>
    <w:p w14:paraId="51364C1D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else</w:t>
      </w:r>
    </w:p>
    <w:p w14:paraId="2B12D319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{</w:t>
      </w:r>
    </w:p>
    <w:p w14:paraId="0C392267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    y–;</w:t>
      </w:r>
    </w:p>
    <w:p w14:paraId="06E9855D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    p=p+2*(x-</w:t>
      </w:r>
      <w:proofErr w:type="gramStart"/>
      <w:r w:rsidRPr="00390E4F">
        <w:rPr>
          <w:rFonts w:ascii="Times New Roman" w:eastAsia="Nunito" w:hAnsi="Times New Roman" w:cs="Times New Roman"/>
          <w:szCs w:val="24"/>
        </w:rPr>
        <w:t>y)+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1;</w:t>
      </w:r>
    </w:p>
    <w:p w14:paraId="47AE0040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}</w:t>
      </w:r>
    </w:p>
    <w:p w14:paraId="794C6B51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drawcircle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xc,yc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,x,y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);</w:t>
      </w:r>
    </w:p>
    <w:p w14:paraId="03BDFAFD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    </w:t>
      </w:r>
      <w:proofErr w:type="gramStart"/>
      <w:r w:rsidRPr="00390E4F">
        <w:rPr>
          <w:rFonts w:ascii="Times New Roman" w:eastAsia="Nunito" w:hAnsi="Times New Roman" w:cs="Times New Roman"/>
          <w:szCs w:val="24"/>
        </w:rPr>
        <w:t>delay(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>100);</w:t>
      </w:r>
    </w:p>
    <w:p w14:paraId="2A52796E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}</w:t>
      </w:r>
    </w:p>
    <w:p w14:paraId="3909294F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}</w:t>
      </w:r>
    </w:p>
    <w:p w14:paraId="2F8285F4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void 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drawcircle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 xml:space="preserve">int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xc,int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 xml:space="preserve">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yc,int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 xml:space="preserve">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x,int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 xml:space="preserve"> y)</w:t>
      </w:r>
    </w:p>
    <w:p w14:paraId="3D59BBB4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{</w:t>
      </w:r>
    </w:p>
    <w:p w14:paraId="3682CEF8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lastRenderedPageBreak/>
        <w:t xml:space="preserve">    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End"/>
      <w:r w:rsidRPr="00390E4F">
        <w:rPr>
          <w:rFonts w:ascii="Times New Roman" w:eastAsia="Nunito" w:hAnsi="Times New Roman" w:cs="Times New Roman"/>
          <w:szCs w:val="24"/>
        </w:rPr>
        <w:t>xc+x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 xml:space="preserve">,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yc+y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 GREEN);</w:t>
      </w:r>
    </w:p>
    <w:p w14:paraId="534ACD1F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 xml:space="preserve">xc-x,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yc+y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 RED);</w:t>
      </w:r>
    </w:p>
    <w:p w14:paraId="77ABED9C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End"/>
      <w:r w:rsidRPr="00390E4F">
        <w:rPr>
          <w:rFonts w:ascii="Times New Roman" w:eastAsia="Nunito" w:hAnsi="Times New Roman" w:cs="Times New Roman"/>
          <w:szCs w:val="24"/>
        </w:rPr>
        <w:t>xc+x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 xml:space="preserve">,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-y, YELLOW);</w:t>
      </w:r>
    </w:p>
    <w:p w14:paraId="19C7613A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 xml:space="preserve">xc-x,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-y, BLUE);</w:t>
      </w:r>
    </w:p>
    <w:p w14:paraId="10E9A2C0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End"/>
      <w:r w:rsidRPr="00390E4F">
        <w:rPr>
          <w:rFonts w:ascii="Times New Roman" w:eastAsia="Nunito" w:hAnsi="Times New Roman" w:cs="Times New Roman"/>
          <w:szCs w:val="24"/>
        </w:rPr>
        <w:t>xc+y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 xml:space="preserve">,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yc+x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 WHITE);</w:t>
      </w:r>
    </w:p>
    <w:p w14:paraId="6E154776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 xml:space="preserve">xc-y,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yc+x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, RED);</w:t>
      </w:r>
    </w:p>
    <w:p w14:paraId="41635E0C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End"/>
      <w:r w:rsidRPr="00390E4F">
        <w:rPr>
          <w:rFonts w:ascii="Times New Roman" w:eastAsia="Nunito" w:hAnsi="Times New Roman" w:cs="Times New Roman"/>
          <w:szCs w:val="24"/>
        </w:rPr>
        <w:t>xc+y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 xml:space="preserve">,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-x, GREEN);</w:t>
      </w:r>
    </w:p>
    <w:p w14:paraId="1C1BC6A8" w14:textId="77777777" w:rsidR="00390E4F" w:rsidRPr="00390E4F" w:rsidRDefault="00390E4F" w:rsidP="00390E4F">
      <w:pPr>
        <w:rPr>
          <w:rFonts w:ascii="Times New Roman" w:eastAsia="Nunito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390E4F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(</w:t>
      </w:r>
      <w:proofErr w:type="gramEnd"/>
      <w:r w:rsidRPr="00390E4F">
        <w:rPr>
          <w:rFonts w:ascii="Times New Roman" w:eastAsia="Nunito" w:hAnsi="Times New Roman" w:cs="Times New Roman"/>
          <w:szCs w:val="24"/>
        </w:rPr>
        <w:t xml:space="preserve">xc-y, </w:t>
      </w:r>
      <w:proofErr w:type="spellStart"/>
      <w:r w:rsidRPr="00390E4F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390E4F">
        <w:rPr>
          <w:rFonts w:ascii="Times New Roman" w:eastAsia="Nunito" w:hAnsi="Times New Roman" w:cs="Times New Roman"/>
          <w:szCs w:val="24"/>
        </w:rPr>
        <w:t>-x, RED);</w:t>
      </w:r>
    </w:p>
    <w:p w14:paraId="62946E35" w14:textId="70A0DBC4" w:rsidR="00196CB0" w:rsidRDefault="00390E4F" w:rsidP="00390E4F">
      <w:pPr>
        <w:rPr>
          <w:rFonts w:ascii="Times New Roman" w:eastAsia="Times New Roman" w:hAnsi="Times New Roman" w:cs="Times New Roman"/>
          <w:szCs w:val="24"/>
        </w:rPr>
      </w:pPr>
      <w:r w:rsidRPr="00390E4F">
        <w:rPr>
          <w:rFonts w:ascii="Times New Roman" w:eastAsia="Nunito" w:hAnsi="Times New Roman" w:cs="Times New Roman"/>
          <w:szCs w:val="24"/>
        </w:rPr>
        <w:t>}</w:t>
      </w:r>
    </w:p>
    <w:p w14:paraId="15914B16" w14:textId="77777777" w:rsidR="001A6B21" w:rsidRDefault="001A6B21" w:rsidP="00196CB0">
      <w:pPr>
        <w:rPr>
          <w:rFonts w:ascii="Times New Roman" w:eastAsia="Times New Roman" w:hAnsi="Times New Roman" w:cs="Times New Roman"/>
          <w:szCs w:val="24"/>
        </w:rPr>
      </w:pPr>
    </w:p>
    <w:p w14:paraId="7AE1B4BE" w14:textId="77777777" w:rsidR="001A6B21" w:rsidRDefault="001A6B21" w:rsidP="00196CB0">
      <w:pPr>
        <w:rPr>
          <w:rFonts w:ascii="Times New Roman" w:eastAsia="Times New Roman" w:hAnsi="Times New Roman" w:cs="Times New Roman"/>
          <w:szCs w:val="24"/>
        </w:rPr>
      </w:pPr>
    </w:p>
    <w:p w14:paraId="08203ACE" w14:textId="77777777" w:rsidR="001A6B21" w:rsidRDefault="001A6B21" w:rsidP="00196CB0">
      <w:pPr>
        <w:rPr>
          <w:rFonts w:ascii="Times New Roman" w:eastAsia="Times New Roman" w:hAnsi="Times New Roman" w:cs="Times New Roman"/>
          <w:szCs w:val="24"/>
        </w:rPr>
      </w:pPr>
    </w:p>
    <w:p w14:paraId="622E9473" w14:textId="77777777" w:rsidR="001A6B21" w:rsidRDefault="001A6B21" w:rsidP="00196CB0">
      <w:pPr>
        <w:rPr>
          <w:rFonts w:ascii="Times New Roman" w:eastAsia="Times New Roman" w:hAnsi="Times New Roman" w:cs="Times New Roman"/>
          <w:szCs w:val="24"/>
        </w:rPr>
      </w:pPr>
    </w:p>
    <w:p w14:paraId="2D9A0CB9" w14:textId="77777777" w:rsidR="001A6B21" w:rsidRDefault="001A6B21" w:rsidP="00F424A9">
      <w:pPr>
        <w:ind w:left="0"/>
        <w:rPr>
          <w:rFonts w:ascii="Times New Roman" w:eastAsia="Times New Roman" w:hAnsi="Times New Roman" w:cs="Times New Roman"/>
          <w:szCs w:val="24"/>
        </w:rPr>
      </w:pPr>
    </w:p>
    <w:p w14:paraId="75F14AA1" w14:textId="77777777" w:rsidR="00663371" w:rsidRDefault="00663371" w:rsidP="00F424A9">
      <w:pPr>
        <w:ind w:left="0"/>
        <w:rPr>
          <w:rFonts w:ascii="Times New Roman" w:eastAsia="Times New Roman" w:hAnsi="Times New Roman" w:cs="Times New Roman"/>
          <w:szCs w:val="24"/>
        </w:rPr>
      </w:pPr>
    </w:p>
    <w:p w14:paraId="6BE6CFBC" w14:textId="77777777" w:rsidR="00663371" w:rsidRDefault="00663371" w:rsidP="00F424A9">
      <w:pPr>
        <w:ind w:left="0"/>
        <w:rPr>
          <w:rFonts w:ascii="Times New Roman" w:eastAsia="Times New Roman" w:hAnsi="Times New Roman" w:cs="Times New Roman"/>
          <w:szCs w:val="24"/>
        </w:rPr>
      </w:pPr>
    </w:p>
    <w:p w14:paraId="2560A68F" w14:textId="77777777" w:rsidR="00663371" w:rsidRDefault="00663371" w:rsidP="00F424A9">
      <w:pPr>
        <w:ind w:left="0"/>
        <w:rPr>
          <w:rFonts w:ascii="Times New Roman" w:eastAsia="Times New Roman" w:hAnsi="Times New Roman" w:cs="Times New Roman"/>
          <w:szCs w:val="24"/>
        </w:rPr>
      </w:pPr>
    </w:p>
    <w:p w14:paraId="151017D1" w14:textId="77777777" w:rsidR="00663371" w:rsidRDefault="00663371" w:rsidP="00F424A9">
      <w:pPr>
        <w:ind w:left="0"/>
        <w:rPr>
          <w:rFonts w:ascii="Times New Roman" w:eastAsia="Times New Roman" w:hAnsi="Times New Roman" w:cs="Times New Roman"/>
          <w:szCs w:val="24"/>
        </w:rPr>
      </w:pPr>
    </w:p>
    <w:p w14:paraId="16278496" w14:textId="77777777" w:rsidR="00663371" w:rsidRDefault="00663371" w:rsidP="00F424A9">
      <w:pPr>
        <w:ind w:left="0"/>
        <w:rPr>
          <w:rFonts w:ascii="Times New Roman" w:eastAsia="Times New Roman" w:hAnsi="Times New Roman" w:cs="Times New Roman"/>
          <w:szCs w:val="24"/>
        </w:rPr>
      </w:pPr>
    </w:p>
    <w:p w14:paraId="3C7E2023" w14:textId="77777777" w:rsidR="00663371" w:rsidRDefault="00663371" w:rsidP="00F424A9">
      <w:pPr>
        <w:ind w:left="0"/>
        <w:rPr>
          <w:rFonts w:ascii="Times New Roman" w:eastAsia="Times New Roman" w:hAnsi="Times New Roman" w:cs="Times New Roman"/>
          <w:szCs w:val="24"/>
        </w:rPr>
      </w:pPr>
    </w:p>
    <w:p w14:paraId="4396A1EE" w14:textId="77777777" w:rsidR="00663371" w:rsidRDefault="00663371" w:rsidP="001A6B21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7DA82273" w14:textId="3040DE23" w:rsidR="001A6B21" w:rsidRPr="00B020B6" w:rsidRDefault="001A6B21" w:rsidP="001A6B21">
      <w:pPr>
        <w:jc w:val="center"/>
        <w:rPr>
          <w:rFonts w:ascii="Britannic Bold" w:eastAsia="Algerian" w:hAnsi="Britannic Bold" w:cs="Algerian"/>
          <w:i/>
          <w:iCs/>
          <w:sz w:val="48"/>
          <w:szCs w:val="48"/>
          <w:u w:val="single"/>
        </w:rPr>
      </w:pPr>
      <w:r w:rsidRPr="00B020B6">
        <w:rPr>
          <w:rFonts w:ascii="Britannic Bold" w:eastAsia="Algerian" w:hAnsi="Britannic Bold" w:cs="Algerian"/>
          <w:i/>
          <w:iCs/>
          <w:sz w:val="48"/>
          <w:szCs w:val="48"/>
          <w:u w:val="single"/>
        </w:rPr>
        <w:lastRenderedPageBreak/>
        <w:t>NORTH WESTERN UNIVERSITY, KHULNA</w:t>
      </w:r>
    </w:p>
    <w:p w14:paraId="363EA198" w14:textId="7EEE8324" w:rsidR="001A6B21" w:rsidRPr="00F00EE8" w:rsidRDefault="001A6B21" w:rsidP="001A6B21">
      <w:pPr>
        <w:rPr>
          <w:rFonts w:ascii="Algerian" w:eastAsia="Algerian" w:hAnsi="Algerian" w:cs="Algerian"/>
          <w:b/>
          <w:bCs/>
          <w:i/>
          <w:iCs/>
          <w:sz w:val="48"/>
          <w:szCs w:val="48"/>
          <w:u w:val="single"/>
        </w:rPr>
      </w:pPr>
      <w:r w:rsidRPr="00F00EE8">
        <w:rPr>
          <w:rFonts w:ascii="Algerian" w:eastAsia="Algerian" w:hAnsi="Algerian" w:cs="Algerian"/>
          <w:b/>
          <w:bCs/>
          <w:i/>
          <w:iCs/>
          <w:sz w:val="48"/>
          <w:szCs w:val="48"/>
        </w:rPr>
        <w:t xml:space="preserve">                       </w:t>
      </w:r>
      <w:r w:rsidR="00B020B6" w:rsidRPr="00F00EE8">
        <w:rPr>
          <w:b/>
          <w:bCs/>
          <w:i/>
          <w:iCs/>
        </w:rPr>
        <w:object w:dxaOrig="2494" w:dyaOrig="2962" w14:anchorId="68897DB3">
          <v:rect id="_x0000_i1026" style="width:185.35pt;height:2in" o:ole="" o:preferrelative="t" stroked="f">
            <v:imagedata r:id="rId11" o:title=""/>
          </v:rect>
          <o:OLEObject Type="Embed" ProgID="StaticMetafile" ShapeID="_x0000_i1026" DrawAspect="Content" ObjectID="_1764447883" r:id="rId13"/>
        </w:object>
      </w:r>
    </w:p>
    <w:p w14:paraId="080A4B93" w14:textId="19210FC8" w:rsidR="003B23A5" w:rsidRPr="00F00EE8" w:rsidRDefault="00B020B6" w:rsidP="00B020B6">
      <w:pPr>
        <w:ind w:left="0"/>
        <w:rPr>
          <w:rFonts w:asciiTheme="majorHAnsi" w:eastAsia="Times New Roman" w:hAnsiTheme="majorHAnsi" w:cs="Times New Roman"/>
          <w:b/>
          <w:bCs/>
          <w:i/>
          <w:iCs/>
          <w:sz w:val="36"/>
        </w:rPr>
      </w:pPr>
      <w:r w:rsidRPr="00F00EE8">
        <w:rPr>
          <w:rFonts w:asciiTheme="majorHAnsi" w:eastAsia="Times New Roman" w:hAnsiTheme="majorHAnsi" w:cs="Times New Roman"/>
          <w:b/>
          <w:bCs/>
          <w:i/>
          <w:iCs/>
          <w:sz w:val="36"/>
        </w:rPr>
        <w:t xml:space="preserve">       </w:t>
      </w:r>
      <w:r w:rsidR="003B23A5" w:rsidRPr="00F00EE8">
        <w:rPr>
          <w:rFonts w:asciiTheme="majorHAnsi" w:eastAsia="Times New Roman" w:hAnsiTheme="majorHAnsi" w:cs="Times New Roman"/>
          <w:b/>
          <w:bCs/>
          <w:i/>
          <w:iCs/>
          <w:sz w:val="36"/>
        </w:rPr>
        <w:t>Course Title:</w:t>
      </w:r>
      <w:r w:rsidR="003B23A5" w:rsidRPr="00F00EE8">
        <w:rPr>
          <w:rFonts w:asciiTheme="majorHAnsi" w:eastAsiaTheme="majorEastAsia" w:hAnsiTheme="majorHAnsi" w:cs="Times New Roman"/>
          <w:b/>
          <w:bCs/>
          <w:i/>
          <w:iCs/>
          <w:color w:val="000000" w:themeColor="text1"/>
          <w:sz w:val="32"/>
          <w:szCs w:val="32"/>
        </w:rPr>
        <w:t xml:space="preserve"> Computer Graphics and Pattern Recognition</w:t>
      </w:r>
      <w:r w:rsidRPr="00F00EE8">
        <w:rPr>
          <w:rFonts w:asciiTheme="majorHAnsi" w:eastAsiaTheme="majorEastAsia" w:hAnsiTheme="majorHAnsi" w:cs="Times New Roman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3B23A5" w:rsidRPr="00F00EE8">
        <w:rPr>
          <w:rFonts w:asciiTheme="majorHAnsi" w:eastAsiaTheme="majorEastAsia" w:hAnsiTheme="majorHAnsi" w:cs="Times New Roman"/>
          <w:b/>
          <w:bCs/>
          <w:i/>
          <w:iCs/>
          <w:color w:val="000000" w:themeColor="text1"/>
          <w:sz w:val="32"/>
          <w:szCs w:val="32"/>
        </w:rPr>
        <w:t>Sessional</w:t>
      </w:r>
    </w:p>
    <w:p w14:paraId="0E0205F2" w14:textId="6F1C0D2F" w:rsidR="003B23A5" w:rsidRPr="00F00EE8" w:rsidRDefault="00B020B6" w:rsidP="00B020B6">
      <w:pPr>
        <w:ind w:left="0"/>
        <w:rPr>
          <w:rFonts w:asciiTheme="majorHAnsi" w:eastAsia="Times New Roman" w:hAnsiTheme="majorHAnsi" w:cs="Times New Roman"/>
          <w:b/>
          <w:bCs/>
          <w:i/>
          <w:iCs/>
          <w:sz w:val="36"/>
        </w:rPr>
      </w:pPr>
      <w:r w:rsidRPr="00F00EE8">
        <w:rPr>
          <w:rFonts w:asciiTheme="majorHAnsi" w:eastAsia="Times New Roman" w:hAnsiTheme="majorHAnsi" w:cs="Times New Roman"/>
          <w:b/>
          <w:bCs/>
          <w:i/>
          <w:iCs/>
          <w:sz w:val="36"/>
        </w:rPr>
        <w:t xml:space="preserve">       </w:t>
      </w:r>
      <w:r w:rsidR="003B23A5" w:rsidRPr="00F00EE8">
        <w:rPr>
          <w:rFonts w:asciiTheme="majorHAnsi" w:eastAsia="Times New Roman" w:hAnsiTheme="majorHAnsi" w:cs="Times New Roman"/>
          <w:b/>
          <w:bCs/>
          <w:i/>
          <w:iCs/>
          <w:sz w:val="36"/>
        </w:rPr>
        <w:t>Course Code: CSE-4302</w:t>
      </w:r>
    </w:p>
    <w:p w14:paraId="0834A4B7" w14:textId="77777777" w:rsidR="001A6B21" w:rsidRPr="00F00EE8" w:rsidRDefault="001A6B21" w:rsidP="001A6B21">
      <w:pPr>
        <w:jc w:val="center"/>
        <w:rPr>
          <w:rFonts w:asciiTheme="majorHAnsi" w:eastAsia="Times New Roman" w:hAnsiTheme="majorHAnsi" w:cs="Times New Roman"/>
          <w:b/>
          <w:bCs/>
          <w:i/>
          <w:iCs/>
          <w:sz w:val="44"/>
          <w:szCs w:val="44"/>
          <w:u w:val="single"/>
        </w:rPr>
      </w:pPr>
      <w:r w:rsidRPr="00F00EE8">
        <w:rPr>
          <w:rFonts w:asciiTheme="majorHAnsi" w:eastAsia="Times New Roman" w:hAnsiTheme="majorHAnsi" w:cs="Times New Roman"/>
          <w:b/>
          <w:bCs/>
          <w:i/>
          <w:iCs/>
          <w:sz w:val="44"/>
          <w:szCs w:val="44"/>
          <w:u w:val="single"/>
        </w:rPr>
        <w:t>Lab Report</w:t>
      </w:r>
    </w:p>
    <w:tbl>
      <w:tblPr>
        <w:tblW w:w="11014" w:type="dxa"/>
        <w:tblLook w:val="04A0" w:firstRow="1" w:lastRow="0" w:firstColumn="1" w:lastColumn="0" w:noHBand="0" w:noVBand="1"/>
      </w:tblPr>
      <w:tblGrid>
        <w:gridCol w:w="5501"/>
        <w:gridCol w:w="5513"/>
      </w:tblGrid>
      <w:tr w:rsidR="001A6B21" w:rsidRPr="00F00EE8" w14:paraId="01E775F4" w14:textId="77777777" w:rsidTr="00071D1B">
        <w:trPr>
          <w:trHeight w:val="2950"/>
        </w:trPr>
        <w:tc>
          <w:tcPr>
            <w:tcW w:w="5501" w:type="dxa"/>
            <w:tcBorders>
              <w:top w:val="single" w:sz="4" w:space="0" w:color="A5C249" w:themeColor="accent6"/>
              <w:left w:val="single" w:sz="4" w:space="0" w:color="A5C249" w:themeColor="accent6"/>
              <w:bottom w:val="single" w:sz="4" w:space="0" w:color="A5C249" w:themeColor="accent6"/>
              <w:right w:val="single" w:sz="4" w:space="0" w:color="A5C249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37539D" w14:textId="5E9D077C" w:rsidR="001A6B21" w:rsidRPr="00F00EE8" w:rsidRDefault="001A6B21" w:rsidP="0011504B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  <w:u w:val="dotted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  <w:u w:val="dotted"/>
              </w:rPr>
              <w:t>Submitted by:</w:t>
            </w:r>
          </w:p>
          <w:p w14:paraId="578F7B83" w14:textId="226377FE" w:rsidR="001A6B21" w:rsidRPr="00F00EE8" w:rsidRDefault="001A6B21" w:rsidP="00071D1B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Name:</w:t>
            </w:r>
            <w:r w:rsidR="0011504B"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B23A5"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Isfat</w:t>
            </w:r>
            <w:proofErr w:type="spellEnd"/>
            <w:r w:rsidR="003B23A5"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 xml:space="preserve"> Ara Hasan Ema</w:t>
            </w:r>
          </w:p>
          <w:p w14:paraId="36822363" w14:textId="1FF3D84D" w:rsidR="001A6B21" w:rsidRPr="00F00EE8" w:rsidRDefault="001A6B21" w:rsidP="00071D1B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 xml:space="preserve">Id: </w:t>
            </w:r>
            <w:r w:rsidRPr="00F00EE8">
              <w:rPr>
                <w:rFonts w:asciiTheme="majorHAnsi" w:eastAsia="Calibri" w:hAnsiTheme="majorHAnsi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3B23A5" w:rsidRPr="00F00EE8">
              <w:rPr>
                <w:rFonts w:asciiTheme="majorHAnsi" w:eastAsia="Calibri" w:hAnsiTheme="majorHAnsi" w:cs="Times New Roman"/>
                <w:b/>
                <w:bCs/>
                <w:i/>
                <w:iCs/>
                <w:sz w:val="28"/>
                <w:szCs w:val="28"/>
              </w:rPr>
              <w:t>20201112010</w:t>
            </w:r>
          </w:p>
          <w:p w14:paraId="39945BCA" w14:textId="77777777" w:rsidR="001A6B21" w:rsidRPr="00F00EE8" w:rsidRDefault="001A6B21" w:rsidP="00071D1B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 xml:space="preserve">Department of Computer Science and Engineering </w:t>
            </w:r>
          </w:p>
          <w:p w14:paraId="0B923186" w14:textId="77777777" w:rsidR="001A6B21" w:rsidRPr="00F00EE8" w:rsidRDefault="001A6B21" w:rsidP="00071D1B">
            <w:pPr>
              <w:spacing w:after="0"/>
              <w:rPr>
                <w:rFonts w:asciiTheme="majorHAnsi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North Western University, Khulna</w:t>
            </w:r>
          </w:p>
        </w:tc>
        <w:tc>
          <w:tcPr>
            <w:tcW w:w="5513" w:type="dxa"/>
            <w:tcBorders>
              <w:top w:val="single" w:sz="4" w:space="0" w:color="A5C249" w:themeColor="accent6"/>
              <w:left w:val="single" w:sz="4" w:space="0" w:color="A5C249" w:themeColor="accent6"/>
              <w:bottom w:val="single" w:sz="4" w:space="0" w:color="A5C249" w:themeColor="accent6"/>
              <w:right w:val="single" w:sz="4" w:space="0" w:color="A5C249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5C1FD1" w14:textId="4285A892" w:rsidR="001A6B21" w:rsidRPr="00F00EE8" w:rsidRDefault="001A6B21" w:rsidP="0011504B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  <w:u w:val="dotted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  <w:u w:val="dotted"/>
              </w:rPr>
              <w:t>Submitted to:</w:t>
            </w:r>
          </w:p>
          <w:p w14:paraId="1A3D73A4" w14:textId="77777777" w:rsidR="001A6B21" w:rsidRPr="00F00EE8" w:rsidRDefault="001A6B21" w:rsidP="00071D1B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Name: M. Raihan</w:t>
            </w:r>
          </w:p>
          <w:p w14:paraId="428A1579" w14:textId="77777777" w:rsidR="001A6B21" w:rsidRPr="00F00EE8" w:rsidRDefault="001A6B21" w:rsidP="00071D1B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 xml:space="preserve">Assistant Professor </w:t>
            </w:r>
          </w:p>
          <w:p w14:paraId="466693F4" w14:textId="77777777" w:rsidR="001A6B21" w:rsidRPr="00F00EE8" w:rsidRDefault="001A6B21" w:rsidP="00071D1B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Department of</w:t>
            </w:r>
            <w:r w:rsidRPr="00F00EE8">
              <w:rPr>
                <w:rFonts w:asciiTheme="majorHAnsi" w:eastAsia="Calibri" w:hAnsiTheme="majorHAnsi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Computer Science and Engineering</w:t>
            </w:r>
          </w:p>
          <w:p w14:paraId="6846DF0A" w14:textId="77777777" w:rsidR="001A6B21" w:rsidRPr="00F00EE8" w:rsidRDefault="001A6B21" w:rsidP="00071D1B">
            <w:pPr>
              <w:spacing w:after="0"/>
              <w:rPr>
                <w:rFonts w:asciiTheme="majorHAnsi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F00EE8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North Western University, Khulna.</w:t>
            </w:r>
          </w:p>
        </w:tc>
      </w:tr>
    </w:tbl>
    <w:p w14:paraId="27A4B3A9" w14:textId="77777777" w:rsidR="001A6B21" w:rsidRPr="00F00EE8" w:rsidRDefault="001A6B21" w:rsidP="001A6B21">
      <w:pPr>
        <w:ind w:left="0"/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</w:pPr>
    </w:p>
    <w:p w14:paraId="748D1FB4" w14:textId="77777777" w:rsidR="001A6B21" w:rsidRPr="00F00EE8" w:rsidRDefault="001A6B21" w:rsidP="001A6B21">
      <w:pPr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</w:pPr>
    </w:p>
    <w:p w14:paraId="65062DE8" w14:textId="77777777" w:rsidR="001A6B21" w:rsidRPr="00F00EE8" w:rsidRDefault="001A6B21" w:rsidP="001A6B21">
      <w:pPr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</w:pPr>
    </w:p>
    <w:p w14:paraId="391BFE50" w14:textId="2532BC58" w:rsidR="001A6B21" w:rsidRPr="00F00EE8" w:rsidRDefault="001A6B21" w:rsidP="001A6B21">
      <w:pPr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</w:pPr>
      <w:r w:rsidRPr="00F00EE8"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  <w:t xml:space="preserve">Submission </w:t>
      </w:r>
      <w:proofErr w:type="gramStart"/>
      <w:r w:rsidRPr="00F00EE8"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  <w:t>Date :</w:t>
      </w:r>
      <w:proofErr w:type="gramEnd"/>
      <w:r w:rsidR="00536E11" w:rsidRPr="00F00EE8"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  <w:t xml:space="preserve"> </w:t>
      </w:r>
      <w:r w:rsidRPr="00F00EE8">
        <w:rPr>
          <w:rFonts w:asciiTheme="majorHAnsi" w:hAnsiTheme="majorHAnsi"/>
          <w:b/>
          <w:bCs/>
          <w:i/>
          <w:iCs/>
        </w:rPr>
        <w:tab/>
      </w:r>
      <w:r w:rsidRPr="00F00EE8">
        <w:rPr>
          <w:rFonts w:asciiTheme="majorHAnsi" w:hAnsiTheme="majorHAnsi"/>
          <w:b/>
          <w:bCs/>
          <w:i/>
          <w:iCs/>
        </w:rPr>
        <w:tab/>
      </w:r>
      <w:r w:rsidRPr="00F00EE8">
        <w:rPr>
          <w:rFonts w:asciiTheme="majorHAnsi" w:hAnsiTheme="majorHAnsi"/>
          <w:b/>
          <w:bCs/>
          <w:i/>
          <w:iCs/>
        </w:rPr>
        <w:tab/>
      </w:r>
      <w:r w:rsidRPr="00F00EE8"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  <w:t xml:space="preserve">     </w:t>
      </w:r>
      <w:r w:rsidR="00536E11" w:rsidRPr="00F00EE8"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  <w:t xml:space="preserve">                     </w:t>
      </w:r>
      <w:r w:rsidRPr="00F00EE8"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  <w:t>Teacher’s Signature</w:t>
      </w:r>
    </w:p>
    <w:p w14:paraId="5550DF34" w14:textId="77777777" w:rsidR="001A6B21" w:rsidRPr="00B020B6" w:rsidRDefault="001A6B21" w:rsidP="001A6B21">
      <w:pPr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</w:pPr>
    </w:p>
    <w:p w14:paraId="13ACA7E9" w14:textId="77777777" w:rsidR="001A6B21" w:rsidRPr="00B020B6" w:rsidRDefault="001A6B21" w:rsidP="001A6B21">
      <w:pPr>
        <w:rPr>
          <w:rFonts w:asciiTheme="majorHAnsi" w:eastAsia="Times New Roman" w:hAnsiTheme="majorHAnsi" w:cs="Times New Roman"/>
          <w:b/>
          <w:bCs/>
          <w:i/>
          <w:iCs/>
          <w:sz w:val="32"/>
          <w:szCs w:val="32"/>
        </w:rPr>
      </w:pPr>
    </w:p>
    <w:p w14:paraId="11EDC1F1" w14:textId="77777777" w:rsidR="001A6B21" w:rsidRDefault="001A6B21" w:rsidP="001A6B2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8DAC02E" w14:textId="79214471" w:rsidR="001A6B21" w:rsidRPr="00F424A9" w:rsidRDefault="001A6B21" w:rsidP="001A6B2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24A9">
        <w:rPr>
          <w:rFonts w:ascii="Times New Roman" w:eastAsia="Times New Roman" w:hAnsi="Times New Roman" w:cs="Times New Roman"/>
          <w:b/>
          <w:bCs/>
          <w:sz w:val="28"/>
          <w:szCs w:val="28"/>
        </w:rPr>
        <w:t>Algorithm Name: Adaptive Decision Boundary</w:t>
      </w:r>
    </w:p>
    <w:p w14:paraId="4B0B4C93" w14:textId="77777777" w:rsidR="001A6B21" w:rsidRDefault="001A6B21" w:rsidP="001A6B21">
      <w:pPr>
        <w:rPr>
          <w:rFonts w:ascii="Times New Roman" w:eastAsia="Times New Roman" w:hAnsi="Times New Roman" w:cs="Times New Roman"/>
          <w:szCs w:val="24"/>
        </w:rPr>
      </w:pPr>
      <w:r w:rsidRPr="00196CB0">
        <w:rPr>
          <w:rFonts w:ascii="Times New Roman" w:eastAsia="Times New Roman" w:hAnsi="Times New Roman" w:cs="Times New Roman"/>
          <w:szCs w:val="24"/>
        </w:rPr>
        <w:t xml:space="preserve">Code: </w:t>
      </w:r>
    </w:p>
    <w:p w14:paraId="4AB829BA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#include &lt;iostream&gt;</w:t>
      </w:r>
    </w:p>
    <w:p w14:paraId="1625AD9F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#include &lt;vector&gt;</w:t>
      </w:r>
    </w:p>
    <w:p w14:paraId="3E827990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#include &lt;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cstdlib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&gt;</w:t>
      </w:r>
    </w:p>
    <w:p w14:paraId="42B9F4D0" w14:textId="5DF6536A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#include &lt;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ctime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&gt;</w:t>
      </w:r>
    </w:p>
    <w:p w14:paraId="3BF9C638" w14:textId="4DEAF2A2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using namespace std;</w:t>
      </w:r>
    </w:p>
    <w:p w14:paraId="78362FED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class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AdaptiveDecisionBoundary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{</w:t>
      </w:r>
    </w:p>
    <w:p w14:paraId="51D99247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private:</w:t>
      </w:r>
    </w:p>
    <w:p w14:paraId="22CD9F50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vector&lt;double&gt; weights;</w:t>
      </w:r>
    </w:p>
    <w:p w14:paraId="611F5A84" w14:textId="496B049F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double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learningRate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;</w:t>
      </w:r>
    </w:p>
    <w:p w14:paraId="0AE071D8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public:</w:t>
      </w:r>
    </w:p>
    <w:p w14:paraId="3594146B" w14:textId="23987E3F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AdaptiveDecisionBoundary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 xml:space="preserve">int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inputSize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, double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learningRate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) :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learningRate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learningRate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0CE017E1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srand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spellStart"/>
      <w:proofErr w:type="gramEnd"/>
      <w:r w:rsidRPr="00527E1B">
        <w:rPr>
          <w:rFonts w:ascii="Times New Roman" w:eastAsia="Times New Roman" w:hAnsi="Times New Roman" w:cs="Times New Roman"/>
          <w:szCs w:val="24"/>
        </w:rPr>
        <w:t>static_cast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&lt;unsigned int&gt;(time(0)));</w:t>
      </w:r>
    </w:p>
    <w:p w14:paraId="0C00BF66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for (int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inputSize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; ++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13BB696D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weights.push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_back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static_cast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&lt;double&gt;(rand()) / RAND_MAX);</w:t>
      </w:r>
    </w:p>
    <w:p w14:paraId="17C82503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6BE9B405" w14:textId="2C2FF2C2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7FAC116F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int </w:t>
      </w:r>
      <w:proofErr w:type="gramStart"/>
      <w:r w:rsidRPr="00527E1B">
        <w:rPr>
          <w:rFonts w:ascii="Times New Roman" w:eastAsia="Times New Roman" w:hAnsi="Times New Roman" w:cs="Times New Roman"/>
          <w:szCs w:val="24"/>
        </w:rPr>
        <w:t>predict(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const vector&lt;double&gt;&amp; inputs) const {</w:t>
      </w:r>
    </w:p>
    <w:p w14:paraId="0725C5A4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double sum = 0.0;</w:t>
      </w:r>
    </w:p>
    <w:p w14:paraId="4F1BD0DC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for 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inputs.size</w:t>
      </w:r>
      <w:proofErr w:type="spellEnd"/>
      <w:proofErr w:type="gramEnd"/>
      <w:r w:rsidRPr="00527E1B">
        <w:rPr>
          <w:rFonts w:ascii="Times New Roman" w:eastAsia="Times New Roman" w:hAnsi="Times New Roman" w:cs="Times New Roman"/>
          <w:szCs w:val="24"/>
        </w:rPr>
        <w:t>(); ++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79286F2B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lastRenderedPageBreak/>
        <w:t xml:space="preserve">            sum += weights[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 * inputs[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];</w:t>
      </w:r>
    </w:p>
    <w:p w14:paraId="1F3DD05D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216F507C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return (sum &gt;= 0.0</w:t>
      </w:r>
      <w:proofErr w:type="gramStart"/>
      <w:r w:rsidRPr="00527E1B">
        <w:rPr>
          <w:rFonts w:ascii="Times New Roman" w:eastAsia="Times New Roman" w:hAnsi="Times New Roman" w:cs="Times New Roman"/>
          <w:szCs w:val="24"/>
        </w:rPr>
        <w:t>) ?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 w:rsidRPr="00527E1B">
        <w:rPr>
          <w:rFonts w:ascii="Times New Roman" w:eastAsia="Times New Roman" w:hAnsi="Times New Roman" w:cs="Times New Roman"/>
          <w:szCs w:val="24"/>
        </w:rPr>
        <w:t>1 :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 xml:space="preserve"> -1;</w:t>
      </w:r>
    </w:p>
    <w:p w14:paraId="466F7093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3C3E94D7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</w:p>
    <w:p w14:paraId="47E0C2FD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void </w:t>
      </w:r>
      <w:proofErr w:type="gramStart"/>
      <w:r w:rsidRPr="00527E1B">
        <w:rPr>
          <w:rFonts w:ascii="Times New Roman" w:eastAsia="Times New Roman" w:hAnsi="Times New Roman" w:cs="Times New Roman"/>
          <w:szCs w:val="24"/>
        </w:rPr>
        <w:t>train(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 xml:space="preserve">const vector&lt;vector&lt;double&gt;&gt;&amp;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trainingData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, const vector&lt;int&gt;&amp; labels, int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maxEpochs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14A5374F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for (int epoch = 0; epoch 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maxEpochs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; ++epoch) {</w:t>
      </w:r>
    </w:p>
    <w:p w14:paraId="21478B8C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for 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trainingData.size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(); ++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50C13607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int prediction = predict(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trainingData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]);</w:t>
      </w:r>
    </w:p>
    <w:p w14:paraId="1F427EEA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int error = labels[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 - prediction;</w:t>
      </w:r>
    </w:p>
    <w:p w14:paraId="550B9EB7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for 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j = 0; j &lt;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weights.size</w:t>
      </w:r>
      <w:proofErr w:type="spellEnd"/>
      <w:proofErr w:type="gramEnd"/>
      <w:r w:rsidRPr="00527E1B">
        <w:rPr>
          <w:rFonts w:ascii="Times New Roman" w:eastAsia="Times New Roman" w:hAnsi="Times New Roman" w:cs="Times New Roman"/>
          <w:szCs w:val="24"/>
        </w:rPr>
        <w:t>(); ++j) {</w:t>
      </w:r>
    </w:p>
    <w:p w14:paraId="39D4A5CD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    weights[j] +=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learningRate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* error *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trainingData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][j];</w:t>
      </w:r>
    </w:p>
    <w:p w14:paraId="2DE982B7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}</w:t>
      </w:r>
    </w:p>
    <w:p w14:paraId="724866C4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}</w:t>
      </w:r>
    </w:p>
    <w:p w14:paraId="5E9B678F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6CC9D7ED" w14:textId="4680B4F9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166D98B6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const vector&lt;double&gt;&amp;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getWeights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) const {</w:t>
      </w:r>
    </w:p>
    <w:p w14:paraId="05882A1B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return weights;</w:t>
      </w:r>
    </w:p>
    <w:p w14:paraId="53C3F2D3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1F475827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};</w:t>
      </w:r>
    </w:p>
    <w:p w14:paraId="0F0D9F4C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</w:p>
    <w:p w14:paraId="18A4D2E5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lastRenderedPageBreak/>
        <w:t xml:space="preserve">int </w:t>
      </w:r>
      <w:proofErr w:type="gramStart"/>
      <w:r w:rsidRPr="00527E1B">
        <w:rPr>
          <w:rFonts w:ascii="Times New Roman" w:eastAsia="Times New Roman" w:hAnsi="Times New Roman" w:cs="Times New Roman"/>
          <w:szCs w:val="24"/>
        </w:rPr>
        <w:t>main(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063B5C15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vector&lt;vector&lt;double&gt;&gt;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trainingFeatures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{{2, 3}, {4, 5}, {1, 1}, {5, 2}};</w:t>
      </w:r>
    </w:p>
    <w:p w14:paraId="274A9A91" w14:textId="52AB8CA6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vector&lt;int&gt;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trainingLabels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{1, 1, -1, -1};</w:t>
      </w:r>
    </w:p>
    <w:p w14:paraId="7418713B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AdaptiveDecisionBoundary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decisionBoundary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2, 0.1);</w:t>
      </w:r>
    </w:p>
    <w:p w14:paraId="32C425B8" w14:textId="158D50C8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decisionBoundary.train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trainingFeatures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trainingLabels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, 1000);</w:t>
      </w:r>
    </w:p>
    <w:p w14:paraId="29E7C256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const vector&lt;double&gt;&amp;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learnedWeights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decisionBoundary.getWeights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();</w:t>
      </w:r>
    </w:p>
    <w:p w14:paraId="3B172373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cout &lt;&lt; "Learned Weights: ";</w:t>
      </w:r>
    </w:p>
    <w:p w14:paraId="01B7D430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for 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learnedWeights.size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(); ++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0453EE03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cout &lt;&lt;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learnedWeights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 &lt;&lt; " ";</w:t>
      </w:r>
    </w:p>
    <w:p w14:paraId="22DEA1E4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4E5D0248" w14:textId="6960B4F0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cout &lt;&lt;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;</w:t>
      </w:r>
    </w:p>
    <w:p w14:paraId="612D5BF8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vector&lt;vector&lt;double&gt;&gt;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testFeatures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{{3, 4}, {1, 2}};</w:t>
      </w:r>
    </w:p>
    <w:p w14:paraId="242E34CD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for 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testFeatures.size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(); ++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1BAC720B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int prediction =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decisionBoundary.predict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testFeatures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]);</w:t>
      </w:r>
    </w:p>
    <w:p w14:paraId="419FD41B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cout &lt;&lt; "Prediction for [" &lt;&lt;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testFeatures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][0] &lt;&lt; ", " &lt;&lt;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testFeatures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][1] &lt;&lt; "]: " &lt;&lt; prediction &lt;&lt;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;</w:t>
      </w:r>
    </w:p>
    <w:p w14:paraId="24EC2F9B" w14:textId="3E0A4270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13EB21FB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return 0;</w:t>
      </w:r>
    </w:p>
    <w:p w14:paraId="44CA1A79" w14:textId="3E835767" w:rsid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}</w:t>
      </w:r>
    </w:p>
    <w:p w14:paraId="46798151" w14:textId="77777777" w:rsidR="00D776BA" w:rsidRDefault="00D776BA" w:rsidP="00527E1B">
      <w:pPr>
        <w:rPr>
          <w:rFonts w:ascii="Times New Roman" w:eastAsia="Times New Roman" w:hAnsi="Times New Roman" w:cs="Times New Roman"/>
          <w:szCs w:val="24"/>
        </w:rPr>
      </w:pPr>
    </w:p>
    <w:p w14:paraId="71EECDC7" w14:textId="77777777" w:rsidR="00D776BA" w:rsidRDefault="00D776BA" w:rsidP="00527E1B">
      <w:pPr>
        <w:rPr>
          <w:rFonts w:ascii="Times New Roman" w:eastAsia="Times New Roman" w:hAnsi="Times New Roman" w:cs="Times New Roman"/>
          <w:szCs w:val="24"/>
        </w:rPr>
      </w:pPr>
    </w:p>
    <w:p w14:paraId="06E09946" w14:textId="77777777" w:rsidR="00D776BA" w:rsidRDefault="00D776BA" w:rsidP="00527E1B">
      <w:pPr>
        <w:rPr>
          <w:rFonts w:ascii="Times New Roman" w:eastAsia="Times New Roman" w:hAnsi="Times New Roman" w:cs="Times New Roman"/>
          <w:szCs w:val="24"/>
        </w:rPr>
      </w:pPr>
    </w:p>
    <w:p w14:paraId="0B856F29" w14:textId="77777777" w:rsidR="001A6B21" w:rsidRPr="00F424A9" w:rsidRDefault="001A6B21" w:rsidP="001A6B2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24A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Algorithm Name: Single Linkage Algorithm</w:t>
      </w:r>
    </w:p>
    <w:p w14:paraId="19061D83" w14:textId="77777777" w:rsidR="001A6B21" w:rsidRDefault="001A6B21" w:rsidP="001A6B21">
      <w:pPr>
        <w:rPr>
          <w:rFonts w:ascii="Times New Roman" w:eastAsia="Times New Roman" w:hAnsi="Times New Roman" w:cs="Times New Roman"/>
          <w:szCs w:val="24"/>
        </w:rPr>
      </w:pPr>
      <w:r w:rsidRPr="00D67E6B">
        <w:rPr>
          <w:rFonts w:ascii="Times New Roman" w:eastAsia="Times New Roman" w:hAnsi="Times New Roman" w:cs="Times New Roman"/>
          <w:szCs w:val="24"/>
        </w:rPr>
        <w:t xml:space="preserve">Code: </w:t>
      </w:r>
    </w:p>
    <w:p w14:paraId="131A5840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#include &lt;iostream&gt;</w:t>
      </w:r>
    </w:p>
    <w:p w14:paraId="74B84D83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#include &lt;vector&gt;</w:t>
      </w:r>
    </w:p>
    <w:p w14:paraId="7625D351" w14:textId="7164C41B" w:rsidR="00527E1B" w:rsidRPr="00527E1B" w:rsidRDefault="00527E1B" w:rsidP="00D776BA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#include &lt;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cmath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&gt;</w:t>
      </w:r>
    </w:p>
    <w:p w14:paraId="48E1979E" w14:textId="32A8DC37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using namespace std;</w:t>
      </w:r>
    </w:p>
    <w:p w14:paraId="118255E1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class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HierarchicalClustering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{</w:t>
      </w:r>
    </w:p>
    <w:p w14:paraId="5025452C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private:</w:t>
      </w:r>
    </w:p>
    <w:p w14:paraId="40DB77CF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vector&lt;vector&lt;double&gt;&gt; data;</w:t>
      </w:r>
    </w:p>
    <w:p w14:paraId="39C23D9D" w14:textId="1314F43D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vector&lt;vector&lt;double&gt;&gt;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;</w:t>
      </w:r>
    </w:p>
    <w:p w14:paraId="6BC293EA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public:</w:t>
      </w:r>
    </w:p>
    <w:p w14:paraId="22B156B8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HierarchicalClustering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 xml:space="preserve">const vector&lt;vector&lt;double&gt;&gt;&amp;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inputData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: data(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inputData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08589B1A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initializeDistanceMatrix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);</w:t>
      </w:r>
    </w:p>
    <w:p w14:paraId="03D0BA06" w14:textId="25EA7BDD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797D1ED7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void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initializeDistanceMatrix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501513D1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n =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data.size</w:t>
      </w:r>
      <w:proofErr w:type="spellEnd"/>
      <w:proofErr w:type="gramEnd"/>
      <w:r w:rsidRPr="00527E1B">
        <w:rPr>
          <w:rFonts w:ascii="Times New Roman" w:eastAsia="Times New Roman" w:hAnsi="Times New Roman" w:cs="Times New Roman"/>
          <w:szCs w:val="24"/>
        </w:rPr>
        <w:t>();</w:t>
      </w:r>
    </w:p>
    <w:p w14:paraId="273BA315" w14:textId="2F9E8D80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distanceMatrix.resize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(n, vector&lt;double</w:t>
      </w:r>
      <w:proofErr w:type="gramStart"/>
      <w:r w:rsidRPr="00527E1B">
        <w:rPr>
          <w:rFonts w:ascii="Times New Roman" w:eastAsia="Times New Roman" w:hAnsi="Times New Roman" w:cs="Times New Roman"/>
          <w:szCs w:val="24"/>
        </w:rPr>
        <w:t>&gt;(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n, 0.0));</w:t>
      </w:r>
    </w:p>
    <w:p w14:paraId="35EC18A6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for 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&lt; n; ++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3D7A5EBD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for 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j =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+ 1; j &lt; n; ++j) {</w:t>
      </w:r>
    </w:p>
    <w:p w14:paraId="1A91489C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double distance =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calculateEuclideanDistance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(data[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], data[j]);</w:t>
      </w:r>
    </w:p>
    <w:p w14:paraId="529B5B3E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][j] = distance;</w:t>
      </w:r>
    </w:p>
    <w:p w14:paraId="2D0839CF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[j][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 = distance;</w:t>
      </w:r>
    </w:p>
    <w:p w14:paraId="2F9E7D56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lastRenderedPageBreak/>
        <w:t xml:space="preserve">            }</w:t>
      </w:r>
    </w:p>
    <w:p w14:paraId="6E3B1C7D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3CD90282" w14:textId="41C42A0F" w:rsidR="00527E1B" w:rsidRPr="00527E1B" w:rsidRDefault="00527E1B" w:rsidP="00D776BA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6C4207DF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double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calculateEuclideanDistance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const vector&lt;double&gt;&amp; point1, const vector&lt;double&gt;&amp; point2) const {</w:t>
      </w:r>
    </w:p>
    <w:p w14:paraId="3C34DD43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double sum = 0.0;</w:t>
      </w:r>
    </w:p>
    <w:p w14:paraId="531938DE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for 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&lt; point1.size(); ++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09A77B36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sum += pow(point1[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 - point2[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], 2);</w:t>
      </w:r>
    </w:p>
    <w:p w14:paraId="792E82EE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0861ED22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return sqrt(sum);</w:t>
      </w:r>
    </w:p>
    <w:p w14:paraId="4A6D55FF" w14:textId="70A73486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5F88E9D5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pair&lt;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&gt;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findClosestClusters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) const {</w:t>
      </w:r>
    </w:p>
    <w:p w14:paraId="227F742F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n =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distanceMatrix.size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();</w:t>
      </w:r>
    </w:p>
    <w:p w14:paraId="0E9906D2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pair&lt;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&gt;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minDistanceClusters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{0, 1};</w:t>
      </w:r>
    </w:p>
    <w:p w14:paraId="7073B9A9" w14:textId="5996EE64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double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0][1];</w:t>
      </w:r>
    </w:p>
    <w:p w14:paraId="22A6727F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for 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&lt; n; ++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66832D67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for 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j =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+ 1; j &lt; n; ++j) {</w:t>
      </w:r>
    </w:p>
    <w:p w14:paraId="5171BC42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if 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][j] 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135002C6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][j];</w:t>
      </w:r>
    </w:p>
    <w:p w14:paraId="7F8734C0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minDistanceClusters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{i, j};</w:t>
      </w:r>
    </w:p>
    <w:p w14:paraId="00FFAD41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}</w:t>
      </w:r>
    </w:p>
    <w:p w14:paraId="6BA641B2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}</w:t>
      </w:r>
    </w:p>
    <w:p w14:paraId="1B726BB8" w14:textId="0E4459F5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lastRenderedPageBreak/>
        <w:t xml:space="preserve">        }</w:t>
      </w:r>
    </w:p>
    <w:p w14:paraId="0F9B3B6D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return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minDistanceClusters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;</w:t>
      </w:r>
    </w:p>
    <w:p w14:paraId="26846A01" w14:textId="1D8E4ACE" w:rsidR="00527E1B" w:rsidRPr="00527E1B" w:rsidRDefault="00527E1B" w:rsidP="00D776BA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40E37205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void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updateDistanceMatrix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const pair&lt;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&gt;&amp; clusters) {</w:t>
      </w:r>
    </w:p>
    <w:p w14:paraId="7099F27F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n =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distanceMatrix.size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();</w:t>
      </w:r>
    </w:p>
    <w:p w14:paraId="4C41AF51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for 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&lt; n; ++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0EEFA53F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if (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!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 xml:space="preserve">=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clusters.first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&amp;&amp;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!=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clusters.second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1AA32E2B" w14:textId="0B70D328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][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clusters.first</w:t>
      </w:r>
      <w:proofErr w:type="spellEnd"/>
      <w:proofErr w:type="gramEnd"/>
      <w:r w:rsidRPr="00527E1B">
        <w:rPr>
          <w:rFonts w:ascii="Times New Roman" w:eastAsia="Times New Roman" w:hAnsi="Times New Roman" w:cs="Times New Roman"/>
          <w:szCs w:val="24"/>
        </w:rPr>
        <w:t>] = min(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clusters.first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], </w:t>
      </w:r>
      <w:r w:rsidR="00F424A9">
        <w:rPr>
          <w:rFonts w:ascii="Times New Roman" w:eastAsia="Times New Roman" w:hAnsi="Times New Roman" w:cs="Times New Roman"/>
          <w:szCs w:val="24"/>
        </w:rPr>
        <w:t xml:space="preserve">   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clusters.second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]);</w:t>
      </w:r>
    </w:p>
    <w:p w14:paraId="012ED7A7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clusters.first</w:t>
      </w:r>
      <w:proofErr w:type="spellEnd"/>
      <w:proofErr w:type="gramEnd"/>
      <w:r w:rsidRPr="00527E1B">
        <w:rPr>
          <w:rFonts w:ascii="Times New Roman" w:eastAsia="Times New Roman" w:hAnsi="Times New Roman" w:cs="Times New Roman"/>
          <w:szCs w:val="24"/>
        </w:rPr>
        <w:t>][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] =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clusters.first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];</w:t>
      </w:r>
    </w:p>
    <w:p w14:paraId="7D13E5B3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}</w:t>
      </w:r>
    </w:p>
    <w:p w14:paraId="7F600188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64E61E60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for 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&lt; n; ++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6B282FE6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proofErr w:type="gramStart"/>
      <w:r w:rsidRPr="00527E1B">
        <w:rPr>
          <w:rFonts w:ascii="Times New Roman" w:eastAsia="Times New Roman" w:hAnsi="Times New Roman" w:cs="Times New Roman"/>
          <w:szCs w:val="24"/>
        </w:rPr>
        <w:t>].erase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].begin() +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clusters.second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);</w:t>
      </w:r>
    </w:p>
    <w:p w14:paraId="7FC28163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63EAB676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distanceMatrix.erase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distanceMatrix.begin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() +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clusters.second</w:t>
      </w:r>
      <w:proofErr w:type="spellEnd"/>
      <w:proofErr w:type="gramEnd"/>
      <w:r w:rsidRPr="00527E1B">
        <w:rPr>
          <w:rFonts w:ascii="Times New Roman" w:eastAsia="Times New Roman" w:hAnsi="Times New Roman" w:cs="Times New Roman"/>
          <w:szCs w:val="24"/>
        </w:rPr>
        <w:t>);</w:t>
      </w:r>
    </w:p>
    <w:p w14:paraId="07940BB3" w14:textId="0261612E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55918640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void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performHierarchicalClustering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63A5BF10" w14:textId="6CD9C54D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n =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distanceMatrix.size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();</w:t>
      </w:r>
    </w:p>
    <w:p w14:paraId="689FC125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while (n &gt; 1) {</w:t>
      </w:r>
    </w:p>
    <w:p w14:paraId="53C19DB4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pair&lt;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&gt; clusters =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findClosestClusters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);</w:t>
      </w:r>
    </w:p>
    <w:p w14:paraId="3A566363" w14:textId="7972FF87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updateDistanceMatrix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(clusters);</w:t>
      </w:r>
    </w:p>
    <w:p w14:paraId="1F2FB139" w14:textId="52F5264E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lastRenderedPageBreak/>
        <w:t xml:space="preserve">            cout &lt;&lt; "Merged clusters " &lt;&lt;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clusters.first</w:t>
      </w:r>
      <w:proofErr w:type="spellEnd"/>
      <w:proofErr w:type="gramEnd"/>
      <w:r w:rsidRPr="00527E1B">
        <w:rPr>
          <w:rFonts w:ascii="Times New Roman" w:eastAsia="Times New Roman" w:hAnsi="Times New Roman" w:cs="Times New Roman"/>
          <w:szCs w:val="24"/>
        </w:rPr>
        <w:t xml:space="preserve"> &lt;&lt; " and " &lt;&lt;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clusters.second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&lt;&lt; ", New </w:t>
      </w:r>
      <w:r w:rsidR="00F424A9">
        <w:rPr>
          <w:rFonts w:ascii="Times New Roman" w:eastAsia="Times New Roman" w:hAnsi="Times New Roman" w:cs="Times New Roman"/>
          <w:szCs w:val="24"/>
        </w:rPr>
        <w:t xml:space="preserve">                   </w:t>
      </w:r>
      <w:r w:rsidRPr="00527E1B">
        <w:rPr>
          <w:rFonts w:ascii="Times New Roman" w:eastAsia="Times New Roman" w:hAnsi="Times New Roman" w:cs="Times New Roman"/>
          <w:szCs w:val="24"/>
        </w:rPr>
        <w:t xml:space="preserve">Distance Matrix:" &lt;&lt;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;</w:t>
      </w:r>
    </w:p>
    <w:p w14:paraId="5A52196B" w14:textId="21CB4E96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printDistanceMatrix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);</w:t>
      </w:r>
    </w:p>
    <w:p w14:paraId="1AA5F9D0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--n;</w:t>
      </w:r>
    </w:p>
    <w:p w14:paraId="144C07E9" w14:textId="01AFE784" w:rsidR="00527E1B" w:rsidRPr="00527E1B" w:rsidRDefault="00527E1B" w:rsidP="00D776BA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}</w:t>
      </w:r>
      <w:r w:rsidR="00D776BA">
        <w:rPr>
          <w:rFonts w:ascii="Times New Roman" w:eastAsia="Times New Roman" w:hAnsi="Times New Roman" w:cs="Times New Roman"/>
          <w:szCs w:val="24"/>
        </w:rPr>
        <w:t>}</w:t>
      </w:r>
      <w:r w:rsidRPr="00527E1B">
        <w:rPr>
          <w:rFonts w:ascii="Times New Roman" w:eastAsia="Times New Roman" w:hAnsi="Times New Roman" w:cs="Times New Roman"/>
          <w:szCs w:val="24"/>
        </w:rPr>
        <w:t xml:space="preserve">   }</w:t>
      </w:r>
    </w:p>
    <w:p w14:paraId="43D8327D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void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printDistanceMatrix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) const {</w:t>
      </w:r>
    </w:p>
    <w:p w14:paraId="5815ABC4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for (const auto&amp; </w:t>
      </w:r>
      <w:proofErr w:type="gramStart"/>
      <w:r w:rsidRPr="00527E1B">
        <w:rPr>
          <w:rFonts w:ascii="Times New Roman" w:eastAsia="Times New Roman" w:hAnsi="Times New Roman" w:cs="Times New Roman"/>
          <w:szCs w:val="24"/>
        </w:rPr>
        <w:t>row :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526B6D8C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for (double </w:t>
      </w:r>
      <w:proofErr w:type="gramStart"/>
      <w:r w:rsidRPr="00527E1B">
        <w:rPr>
          <w:rFonts w:ascii="Times New Roman" w:eastAsia="Times New Roman" w:hAnsi="Times New Roman" w:cs="Times New Roman"/>
          <w:szCs w:val="24"/>
        </w:rPr>
        <w:t>distance :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 xml:space="preserve"> row) {</w:t>
      </w:r>
    </w:p>
    <w:p w14:paraId="7E566A8C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    cout &lt;&lt; distance &lt;&lt; " ";</w:t>
      </w:r>
    </w:p>
    <w:p w14:paraId="54428321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}</w:t>
      </w:r>
    </w:p>
    <w:p w14:paraId="17950F95" w14:textId="679E5087" w:rsidR="00527E1B" w:rsidRPr="00527E1B" w:rsidRDefault="00527E1B" w:rsidP="00D776BA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    cout &lt;&lt; </w:t>
      </w:r>
      <w:proofErr w:type="spellStart"/>
      <w:proofErr w:type="gramStart"/>
      <w:r w:rsidRPr="00527E1B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;   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 xml:space="preserve"> }</w:t>
      </w:r>
    </w:p>
    <w:p w14:paraId="4C838D56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    cout &lt;&lt;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;</w:t>
      </w:r>
    </w:p>
    <w:p w14:paraId="16CF0B66" w14:textId="545166E1" w:rsidR="00527E1B" w:rsidRPr="00527E1B" w:rsidRDefault="00527E1B" w:rsidP="00D776BA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}};</w:t>
      </w:r>
    </w:p>
    <w:p w14:paraId="1FF4F65D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int </w:t>
      </w:r>
      <w:proofErr w:type="gramStart"/>
      <w:r w:rsidRPr="00527E1B">
        <w:rPr>
          <w:rFonts w:ascii="Times New Roman" w:eastAsia="Times New Roman" w:hAnsi="Times New Roman" w:cs="Times New Roman"/>
          <w:szCs w:val="24"/>
        </w:rPr>
        <w:t>main(</w:t>
      </w:r>
      <w:proofErr w:type="gramEnd"/>
      <w:r w:rsidRPr="00527E1B">
        <w:rPr>
          <w:rFonts w:ascii="Times New Roman" w:eastAsia="Times New Roman" w:hAnsi="Times New Roman" w:cs="Times New Roman"/>
          <w:szCs w:val="24"/>
        </w:rPr>
        <w:t>) {</w:t>
      </w:r>
    </w:p>
    <w:p w14:paraId="645EE833" w14:textId="7EF80285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vector&lt;vector&lt;double&gt;&gt;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inputData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= {{1, 2}, {5, 8}, {1.5, 1.8}, {8, 8}, {1, 0.6}, {9, 11}};</w:t>
      </w:r>
    </w:p>
    <w:p w14:paraId="27FEC744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HierarchicalClustering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hierarchicalClustering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inputData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);</w:t>
      </w:r>
    </w:p>
    <w:p w14:paraId="742F5444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cout &lt;&lt; "Initial Distance Matrix:" &lt;&lt;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;</w:t>
      </w:r>
    </w:p>
    <w:p w14:paraId="382E4DF2" w14:textId="23D22EB8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hierarchicalClustering.printDistanceMatrix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();</w:t>
      </w:r>
    </w:p>
    <w:p w14:paraId="02DC2ECD" w14:textId="0B85B735" w:rsidR="00527E1B" w:rsidRPr="00527E1B" w:rsidRDefault="00527E1B" w:rsidP="00F424A9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527E1B">
        <w:rPr>
          <w:rFonts w:ascii="Times New Roman" w:eastAsia="Times New Roman" w:hAnsi="Times New Roman" w:cs="Times New Roman"/>
          <w:szCs w:val="24"/>
        </w:rPr>
        <w:t>hierarchicalClustering.performHierarchicalClustering</w:t>
      </w:r>
      <w:proofErr w:type="spellEnd"/>
      <w:r w:rsidRPr="00527E1B">
        <w:rPr>
          <w:rFonts w:ascii="Times New Roman" w:eastAsia="Times New Roman" w:hAnsi="Times New Roman" w:cs="Times New Roman"/>
          <w:szCs w:val="24"/>
        </w:rPr>
        <w:t>();</w:t>
      </w:r>
    </w:p>
    <w:p w14:paraId="53FC197B" w14:textId="77777777" w:rsidR="00527E1B" w:rsidRP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 xml:space="preserve">    return 0;</w:t>
      </w:r>
    </w:p>
    <w:p w14:paraId="1FBEF04D" w14:textId="096A6792" w:rsidR="00527E1B" w:rsidRDefault="00527E1B" w:rsidP="00527E1B">
      <w:pPr>
        <w:rPr>
          <w:rFonts w:ascii="Times New Roman" w:eastAsia="Times New Roman" w:hAnsi="Times New Roman" w:cs="Times New Roman"/>
          <w:szCs w:val="24"/>
        </w:rPr>
      </w:pPr>
      <w:r w:rsidRPr="00527E1B">
        <w:rPr>
          <w:rFonts w:ascii="Times New Roman" w:eastAsia="Times New Roman" w:hAnsi="Times New Roman" w:cs="Times New Roman"/>
          <w:szCs w:val="24"/>
        </w:rPr>
        <w:t>}</w:t>
      </w:r>
    </w:p>
    <w:p w14:paraId="4D3CB01E" w14:textId="77777777" w:rsidR="00D776BA" w:rsidRDefault="00D776BA" w:rsidP="00527E1B">
      <w:pPr>
        <w:rPr>
          <w:rFonts w:ascii="Times New Roman" w:eastAsia="Times New Roman" w:hAnsi="Times New Roman" w:cs="Times New Roman"/>
          <w:szCs w:val="24"/>
        </w:rPr>
      </w:pPr>
    </w:p>
    <w:p w14:paraId="1AA6E51D" w14:textId="77777777" w:rsidR="001A6B21" w:rsidRPr="00F424A9" w:rsidRDefault="001A6B21" w:rsidP="001A6B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424A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Algorithm Name: </w:t>
      </w:r>
      <w:r w:rsidRPr="00F424A9">
        <w:rPr>
          <w:rFonts w:ascii="Times New Roman" w:hAnsi="Times New Roman" w:cs="Times New Roman"/>
          <w:b/>
          <w:bCs/>
          <w:sz w:val="28"/>
          <w:szCs w:val="28"/>
        </w:rPr>
        <w:t>DDA Line generation Algorithm</w:t>
      </w:r>
    </w:p>
    <w:p w14:paraId="0FB037B2" w14:textId="2582E370" w:rsidR="001A6B21" w:rsidRDefault="001A6B21" w:rsidP="001A6B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Code: </w:t>
      </w:r>
    </w:p>
    <w:p w14:paraId="3D19183B" w14:textId="77777777" w:rsidR="008D1033" w:rsidRPr="008D1033" w:rsidRDefault="008D1033" w:rsidP="008D1033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>#include &lt;iostream&gt;</w:t>
      </w:r>
    </w:p>
    <w:p w14:paraId="0F998BE7" w14:textId="2C3D3BB4" w:rsidR="008D1033" w:rsidRPr="008D1033" w:rsidRDefault="008D1033" w:rsidP="00D776BA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>#include &lt;</w:t>
      </w:r>
      <w:proofErr w:type="spellStart"/>
      <w:r w:rsidRPr="008D1033">
        <w:rPr>
          <w:rFonts w:ascii="Times New Roman" w:hAnsi="Times New Roman" w:cs="Times New Roman"/>
          <w:szCs w:val="24"/>
        </w:rPr>
        <w:t>graphics.h</w:t>
      </w:r>
      <w:proofErr w:type="spellEnd"/>
      <w:r w:rsidRPr="008D1033">
        <w:rPr>
          <w:rFonts w:ascii="Times New Roman" w:hAnsi="Times New Roman" w:cs="Times New Roman"/>
          <w:szCs w:val="24"/>
        </w:rPr>
        <w:t>&gt;</w:t>
      </w:r>
    </w:p>
    <w:p w14:paraId="501554A8" w14:textId="1AD711F0" w:rsidR="008D1033" w:rsidRPr="008D1033" w:rsidRDefault="008D1033" w:rsidP="00F424A9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>using namespace std;</w:t>
      </w:r>
    </w:p>
    <w:p w14:paraId="5D5D9EF3" w14:textId="77777777" w:rsidR="008D1033" w:rsidRPr="008D1033" w:rsidRDefault="008D1033" w:rsidP="008D1033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void </w:t>
      </w:r>
      <w:proofErr w:type="spellStart"/>
      <w:proofErr w:type="gramStart"/>
      <w:r w:rsidRPr="008D1033">
        <w:rPr>
          <w:rFonts w:ascii="Times New Roman" w:hAnsi="Times New Roman" w:cs="Times New Roman"/>
          <w:szCs w:val="24"/>
        </w:rPr>
        <w:t>drawLineDDA</w:t>
      </w:r>
      <w:proofErr w:type="spellEnd"/>
      <w:r w:rsidRPr="008D1033">
        <w:rPr>
          <w:rFonts w:ascii="Times New Roman" w:hAnsi="Times New Roman" w:cs="Times New Roman"/>
          <w:szCs w:val="24"/>
        </w:rPr>
        <w:t>(</w:t>
      </w:r>
      <w:proofErr w:type="gramEnd"/>
      <w:r w:rsidRPr="008D1033">
        <w:rPr>
          <w:rFonts w:ascii="Times New Roman" w:hAnsi="Times New Roman" w:cs="Times New Roman"/>
          <w:szCs w:val="24"/>
        </w:rPr>
        <w:t>int x1, int y1, int x2, int y2) {</w:t>
      </w:r>
    </w:p>
    <w:p w14:paraId="6BA7BC06" w14:textId="77777777" w:rsidR="008D1033" w:rsidRPr="008D1033" w:rsidRDefault="008D1033" w:rsidP="008D1033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int </w:t>
      </w:r>
      <w:proofErr w:type="spellStart"/>
      <w:r w:rsidRPr="008D1033">
        <w:rPr>
          <w:rFonts w:ascii="Times New Roman" w:hAnsi="Times New Roman" w:cs="Times New Roman"/>
          <w:szCs w:val="24"/>
        </w:rPr>
        <w:t>gd</w:t>
      </w:r>
      <w:proofErr w:type="spellEnd"/>
      <w:r w:rsidRPr="008D1033">
        <w:rPr>
          <w:rFonts w:ascii="Times New Roman" w:hAnsi="Times New Roman" w:cs="Times New Roman"/>
          <w:szCs w:val="24"/>
        </w:rPr>
        <w:t xml:space="preserve"> = DETECT, gm;</w:t>
      </w:r>
    </w:p>
    <w:p w14:paraId="1B302060" w14:textId="47D7D677" w:rsidR="008D1033" w:rsidRPr="008D1033" w:rsidRDefault="008D1033" w:rsidP="00F424A9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8D1033">
        <w:rPr>
          <w:rFonts w:ascii="Times New Roman" w:hAnsi="Times New Roman" w:cs="Times New Roman"/>
          <w:szCs w:val="24"/>
        </w:rPr>
        <w:t>initgraph</w:t>
      </w:r>
      <w:proofErr w:type="spellEnd"/>
      <w:r w:rsidRPr="008D1033">
        <w:rPr>
          <w:rFonts w:ascii="Times New Roman" w:hAnsi="Times New Roman" w:cs="Times New Roman"/>
          <w:szCs w:val="24"/>
        </w:rPr>
        <w:t>(</w:t>
      </w:r>
      <w:proofErr w:type="gramEnd"/>
      <w:r w:rsidRPr="008D1033">
        <w:rPr>
          <w:rFonts w:ascii="Times New Roman" w:hAnsi="Times New Roman" w:cs="Times New Roman"/>
          <w:szCs w:val="24"/>
        </w:rPr>
        <w:t>&amp;</w:t>
      </w:r>
      <w:proofErr w:type="spellStart"/>
      <w:r w:rsidRPr="008D1033">
        <w:rPr>
          <w:rFonts w:ascii="Times New Roman" w:hAnsi="Times New Roman" w:cs="Times New Roman"/>
          <w:szCs w:val="24"/>
        </w:rPr>
        <w:t>gd</w:t>
      </w:r>
      <w:proofErr w:type="spellEnd"/>
      <w:r w:rsidRPr="008D1033">
        <w:rPr>
          <w:rFonts w:ascii="Times New Roman" w:hAnsi="Times New Roman" w:cs="Times New Roman"/>
          <w:szCs w:val="24"/>
        </w:rPr>
        <w:t>, &amp;gm, NULL);</w:t>
      </w:r>
    </w:p>
    <w:p w14:paraId="2056BE85" w14:textId="77777777" w:rsidR="008D1033" w:rsidRPr="008D1033" w:rsidRDefault="008D1033" w:rsidP="008D1033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int dx = x2 - x1;</w:t>
      </w:r>
    </w:p>
    <w:p w14:paraId="01AB41A0" w14:textId="3E4B6880" w:rsidR="008D1033" w:rsidRPr="008D1033" w:rsidRDefault="008D1033" w:rsidP="00F424A9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int </w:t>
      </w:r>
      <w:proofErr w:type="spellStart"/>
      <w:r w:rsidRPr="008D1033">
        <w:rPr>
          <w:rFonts w:ascii="Times New Roman" w:hAnsi="Times New Roman" w:cs="Times New Roman"/>
          <w:szCs w:val="24"/>
        </w:rPr>
        <w:t>dy</w:t>
      </w:r>
      <w:proofErr w:type="spellEnd"/>
      <w:r w:rsidRPr="008D1033">
        <w:rPr>
          <w:rFonts w:ascii="Times New Roman" w:hAnsi="Times New Roman" w:cs="Times New Roman"/>
          <w:szCs w:val="24"/>
        </w:rPr>
        <w:t xml:space="preserve"> = y2 - y1;</w:t>
      </w:r>
    </w:p>
    <w:p w14:paraId="25391766" w14:textId="6DF4C519" w:rsidR="008D1033" w:rsidRPr="008D1033" w:rsidRDefault="008D1033" w:rsidP="00F424A9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int steps = (abs(dx) &gt; abs(</w:t>
      </w:r>
      <w:proofErr w:type="spellStart"/>
      <w:r w:rsidRPr="008D1033">
        <w:rPr>
          <w:rFonts w:ascii="Times New Roman" w:hAnsi="Times New Roman" w:cs="Times New Roman"/>
          <w:szCs w:val="24"/>
        </w:rPr>
        <w:t>dy</w:t>
      </w:r>
      <w:proofErr w:type="spellEnd"/>
      <w:r w:rsidRPr="008D1033">
        <w:rPr>
          <w:rFonts w:ascii="Times New Roman" w:hAnsi="Times New Roman" w:cs="Times New Roman"/>
          <w:szCs w:val="24"/>
        </w:rPr>
        <w:t>)</w:t>
      </w:r>
      <w:proofErr w:type="gramStart"/>
      <w:r w:rsidRPr="008D1033">
        <w:rPr>
          <w:rFonts w:ascii="Times New Roman" w:hAnsi="Times New Roman" w:cs="Times New Roman"/>
          <w:szCs w:val="24"/>
        </w:rPr>
        <w:t>) ?</w:t>
      </w:r>
      <w:proofErr w:type="gramEnd"/>
      <w:r w:rsidRPr="008D1033">
        <w:rPr>
          <w:rFonts w:ascii="Times New Roman" w:hAnsi="Times New Roman" w:cs="Times New Roman"/>
          <w:szCs w:val="24"/>
        </w:rPr>
        <w:t xml:space="preserve"> abs(dx) : abs(</w:t>
      </w:r>
      <w:proofErr w:type="spellStart"/>
      <w:r w:rsidRPr="008D1033">
        <w:rPr>
          <w:rFonts w:ascii="Times New Roman" w:hAnsi="Times New Roman" w:cs="Times New Roman"/>
          <w:szCs w:val="24"/>
        </w:rPr>
        <w:t>dy</w:t>
      </w:r>
      <w:proofErr w:type="spellEnd"/>
      <w:r w:rsidRPr="008D1033">
        <w:rPr>
          <w:rFonts w:ascii="Times New Roman" w:hAnsi="Times New Roman" w:cs="Times New Roman"/>
          <w:szCs w:val="24"/>
        </w:rPr>
        <w:t>);</w:t>
      </w:r>
    </w:p>
    <w:p w14:paraId="1A437222" w14:textId="77777777" w:rsidR="008D1033" w:rsidRPr="008D1033" w:rsidRDefault="008D1033" w:rsidP="008D1033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float </w:t>
      </w:r>
      <w:proofErr w:type="spellStart"/>
      <w:r w:rsidRPr="008D1033">
        <w:rPr>
          <w:rFonts w:ascii="Times New Roman" w:hAnsi="Times New Roman" w:cs="Times New Roman"/>
          <w:szCs w:val="24"/>
        </w:rPr>
        <w:t>xIncrement</w:t>
      </w:r>
      <w:proofErr w:type="spellEnd"/>
      <w:r w:rsidRPr="008D1033">
        <w:rPr>
          <w:rFonts w:ascii="Times New Roman" w:hAnsi="Times New Roman" w:cs="Times New Roman"/>
          <w:szCs w:val="24"/>
        </w:rPr>
        <w:t xml:space="preserve"> = dx / (float)steps;</w:t>
      </w:r>
    </w:p>
    <w:p w14:paraId="0DCB693E" w14:textId="3A8AACE9" w:rsidR="008D1033" w:rsidRPr="008D1033" w:rsidRDefault="008D1033" w:rsidP="00F424A9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float </w:t>
      </w:r>
      <w:proofErr w:type="spellStart"/>
      <w:r w:rsidRPr="008D1033">
        <w:rPr>
          <w:rFonts w:ascii="Times New Roman" w:hAnsi="Times New Roman" w:cs="Times New Roman"/>
          <w:szCs w:val="24"/>
        </w:rPr>
        <w:t>yIncrement</w:t>
      </w:r>
      <w:proofErr w:type="spellEnd"/>
      <w:r w:rsidRPr="008D1033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8D1033">
        <w:rPr>
          <w:rFonts w:ascii="Times New Roman" w:hAnsi="Times New Roman" w:cs="Times New Roman"/>
          <w:szCs w:val="24"/>
        </w:rPr>
        <w:t>dy</w:t>
      </w:r>
      <w:proofErr w:type="spellEnd"/>
      <w:r w:rsidRPr="008D1033">
        <w:rPr>
          <w:rFonts w:ascii="Times New Roman" w:hAnsi="Times New Roman" w:cs="Times New Roman"/>
          <w:szCs w:val="24"/>
        </w:rPr>
        <w:t xml:space="preserve"> / (float)steps;</w:t>
      </w:r>
    </w:p>
    <w:p w14:paraId="4F9124B9" w14:textId="77777777" w:rsidR="008D1033" w:rsidRPr="008D1033" w:rsidRDefault="008D1033" w:rsidP="008D1033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float x = x1;</w:t>
      </w:r>
    </w:p>
    <w:p w14:paraId="6C361F43" w14:textId="7518292E" w:rsidR="008D1033" w:rsidRPr="008D1033" w:rsidRDefault="008D1033" w:rsidP="00F424A9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float y = y1;</w:t>
      </w:r>
    </w:p>
    <w:p w14:paraId="099600A3" w14:textId="3AF0AEF1" w:rsidR="008D1033" w:rsidRPr="008D1033" w:rsidRDefault="008D1033" w:rsidP="00F424A9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8D1033">
        <w:rPr>
          <w:rFonts w:ascii="Times New Roman" w:hAnsi="Times New Roman" w:cs="Times New Roman"/>
          <w:szCs w:val="24"/>
        </w:rPr>
        <w:t>putpixel</w:t>
      </w:r>
      <w:proofErr w:type="spellEnd"/>
      <w:r w:rsidRPr="008D1033">
        <w:rPr>
          <w:rFonts w:ascii="Times New Roman" w:hAnsi="Times New Roman" w:cs="Times New Roman"/>
          <w:szCs w:val="24"/>
        </w:rPr>
        <w:t>(round(x), round(y), WHITE);</w:t>
      </w:r>
    </w:p>
    <w:p w14:paraId="5AA32F9A" w14:textId="77777777" w:rsidR="008D1033" w:rsidRPr="008D1033" w:rsidRDefault="008D1033" w:rsidP="008D1033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for (int </w:t>
      </w:r>
      <w:proofErr w:type="spellStart"/>
      <w:r w:rsidRPr="008D1033">
        <w:rPr>
          <w:rFonts w:ascii="Times New Roman" w:hAnsi="Times New Roman" w:cs="Times New Roman"/>
          <w:szCs w:val="24"/>
        </w:rPr>
        <w:t>i</w:t>
      </w:r>
      <w:proofErr w:type="spellEnd"/>
      <w:r w:rsidRPr="008D1033">
        <w:rPr>
          <w:rFonts w:ascii="Times New Roman" w:hAnsi="Times New Roman" w:cs="Times New Roman"/>
          <w:szCs w:val="24"/>
        </w:rPr>
        <w:t xml:space="preserve"> = 1; </w:t>
      </w:r>
      <w:proofErr w:type="spellStart"/>
      <w:r w:rsidRPr="008D1033">
        <w:rPr>
          <w:rFonts w:ascii="Times New Roman" w:hAnsi="Times New Roman" w:cs="Times New Roman"/>
          <w:szCs w:val="24"/>
        </w:rPr>
        <w:t>i</w:t>
      </w:r>
      <w:proofErr w:type="spellEnd"/>
      <w:r w:rsidRPr="008D1033">
        <w:rPr>
          <w:rFonts w:ascii="Times New Roman" w:hAnsi="Times New Roman" w:cs="Times New Roman"/>
          <w:szCs w:val="24"/>
        </w:rPr>
        <w:t xml:space="preserve"> &lt;= steps; </w:t>
      </w:r>
      <w:proofErr w:type="spellStart"/>
      <w:r w:rsidRPr="008D1033">
        <w:rPr>
          <w:rFonts w:ascii="Times New Roman" w:hAnsi="Times New Roman" w:cs="Times New Roman"/>
          <w:szCs w:val="24"/>
        </w:rPr>
        <w:t>i</w:t>
      </w:r>
      <w:proofErr w:type="spellEnd"/>
      <w:r w:rsidRPr="008D1033">
        <w:rPr>
          <w:rFonts w:ascii="Times New Roman" w:hAnsi="Times New Roman" w:cs="Times New Roman"/>
          <w:szCs w:val="24"/>
        </w:rPr>
        <w:t>++) {</w:t>
      </w:r>
    </w:p>
    <w:p w14:paraId="4165FE3D" w14:textId="77777777" w:rsidR="008D1033" w:rsidRPr="008D1033" w:rsidRDefault="008D1033" w:rsidP="008D1033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    x += </w:t>
      </w:r>
      <w:proofErr w:type="spellStart"/>
      <w:r w:rsidRPr="008D1033">
        <w:rPr>
          <w:rFonts w:ascii="Times New Roman" w:hAnsi="Times New Roman" w:cs="Times New Roman"/>
          <w:szCs w:val="24"/>
        </w:rPr>
        <w:t>xIncrement</w:t>
      </w:r>
      <w:proofErr w:type="spellEnd"/>
      <w:r w:rsidRPr="008D1033">
        <w:rPr>
          <w:rFonts w:ascii="Times New Roman" w:hAnsi="Times New Roman" w:cs="Times New Roman"/>
          <w:szCs w:val="24"/>
        </w:rPr>
        <w:t>;</w:t>
      </w:r>
    </w:p>
    <w:p w14:paraId="00D73518" w14:textId="77777777" w:rsidR="008D1033" w:rsidRPr="008D1033" w:rsidRDefault="008D1033" w:rsidP="008D1033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    y += </w:t>
      </w:r>
      <w:proofErr w:type="spellStart"/>
      <w:r w:rsidRPr="008D1033">
        <w:rPr>
          <w:rFonts w:ascii="Times New Roman" w:hAnsi="Times New Roman" w:cs="Times New Roman"/>
          <w:szCs w:val="24"/>
        </w:rPr>
        <w:t>yIncrement</w:t>
      </w:r>
      <w:proofErr w:type="spellEnd"/>
      <w:r w:rsidRPr="008D1033">
        <w:rPr>
          <w:rFonts w:ascii="Times New Roman" w:hAnsi="Times New Roman" w:cs="Times New Roman"/>
          <w:szCs w:val="24"/>
        </w:rPr>
        <w:t>;</w:t>
      </w:r>
    </w:p>
    <w:p w14:paraId="5B1C7F68" w14:textId="77777777" w:rsidR="008D1033" w:rsidRPr="008D1033" w:rsidRDefault="008D1033" w:rsidP="008D1033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8D1033">
        <w:rPr>
          <w:rFonts w:ascii="Times New Roman" w:hAnsi="Times New Roman" w:cs="Times New Roman"/>
          <w:szCs w:val="24"/>
        </w:rPr>
        <w:t>putpixel</w:t>
      </w:r>
      <w:proofErr w:type="spellEnd"/>
      <w:r w:rsidRPr="008D1033">
        <w:rPr>
          <w:rFonts w:ascii="Times New Roman" w:hAnsi="Times New Roman" w:cs="Times New Roman"/>
          <w:szCs w:val="24"/>
        </w:rPr>
        <w:t>(round(x), round(y), WHITE);</w:t>
      </w:r>
    </w:p>
    <w:p w14:paraId="032F42B8" w14:textId="3E741650" w:rsidR="008D1033" w:rsidRPr="008D1033" w:rsidRDefault="008D1033" w:rsidP="00F424A9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}</w:t>
      </w:r>
    </w:p>
    <w:p w14:paraId="471F34A1" w14:textId="77777777" w:rsidR="008D1033" w:rsidRPr="008D1033" w:rsidRDefault="008D1033" w:rsidP="008D1033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8D1033">
        <w:rPr>
          <w:rFonts w:ascii="Times New Roman" w:hAnsi="Times New Roman" w:cs="Times New Roman"/>
          <w:szCs w:val="24"/>
        </w:rPr>
        <w:t>delay(</w:t>
      </w:r>
      <w:proofErr w:type="gramEnd"/>
      <w:r w:rsidRPr="008D1033">
        <w:rPr>
          <w:rFonts w:ascii="Times New Roman" w:hAnsi="Times New Roman" w:cs="Times New Roman"/>
          <w:szCs w:val="24"/>
        </w:rPr>
        <w:t>5000);</w:t>
      </w:r>
    </w:p>
    <w:p w14:paraId="009125DF" w14:textId="442822D6" w:rsidR="008D1033" w:rsidRPr="008D1033" w:rsidRDefault="008D1033" w:rsidP="00D776BA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lastRenderedPageBreak/>
        <w:t xml:space="preserve">    </w:t>
      </w:r>
      <w:proofErr w:type="spellStart"/>
      <w:proofErr w:type="gramStart"/>
      <w:r w:rsidRPr="008D1033">
        <w:rPr>
          <w:rFonts w:ascii="Times New Roman" w:hAnsi="Times New Roman" w:cs="Times New Roman"/>
          <w:szCs w:val="24"/>
        </w:rPr>
        <w:t>closegraph</w:t>
      </w:r>
      <w:proofErr w:type="spellEnd"/>
      <w:r w:rsidRPr="008D1033">
        <w:rPr>
          <w:rFonts w:ascii="Times New Roman" w:hAnsi="Times New Roman" w:cs="Times New Roman"/>
          <w:szCs w:val="24"/>
        </w:rPr>
        <w:t>(</w:t>
      </w:r>
      <w:proofErr w:type="gramEnd"/>
      <w:r w:rsidRPr="008D1033">
        <w:rPr>
          <w:rFonts w:ascii="Times New Roman" w:hAnsi="Times New Roman" w:cs="Times New Roman"/>
          <w:szCs w:val="24"/>
        </w:rPr>
        <w:t>);</w:t>
      </w:r>
    </w:p>
    <w:p w14:paraId="5B668E83" w14:textId="77777777" w:rsidR="008D1033" w:rsidRPr="008D1033" w:rsidRDefault="008D1033" w:rsidP="008D1033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int </w:t>
      </w:r>
      <w:proofErr w:type="gramStart"/>
      <w:r w:rsidRPr="008D1033">
        <w:rPr>
          <w:rFonts w:ascii="Times New Roman" w:hAnsi="Times New Roman" w:cs="Times New Roman"/>
          <w:szCs w:val="24"/>
        </w:rPr>
        <w:t>main(</w:t>
      </w:r>
      <w:proofErr w:type="gramEnd"/>
      <w:r w:rsidRPr="008D1033">
        <w:rPr>
          <w:rFonts w:ascii="Times New Roman" w:hAnsi="Times New Roman" w:cs="Times New Roman"/>
          <w:szCs w:val="24"/>
        </w:rPr>
        <w:t>) {</w:t>
      </w:r>
    </w:p>
    <w:p w14:paraId="36266A9F" w14:textId="206D7BB1" w:rsidR="008D1033" w:rsidRPr="008D1033" w:rsidRDefault="008D1033" w:rsidP="00F424A9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int x1, y1, x2, y2;</w:t>
      </w:r>
    </w:p>
    <w:p w14:paraId="7AD51838" w14:textId="77777777" w:rsidR="008D1033" w:rsidRPr="008D1033" w:rsidRDefault="008D1033" w:rsidP="008D1033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cout &lt;&lt; "Enter the coordinates of the first point (x1 y1): ";</w:t>
      </w:r>
    </w:p>
    <w:p w14:paraId="5C0F20F7" w14:textId="77777777" w:rsidR="008D1033" w:rsidRPr="008D1033" w:rsidRDefault="008D1033" w:rsidP="008D1033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cin &gt;&gt; x1 &gt;&gt; y1;</w:t>
      </w:r>
    </w:p>
    <w:p w14:paraId="4B70910D" w14:textId="77777777" w:rsidR="008D1033" w:rsidRPr="008D1033" w:rsidRDefault="008D1033" w:rsidP="008D1033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cout &lt;&lt; "Enter the coordinates of the second point (x2 y2): ";</w:t>
      </w:r>
    </w:p>
    <w:p w14:paraId="274D7A15" w14:textId="232EEB7A" w:rsidR="008D1033" w:rsidRPr="008D1033" w:rsidRDefault="008D1033" w:rsidP="00F424A9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cin &gt;&gt; x2 &gt;&gt; y2;</w:t>
      </w:r>
    </w:p>
    <w:p w14:paraId="604B4CD5" w14:textId="5A0C674F" w:rsidR="008D1033" w:rsidRPr="008D1033" w:rsidRDefault="008D1033" w:rsidP="00F424A9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8D1033">
        <w:rPr>
          <w:rFonts w:ascii="Times New Roman" w:hAnsi="Times New Roman" w:cs="Times New Roman"/>
          <w:szCs w:val="24"/>
        </w:rPr>
        <w:t>drawLineDDA</w:t>
      </w:r>
      <w:proofErr w:type="spellEnd"/>
      <w:r w:rsidRPr="008D1033">
        <w:rPr>
          <w:rFonts w:ascii="Times New Roman" w:hAnsi="Times New Roman" w:cs="Times New Roman"/>
          <w:szCs w:val="24"/>
        </w:rPr>
        <w:t>(</w:t>
      </w:r>
      <w:proofErr w:type="gramEnd"/>
      <w:r w:rsidRPr="008D1033">
        <w:rPr>
          <w:rFonts w:ascii="Times New Roman" w:hAnsi="Times New Roman" w:cs="Times New Roman"/>
          <w:szCs w:val="24"/>
        </w:rPr>
        <w:t>x1, y1, x2, y2);</w:t>
      </w:r>
    </w:p>
    <w:p w14:paraId="43CF60D8" w14:textId="77777777" w:rsidR="008D1033" w:rsidRPr="008D1033" w:rsidRDefault="008D1033" w:rsidP="008D1033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 xml:space="preserve">    return 0;</w:t>
      </w:r>
    </w:p>
    <w:p w14:paraId="295BF783" w14:textId="05C313AB" w:rsidR="008D1033" w:rsidRDefault="008D1033" w:rsidP="008D1033">
      <w:pPr>
        <w:rPr>
          <w:rFonts w:ascii="Times New Roman" w:hAnsi="Times New Roman" w:cs="Times New Roman"/>
          <w:szCs w:val="24"/>
        </w:rPr>
      </w:pPr>
      <w:r w:rsidRPr="008D1033">
        <w:rPr>
          <w:rFonts w:ascii="Times New Roman" w:hAnsi="Times New Roman" w:cs="Times New Roman"/>
          <w:szCs w:val="24"/>
        </w:rPr>
        <w:t>}</w:t>
      </w:r>
    </w:p>
    <w:p w14:paraId="765556F1" w14:textId="77777777" w:rsidR="001A6B21" w:rsidRPr="00F424A9" w:rsidRDefault="001A6B21" w:rsidP="001A6B21">
      <w:pPr>
        <w:pStyle w:val="ListParagraph"/>
        <w:numPr>
          <w:ilvl w:val="0"/>
          <w:numId w:val="11"/>
        </w:numPr>
        <w:spacing w:after="150"/>
        <w:rPr>
          <w:rFonts w:ascii="Times New Roman" w:eastAsia="Nunito" w:hAnsi="Times New Roman" w:cs="Times New Roman"/>
          <w:b/>
          <w:bCs/>
          <w:sz w:val="28"/>
          <w:szCs w:val="28"/>
        </w:rPr>
      </w:pPr>
      <w:r w:rsidRPr="00007922">
        <w:rPr>
          <w:rFonts w:ascii="Times New Roman" w:eastAsia="Times New Roman" w:hAnsi="Times New Roman" w:cs="Times New Roman"/>
          <w:szCs w:val="24"/>
        </w:rPr>
        <w:t xml:space="preserve"> </w:t>
      </w:r>
      <w:r w:rsidRPr="00F424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Algorithm Name: </w:t>
      </w:r>
      <w:proofErr w:type="spellStart"/>
      <w:r w:rsidRPr="00F424A9">
        <w:rPr>
          <w:rFonts w:ascii="Times New Roman" w:eastAsia="Nunito" w:hAnsi="Times New Roman" w:cs="Times New Roman"/>
          <w:b/>
          <w:bCs/>
          <w:sz w:val="28"/>
          <w:szCs w:val="28"/>
        </w:rPr>
        <w:t>Bresenham's</w:t>
      </w:r>
      <w:proofErr w:type="spellEnd"/>
      <w:r w:rsidRPr="00F424A9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 Line Algorithm</w:t>
      </w:r>
    </w:p>
    <w:p w14:paraId="42F54CFE" w14:textId="536CD073" w:rsidR="001A6B21" w:rsidRDefault="001A6B21" w:rsidP="001A6B21">
      <w:pPr>
        <w:spacing w:after="150"/>
        <w:rPr>
          <w:rFonts w:ascii="Times New Roman" w:eastAsia="Nunito" w:hAnsi="Times New Roman" w:cs="Times New Roman"/>
          <w:szCs w:val="24"/>
        </w:rPr>
      </w:pPr>
      <w:r>
        <w:rPr>
          <w:rFonts w:ascii="Times New Roman" w:eastAsia="Nunito" w:hAnsi="Times New Roman" w:cs="Times New Roman"/>
          <w:szCs w:val="24"/>
        </w:rPr>
        <w:t xml:space="preserve">Code: </w:t>
      </w:r>
    </w:p>
    <w:p w14:paraId="2507B14C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>#include &lt;iostream&gt;</w:t>
      </w:r>
    </w:p>
    <w:p w14:paraId="58F3CF01" w14:textId="148497B5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>#include &lt;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graphics.h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&gt;</w:t>
      </w:r>
    </w:p>
    <w:p w14:paraId="26335660" w14:textId="3DBCB486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>using namespace std;</w:t>
      </w:r>
    </w:p>
    <w:p w14:paraId="1A85558D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void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drawLineBresenham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int x1, int y1, int x2, int y2) {</w:t>
      </w:r>
    </w:p>
    <w:p w14:paraId="082FD04D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int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gd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= DETECT, gm;</w:t>
      </w:r>
    </w:p>
    <w:p w14:paraId="77A13499" w14:textId="0B66543F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initgraph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&amp;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gd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, &amp;gm, NULL);</w:t>
      </w:r>
    </w:p>
    <w:p w14:paraId="7E6BD813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int dx = </w:t>
      </w:r>
      <w:proofErr w:type="gramStart"/>
      <w:r w:rsidRPr="00BD22A2">
        <w:rPr>
          <w:rFonts w:ascii="Times New Roman" w:eastAsia="Nunito" w:hAnsi="Times New Roman" w:cs="Times New Roman"/>
          <w:szCs w:val="24"/>
        </w:rPr>
        <w:t>abs(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x2 - x1);</w:t>
      </w:r>
    </w:p>
    <w:p w14:paraId="53724773" w14:textId="6C4608FB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int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dy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= </w:t>
      </w:r>
      <w:proofErr w:type="gramStart"/>
      <w:r w:rsidRPr="00BD22A2">
        <w:rPr>
          <w:rFonts w:ascii="Times New Roman" w:eastAsia="Nunito" w:hAnsi="Times New Roman" w:cs="Times New Roman"/>
          <w:szCs w:val="24"/>
        </w:rPr>
        <w:t>abs(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y2 - y1);</w:t>
      </w:r>
    </w:p>
    <w:p w14:paraId="4BBBD7E2" w14:textId="55D36AC9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int p = 2 *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dy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- dx;</w:t>
      </w:r>
    </w:p>
    <w:p w14:paraId="0055E3CE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int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xIncrement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= (x1 &lt; x2</w:t>
      </w:r>
      <w:proofErr w:type="gramStart"/>
      <w:r w:rsidRPr="00BD22A2">
        <w:rPr>
          <w:rFonts w:ascii="Times New Roman" w:eastAsia="Nunito" w:hAnsi="Times New Roman" w:cs="Times New Roman"/>
          <w:szCs w:val="24"/>
        </w:rPr>
        <w:t>) ?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 </w:t>
      </w:r>
      <w:proofErr w:type="gramStart"/>
      <w:r w:rsidRPr="00BD22A2">
        <w:rPr>
          <w:rFonts w:ascii="Times New Roman" w:eastAsia="Nunito" w:hAnsi="Times New Roman" w:cs="Times New Roman"/>
          <w:szCs w:val="24"/>
        </w:rPr>
        <w:t>1 :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 -1;</w:t>
      </w:r>
    </w:p>
    <w:p w14:paraId="7A10FC1F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int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yIncrement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= (y1 &lt; y2</w:t>
      </w:r>
      <w:proofErr w:type="gramStart"/>
      <w:r w:rsidRPr="00BD22A2">
        <w:rPr>
          <w:rFonts w:ascii="Times New Roman" w:eastAsia="Nunito" w:hAnsi="Times New Roman" w:cs="Times New Roman"/>
          <w:szCs w:val="24"/>
        </w:rPr>
        <w:t>) ?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 </w:t>
      </w:r>
      <w:proofErr w:type="gramStart"/>
      <w:r w:rsidRPr="00BD22A2">
        <w:rPr>
          <w:rFonts w:ascii="Times New Roman" w:eastAsia="Nunito" w:hAnsi="Times New Roman" w:cs="Times New Roman"/>
          <w:szCs w:val="24"/>
        </w:rPr>
        <w:t>1 :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 -1;</w:t>
      </w:r>
    </w:p>
    <w:p w14:paraId="3269ADB9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int x = x1;</w:t>
      </w:r>
    </w:p>
    <w:p w14:paraId="278FC53A" w14:textId="2AB4868D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int y = y1;</w:t>
      </w:r>
    </w:p>
    <w:p w14:paraId="5E265B40" w14:textId="6A9A876B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x, y, WHITE);</w:t>
      </w:r>
    </w:p>
    <w:p w14:paraId="0087815E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for (int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i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= 0;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i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&lt; dx;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i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++) {</w:t>
      </w:r>
    </w:p>
    <w:p w14:paraId="209F2214" w14:textId="4549F68D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lastRenderedPageBreak/>
        <w:t xml:space="preserve">        x +=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xIncrement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;</w:t>
      </w:r>
    </w:p>
    <w:p w14:paraId="13EB12F7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if (p &lt; 0) {</w:t>
      </w:r>
    </w:p>
    <w:p w14:paraId="3C433BF6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    p += 2 *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dy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;</w:t>
      </w:r>
    </w:p>
    <w:p w14:paraId="7A6028FA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} else {</w:t>
      </w:r>
    </w:p>
    <w:p w14:paraId="5610EC24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    y +=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yIncrement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;</w:t>
      </w:r>
    </w:p>
    <w:p w14:paraId="623FFB84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    p += 2 * (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dy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- dx);</w:t>
      </w:r>
    </w:p>
    <w:p w14:paraId="2B883BD0" w14:textId="41846187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}</w:t>
      </w:r>
    </w:p>
    <w:p w14:paraId="246B7082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x, y, WHITE);</w:t>
      </w:r>
    </w:p>
    <w:p w14:paraId="38AE7A6E" w14:textId="0E9E5DE0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}</w:t>
      </w:r>
    </w:p>
    <w:p w14:paraId="189BAF12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</w:t>
      </w:r>
      <w:proofErr w:type="gramStart"/>
      <w:r w:rsidRPr="00BD22A2">
        <w:rPr>
          <w:rFonts w:ascii="Times New Roman" w:eastAsia="Nunito" w:hAnsi="Times New Roman" w:cs="Times New Roman"/>
          <w:szCs w:val="24"/>
        </w:rPr>
        <w:t>delay(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5000);</w:t>
      </w:r>
    </w:p>
    <w:p w14:paraId="2798089A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closegraph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);</w:t>
      </w:r>
    </w:p>
    <w:p w14:paraId="16310E46" w14:textId="6C840814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>}</w:t>
      </w:r>
    </w:p>
    <w:p w14:paraId="72FD62DA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int </w:t>
      </w:r>
      <w:proofErr w:type="gramStart"/>
      <w:r w:rsidRPr="00BD22A2">
        <w:rPr>
          <w:rFonts w:ascii="Times New Roman" w:eastAsia="Nunito" w:hAnsi="Times New Roman" w:cs="Times New Roman"/>
          <w:szCs w:val="24"/>
        </w:rPr>
        <w:t>main(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) {</w:t>
      </w:r>
    </w:p>
    <w:p w14:paraId="7DC633B6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int x1, y1, x2, y2;</w:t>
      </w:r>
    </w:p>
    <w:p w14:paraId="37BACA53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cout &lt;&lt; "Enter the coordinates of the first point (x1 y1): ";</w:t>
      </w:r>
    </w:p>
    <w:p w14:paraId="13F099B6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cin &gt;&gt; x1 &gt;&gt; y1;</w:t>
      </w:r>
    </w:p>
    <w:p w14:paraId="1045A081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cout &lt;&lt; "Enter the coordinates of the second point (x2 y2): ";</w:t>
      </w:r>
    </w:p>
    <w:p w14:paraId="45DC9616" w14:textId="2036DFD4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cin &gt;&gt; x2 &gt;&gt; y2;</w:t>
      </w:r>
    </w:p>
    <w:p w14:paraId="74A5F1FB" w14:textId="74358587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drawLineBresenham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x1, y1, x2, y2);</w:t>
      </w:r>
    </w:p>
    <w:p w14:paraId="1D410E5D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return 0;</w:t>
      </w:r>
    </w:p>
    <w:p w14:paraId="1085BD5F" w14:textId="63D0DA14" w:rsid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>}</w:t>
      </w:r>
    </w:p>
    <w:p w14:paraId="57978669" w14:textId="77777777" w:rsidR="001A6B21" w:rsidRDefault="001A6B21" w:rsidP="001A6B21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6B0C57B0" w14:textId="77777777" w:rsidR="001A6B21" w:rsidRPr="00F424A9" w:rsidRDefault="001A6B21" w:rsidP="001A6B21">
      <w:pPr>
        <w:pStyle w:val="ListParagraph"/>
        <w:numPr>
          <w:ilvl w:val="0"/>
          <w:numId w:val="11"/>
        </w:numPr>
        <w:spacing w:after="150"/>
        <w:rPr>
          <w:rFonts w:ascii="Times New Roman" w:eastAsia="Nunito" w:hAnsi="Times New Roman" w:cs="Times New Roman"/>
          <w:b/>
          <w:bCs/>
          <w:sz w:val="28"/>
          <w:szCs w:val="28"/>
        </w:rPr>
      </w:pPr>
      <w:r w:rsidRPr="00F87749">
        <w:rPr>
          <w:rFonts w:ascii="Times New Roman" w:eastAsia="Nunito" w:hAnsi="Times New Roman" w:cs="Times New Roman"/>
          <w:szCs w:val="24"/>
        </w:rPr>
        <w:t xml:space="preserve"> </w:t>
      </w:r>
      <w:bookmarkStart w:id="2" w:name="_Hlk153650421"/>
      <w:r w:rsidRPr="00F424A9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Algorithm Name:  </w:t>
      </w:r>
      <w:proofErr w:type="spellStart"/>
      <w:r w:rsidRPr="00F424A9">
        <w:rPr>
          <w:rFonts w:ascii="Times New Roman" w:eastAsia="Nunito" w:hAnsi="Times New Roman" w:cs="Times New Roman"/>
          <w:b/>
          <w:bCs/>
          <w:sz w:val="28"/>
          <w:szCs w:val="28"/>
        </w:rPr>
        <w:t>Bresenham’s</w:t>
      </w:r>
      <w:proofErr w:type="spellEnd"/>
      <w:r w:rsidRPr="00F424A9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 circle drawing algorithm</w:t>
      </w:r>
    </w:p>
    <w:p w14:paraId="538CEA35" w14:textId="0155FF06" w:rsidR="001A6B21" w:rsidRDefault="001A6B21" w:rsidP="001A6B21">
      <w:pPr>
        <w:spacing w:after="150"/>
        <w:rPr>
          <w:rFonts w:ascii="Times New Roman" w:eastAsia="Nunito" w:hAnsi="Times New Roman" w:cs="Times New Roman"/>
          <w:szCs w:val="24"/>
        </w:rPr>
      </w:pPr>
      <w:r>
        <w:rPr>
          <w:rFonts w:ascii="Times New Roman" w:eastAsia="Nunito" w:hAnsi="Times New Roman" w:cs="Times New Roman"/>
          <w:szCs w:val="24"/>
        </w:rPr>
        <w:t xml:space="preserve">Code: </w:t>
      </w:r>
    </w:p>
    <w:p w14:paraId="2A87C7DD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>#include &lt;iostream&gt;</w:t>
      </w:r>
    </w:p>
    <w:p w14:paraId="68435DFF" w14:textId="244E057B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>#include &lt;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graphics.h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&gt;</w:t>
      </w:r>
    </w:p>
    <w:p w14:paraId="7B79DB32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>using namespace std;</w:t>
      </w:r>
    </w:p>
    <w:p w14:paraId="0CDB0C05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void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drawCircleBresenham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int xc, int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, int r) {</w:t>
      </w:r>
    </w:p>
    <w:p w14:paraId="4A68E339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int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gd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= DETECT, gm;</w:t>
      </w:r>
    </w:p>
    <w:p w14:paraId="5848B4AD" w14:textId="6034FED9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initgraph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&amp;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gd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, &amp;gm, NULL);</w:t>
      </w:r>
    </w:p>
    <w:p w14:paraId="784835FF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int x = 0, y = r;</w:t>
      </w:r>
    </w:p>
    <w:p w14:paraId="054C8016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int p = 3 - 2 * r;</w:t>
      </w:r>
    </w:p>
    <w:p w14:paraId="62DA76A0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lastRenderedPageBreak/>
        <w:t xml:space="preserve">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+ x,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- y, WHITE);</w:t>
      </w:r>
    </w:p>
    <w:p w14:paraId="7205BF86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if (r &gt; 0) {</w:t>
      </w:r>
    </w:p>
    <w:p w14:paraId="61916AFE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+ x,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+ y, WHITE);</w:t>
      </w:r>
    </w:p>
    <w:p w14:paraId="22C28118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- x,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- y, WHITE);</w:t>
      </w:r>
    </w:p>
    <w:p w14:paraId="1ADF4200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- x,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+ y, WHITE);</w:t>
      </w:r>
    </w:p>
    <w:p w14:paraId="01F3AA08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+ x,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- y, WHITE);</w:t>
      </w:r>
    </w:p>
    <w:p w14:paraId="7BCEB8F0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}</w:t>
      </w:r>
    </w:p>
    <w:p w14:paraId="4499CCB2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5B4E9CA8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while (x &lt;= y) {</w:t>
      </w:r>
    </w:p>
    <w:p w14:paraId="71DCCA9F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x++;</w:t>
      </w:r>
    </w:p>
    <w:p w14:paraId="728A221A" w14:textId="0B4033C0" w:rsidR="00BD22A2" w:rsidRPr="00BD22A2" w:rsidRDefault="00F424A9" w:rsidP="00F424A9">
      <w:pPr>
        <w:spacing w:after="150"/>
        <w:ind w:left="0"/>
        <w:rPr>
          <w:rFonts w:ascii="Times New Roman" w:eastAsia="Nunito" w:hAnsi="Times New Roman" w:cs="Times New Roman"/>
          <w:szCs w:val="24"/>
        </w:rPr>
      </w:pPr>
      <w:r>
        <w:rPr>
          <w:rFonts w:ascii="Times New Roman" w:eastAsia="Nunito" w:hAnsi="Times New Roman" w:cs="Times New Roman"/>
          <w:szCs w:val="24"/>
        </w:rPr>
        <w:t xml:space="preserve">            </w:t>
      </w:r>
      <w:r w:rsidR="00BD22A2" w:rsidRPr="00BD22A2">
        <w:rPr>
          <w:rFonts w:ascii="Times New Roman" w:eastAsia="Nunito" w:hAnsi="Times New Roman" w:cs="Times New Roman"/>
          <w:szCs w:val="24"/>
        </w:rPr>
        <w:t xml:space="preserve">        if (p &gt; 0) {</w:t>
      </w:r>
    </w:p>
    <w:p w14:paraId="384B299F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    y--;</w:t>
      </w:r>
    </w:p>
    <w:p w14:paraId="36887B13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    p = p + 4 * (x - y) + 10;</w:t>
      </w:r>
    </w:p>
    <w:p w14:paraId="2CE6583A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} else {</w:t>
      </w:r>
    </w:p>
    <w:p w14:paraId="1BD3781F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    p = p + 4 * x + 6;</w:t>
      </w:r>
    </w:p>
    <w:p w14:paraId="07C7CA90" w14:textId="390E15E1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}</w:t>
      </w:r>
    </w:p>
    <w:p w14:paraId="16B2B4F5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+ x,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- y, WHITE);</w:t>
      </w:r>
    </w:p>
    <w:p w14:paraId="60D4C8C9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xc - x, yc - y, WHITE);</w:t>
      </w:r>
    </w:p>
    <w:p w14:paraId="5E27A02F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+ x,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+ y, WHITE);</w:t>
      </w:r>
    </w:p>
    <w:p w14:paraId="745E8C97" w14:textId="6C6A3D5D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- x,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+ y, WHITE);</w:t>
      </w:r>
    </w:p>
    <w:p w14:paraId="6A446E12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if (</w:t>
      </w:r>
      <w:proofErr w:type="gramStart"/>
      <w:r w:rsidRPr="00BD22A2">
        <w:rPr>
          <w:rFonts w:ascii="Times New Roman" w:eastAsia="Nunito" w:hAnsi="Times New Roman" w:cs="Times New Roman"/>
          <w:szCs w:val="24"/>
        </w:rPr>
        <w:t>x !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= y) {</w:t>
      </w:r>
    </w:p>
    <w:p w14:paraId="5E3F940F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+ y,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- x, WHITE);</w:t>
      </w:r>
    </w:p>
    <w:p w14:paraId="481FF664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- y,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- x, WHITE);</w:t>
      </w:r>
    </w:p>
    <w:p w14:paraId="0D3C263C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+ y,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+ x, WHITE);</w:t>
      </w:r>
    </w:p>
    <w:p w14:paraId="57937F59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- y,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+ x, WHITE);</w:t>
      </w:r>
    </w:p>
    <w:p w14:paraId="508951F9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}</w:t>
      </w:r>
    </w:p>
    <w:p w14:paraId="797BB82B" w14:textId="42C116D1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}</w:t>
      </w:r>
    </w:p>
    <w:p w14:paraId="1A553838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</w:t>
      </w:r>
      <w:proofErr w:type="gramStart"/>
      <w:r w:rsidRPr="00BD22A2">
        <w:rPr>
          <w:rFonts w:ascii="Times New Roman" w:eastAsia="Nunito" w:hAnsi="Times New Roman" w:cs="Times New Roman"/>
          <w:szCs w:val="24"/>
        </w:rPr>
        <w:t>delay(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5000);</w:t>
      </w:r>
    </w:p>
    <w:p w14:paraId="525A73B7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closegraph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);</w:t>
      </w:r>
    </w:p>
    <w:p w14:paraId="315FE513" w14:textId="0495177C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>}</w:t>
      </w:r>
    </w:p>
    <w:p w14:paraId="46E3C552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int </w:t>
      </w:r>
      <w:proofErr w:type="gramStart"/>
      <w:r w:rsidRPr="00BD22A2">
        <w:rPr>
          <w:rFonts w:ascii="Times New Roman" w:eastAsia="Nunito" w:hAnsi="Times New Roman" w:cs="Times New Roman"/>
          <w:szCs w:val="24"/>
        </w:rPr>
        <w:t>main(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) {</w:t>
      </w:r>
    </w:p>
    <w:p w14:paraId="2B15B634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int xc,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, r;</w:t>
      </w:r>
    </w:p>
    <w:p w14:paraId="7AFBB371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lastRenderedPageBreak/>
        <w:t xml:space="preserve">    cout &lt;&lt; "Enter the center coordinates of the circle (xc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): ";</w:t>
      </w:r>
    </w:p>
    <w:p w14:paraId="251FEBFD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cin &gt;&gt; xc &gt;&gt;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;</w:t>
      </w:r>
    </w:p>
    <w:p w14:paraId="54AD1F27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cout &lt;&lt; "Enter the radius of the circle: ";</w:t>
      </w:r>
    </w:p>
    <w:p w14:paraId="2478BAE0" w14:textId="66B2B56E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cin &gt;&gt; r;</w:t>
      </w:r>
    </w:p>
    <w:p w14:paraId="64808BBC" w14:textId="70E71E71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drawCircleBresenham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, r);</w:t>
      </w:r>
    </w:p>
    <w:p w14:paraId="327D953F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return 0;</w:t>
      </w:r>
    </w:p>
    <w:p w14:paraId="5B253C0E" w14:textId="16D36596" w:rsid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>}</w:t>
      </w:r>
    </w:p>
    <w:p w14:paraId="6001C30D" w14:textId="77777777" w:rsidR="001A6B21" w:rsidRDefault="001A6B21" w:rsidP="001A6B21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3DECBF58" w14:textId="77777777" w:rsidR="00D756A6" w:rsidRDefault="00D756A6" w:rsidP="001A6B21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3666BAB4" w14:textId="77777777" w:rsidR="00D756A6" w:rsidRDefault="00D756A6" w:rsidP="001A6B21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3EA4B4B8" w14:textId="77777777" w:rsidR="001A6B21" w:rsidRPr="00F424A9" w:rsidRDefault="001A6B21" w:rsidP="001A6B21">
      <w:pPr>
        <w:pStyle w:val="ListParagraph"/>
        <w:numPr>
          <w:ilvl w:val="0"/>
          <w:numId w:val="11"/>
        </w:numPr>
        <w:spacing w:after="150"/>
        <w:rPr>
          <w:rFonts w:ascii="Times New Roman" w:eastAsia="Nunito" w:hAnsi="Times New Roman" w:cs="Times New Roman"/>
          <w:b/>
          <w:bCs/>
          <w:sz w:val="28"/>
          <w:szCs w:val="28"/>
        </w:rPr>
      </w:pPr>
      <w:r w:rsidRPr="00F424A9">
        <w:rPr>
          <w:rFonts w:ascii="Times New Roman" w:eastAsia="Nunito" w:hAnsi="Times New Roman" w:cs="Times New Roman"/>
          <w:b/>
          <w:bCs/>
          <w:sz w:val="28"/>
          <w:szCs w:val="28"/>
        </w:rPr>
        <w:t>Algorithm Name: Mid-Point Circle Drawing Algorithm</w:t>
      </w:r>
    </w:p>
    <w:p w14:paraId="4FB5DF5E" w14:textId="78021B4A" w:rsidR="001A6B21" w:rsidRDefault="001A6B21" w:rsidP="001A6B21">
      <w:pPr>
        <w:spacing w:after="150"/>
        <w:rPr>
          <w:rFonts w:ascii="Times New Roman" w:eastAsia="Nunito" w:hAnsi="Times New Roman" w:cs="Times New Roman"/>
          <w:szCs w:val="24"/>
        </w:rPr>
      </w:pPr>
      <w:r>
        <w:rPr>
          <w:rFonts w:ascii="Times New Roman" w:eastAsia="Nunito" w:hAnsi="Times New Roman" w:cs="Times New Roman"/>
          <w:szCs w:val="24"/>
        </w:rPr>
        <w:t xml:space="preserve">Code: </w:t>
      </w:r>
    </w:p>
    <w:p w14:paraId="72253F8A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>#include &lt;iostream&gt;</w:t>
      </w:r>
    </w:p>
    <w:p w14:paraId="14AF3038" w14:textId="4AFDEAE9" w:rsidR="00BD22A2" w:rsidRPr="00BD22A2" w:rsidRDefault="00BD22A2" w:rsidP="00124ABA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>#include &lt;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graphics.h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&gt;</w:t>
      </w:r>
    </w:p>
    <w:p w14:paraId="772835DD" w14:textId="0A29D7F2" w:rsidR="00BD22A2" w:rsidRPr="00BD22A2" w:rsidRDefault="00BD22A2" w:rsidP="00124ABA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>using namespace std;</w:t>
      </w:r>
    </w:p>
    <w:p w14:paraId="5CA75585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void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drawCircleMidpoint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int xc, int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, int r) {</w:t>
      </w:r>
    </w:p>
    <w:p w14:paraId="1A88C16F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int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gd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= DETECT, gm;</w:t>
      </w:r>
    </w:p>
    <w:p w14:paraId="1DF9E9DB" w14:textId="52B377A5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initgraph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&amp;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gd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, &amp;gm, NULL);</w:t>
      </w:r>
    </w:p>
    <w:p w14:paraId="178D4B15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int x = r, y = 0;</w:t>
      </w:r>
    </w:p>
    <w:p w14:paraId="228613E9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int p = 1 - r;</w:t>
      </w:r>
    </w:p>
    <w:p w14:paraId="2F3040C6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+ x,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- y, WHITE);</w:t>
      </w:r>
    </w:p>
    <w:p w14:paraId="1BFE4A3C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if (r &gt; 0) {</w:t>
      </w:r>
    </w:p>
    <w:p w14:paraId="0572A8EE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- x,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- y, WHITE);</w:t>
      </w:r>
    </w:p>
    <w:p w14:paraId="1AC770BB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+ x,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+ y, WHITE);</w:t>
      </w:r>
    </w:p>
    <w:p w14:paraId="703C673C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- x,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+ y, WHITE);</w:t>
      </w:r>
    </w:p>
    <w:p w14:paraId="58515691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}</w:t>
      </w:r>
    </w:p>
    <w:p w14:paraId="77BDA09B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while (x &gt; y) {</w:t>
      </w:r>
    </w:p>
    <w:p w14:paraId="3C32B68A" w14:textId="4A01DCCB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y++;</w:t>
      </w:r>
    </w:p>
    <w:p w14:paraId="6E963341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if (p &lt;= 0)</w:t>
      </w:r>
    </w:p>
    <w:p w14:paraId="1339487E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    p = p + 2 * y + 1;</w:t>
      </w:r>
    </w:p>
    <w:p w14:paraId="179EBCCD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else {</w:t>
      </w:r>
    </w:p>
    <w:p w14:paraId="3FBDD2B3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    x--;</w:t>
      </w:r>
    </w:p>
    <w:p w14:paraId="7048E8C7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lastRenderedPageBreak/>
        <w:t xml:space="preserve">            p = p + 2 * y - 2 * x + 1;</w:t>
      </w:r>
    </w:p>
    <w:p w14:paraId="38170CA2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}</w:t>
      </w:r>
    </w:p>
    <w:p w14:paraId="4067D65A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if (x &lt; y)</w:t>
      </w:r>
    </w:p>
    <w:p w14:paraId="6A970698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    break;</w:t>
      </w:r>
    </w:p>
    <w:p w14:paraId="66A4648F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+ x,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- y, WHITE);</w:t>
      </w:r>
    </w:p>
    <w:p w14:paraId="4BB2B710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- x,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- y, WHITE);</w:t>
      </w:r>
    </w:p>
    <w:p w14:paraId="2225B6FB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+ x,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+ y, WHITE);</w:t>
      </w:r>
    </w:p>
    <w:p w14:paraId="1BE990AE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- x,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+ y, WHITE);</w:t>
      </w:r>
    </w:p>
    <w:p w14:paraId="3AD1A8F5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if (</w:t>
      </w:r>
      <w:proofErr w:type="gramStart"/>
      <w:r w:rsidRPr="00BD22A2">
        <w:rPr>
          <w:rFonts w:ascii="Times New Roman" w:eastAsia="Nunito" w:hAnsi="Times New Roman" w:cs="Times New Roman"/>
          <w:szCs w:val="24"/>
        </w:rPr>
        <w:t>x !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= y) {</w:t>
      </w:r>
    </w:p>
    <w:p w14:paraId="184B9732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+ y,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- x, WHITE);</w:t>
      </w:r>
    </w:p>
    <w:p w14:paraId="26F42AFD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- y,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- x, WHITE);</w:t>
      </w:r>
    </w:p>
    <w:p w14:paraId="0021ECE1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+ y,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+ x, WHITE);</w:t>
      </w:r>
    </w:p>
    <w:p w14:paraId="3089135C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 - y,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 xml:space="preserve"> + x, WHITE);</w:t>
      </w:r>
    </w:p>
    <w:p w14:paraId="15B87CEE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    }</w:t>
      </w:r>
    </w:p>
    <w:p w14:paraId="619D636B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}</w:t>
      </w:r>
    </w:p>
    <w:p w14:paraId="6DFBD91C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71C4EDD2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</w:t>
      </w:r>
      <w:proofErr w:type="gramStart"/>
      <w:r w:rsidRPr="00BD22A2">
        <w:rPr>
          <w:rFonts w:ascii="Times New Roman" w:eastAsia="Nunito" w:hAnsi="Times New Roman" w:cs="Times New Roman"/>
          <w:szCs w:val="24"/>
        </w:rPr>
        <w:t>delay(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5000);</w:t>
      </w:r>
    </w:p>
    <w:p w14:paraId="2AE48BCC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closegraph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);</w:t>
      </w:r>
    </w:p>
    <w:p w14:paraId="1CD3EA5A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>}</w:t>
      </w:r>
    </w:p>
    <w:p w14:paraId="08D23EFD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04C71D8C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int </w:t>
      </w:r>
      <w:proofErr w:type="gramStart"/>
      <w:r w:rsidRPr="00BD22A2">
        <w:rPr>
          <w:rFonts w:ascii="Times New Roman" w:eastAsia="Nunito" w:hAnsi="Times New Roman" w:cs="Times New Roman"/>
          <w:szCs w:val="24"/>
        </w:rPr>
        <w:t>main(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>) {</w:t>
      </w:r>
    </w:p>
    <w:p w14:paraId="4F0ED4B8" w14:textId="4E4BBF7D" w:rsidR="00BD22A2" w:rsidRPr="00BD22A2" w:rsidRDefault="00BD22A2" w:rsidP="00124ABA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int xc,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, r;</w:t>
      </w:r>
    </w:p>
    <w:p w14:paraId="070368BF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cout &lt;&lt; "Enter the center coordinates of the circle (xc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): ";</w:t>
      </w:r>
    </w:p>
    <w:p w14:paraId="28D608F5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cin &gt;&gt; xc &gt;&gt;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;</w:t>
      </w:r>
    </w:p>
    <w:p w14:paraId="362260DE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cout &lt;&lt; "Enter the radius of the circle: ";</w:t>
      </w:r>
    </w:p>
    <w:p w14:paraId="6DE616EE" w14:textId="2093BDA4" w:rsidR="00BD22A2" w:rsidRPr="00BD22A2" w:rsidRDefault="00BD22A2" w:rsidP="00124ABA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cin &gt;&gt; r;</w:t>
      </w:r>
    </w:p>
    <w:p w14:paraId="4700D2FD" w14:textId="44802825" w:rsidR="00BD22A2" w:rsidRPr="00BD22A2" w:rsidRDefault="00BD22A2" w:rsidP="00F424A9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</w:t>
      </w:r>
      <w:proofErr w:type="spellStart"/>
      <w:proofErr w:type="gramStart"/>
      <w:r w:rsidRPr="00BD22A2">
        <w:rPr>
          <w:rFonts w:ascii="Times New Roman" w:eastAsia="Nunito" w:hAnsi="Times New Roman" w:cs="Times New Roman"/>
          <w:szCs w:val="24"/>
        </w:rPr>
        <w:t>drawCircleMidpoint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(</w:t>
      </w:r>
      <w:proofErr w:type="gramEnd"/>
      <w:r w:rsidRPr="00BD22A2">
        <w:rPr>
          <w:rFonts w:ascii="Times New Roman" w:eastAsia="Nunito" w:hAnsi="Times New Roman" w:cs="Times New Roman"/>
          <w:szCs w:val="24"/>
        </w:rPr>
        <w:t xml:space="preserve">xc, </w:t>
      </w:r>
      <w:proofErr w:type="spellStart"/>
      <w:r w:rsidRPr="00BD22A2">
        <w:rPr>
          <w:rFonts w:ascii="Times New Roman" w:eastAsia="Nunito" w:hAnsi="Times New Roman" w:cs="Times New Roman"/>
          <w:szCs w:val="24"/>
        </w:rPr>
        <w:t>yc</w:t>
      </w:r>
      <w:proofErr w:type="spellEnd"/>
      <w:r w:rsidRPr="00BD22A2">
        <w:rPr>
          <w:rFonts w:ascii="Times New Roman" w:eastAsia="Nunito" w:hAnsi="Times New Roman" w:cs="Times New Roman"/>
          <w:szCs w:val="24"/>
        </w:rPr>
        <w:t>, r);</w:t>
      </w:r>
    </w:p>
    <w:p w14:paraId="05AB03CA" w14:textId="77777777" w:rsidR="00BD22A2" w:rsidRP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 xml:space="preserve">    return 0;</w:t>
      </w:r>
    </w:p>
    <w:p w14:paraId="03DDD9E0" w14:textId="0CBD01A0" w:rsidR="00BD22A2" w:rsidRDefault="00BD22A2" w:rsidP="00BD22A2">
      <w:pPr>
        <w:spacing w:after="150"/>
        <w:rPr>
          <w:rFonts w:ascii="Times New Roman" w:eastAsia="Nunito" w:hAnsi="Times New Roman" w:cs="Times New Roman"/>
          <w:szCs w:val="24"/>
        </w:rPr>
      </w:pPr>
      <w:r w:rsidRPr="00BD22A2">
        <w:rPr>
          <w:rFonts w:ascii="Times New Roman" w:eastAsia="Nunito" w:hAnsi="Times New Roman" w:cs="Times New Roman"/>
          <w:szCs w:val="24"/>
        </w:rPr>
        <w:t>}</w:t>
      </w:r>
    </w:p>
    <w:bookmarkEnd w:id="2"/>
    <w:p w14:paraId="2778F2E6" w14:textId="77777777" w:rsidR="001A6B21" w:rsidRDefault="001A6B21" w:rsidP="001A6B2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B592C6F" w14:textId="77777777" w:rsidR="00F424A9" w:rsidRDefault="00F424A9" w:rsidP="00D776BA">
      <w:pPr>
        <w:ind w:left="0"/>
        <w:rPr>
          <w:rFonts w:ascii="Algerian" w:eastAsia="Algerian" w:hAnsi="Algerian" w:cs="Algerian"/>
          <w:sz w:val="48"/>
          <w:szCs w:val="48"/>
          <w:u w:val="single"/>
        </w:rPr>
      </w:pPr>
    </w:p>
    <w:p w14:paraId="5FD97611" w14:textId="141316AA" w:rsidR="00F35FA7" w:rsidRPr="00B020B6" w:rsidRDefault="00F35FA7" w:rsidP="00F35FA7">
      <w:pPr>
        <w:jc w:val="center"/>
        <w:rPr>
          <w:rFonts w:ascii="Britannic Bold" w:eastAsia="Algerian" w:hAnsi="Britannic Bold" w:cs="Algerian"/>
          <w:i/>
          <w:iCs/>
          <w:sz w:val="48"/>
          <w:szCs w:val="48"/>
          <w:u w:val="single"/>
        </w:rPr>
      </w:pPr>
      <w:r w:rsidRPr="00B020B6">
        <w:rPr>
          <w:rFonts w:ascii="Britannic Bold" w:eastAsia="Algerian" w:hAnsi="Britannic Bold" w:cs="Algerian"/>
          <w:i/>
          <w:iCs/>
          <w:sz w:val="48"/>
          <w:szCs w:val="48"/>
          <w:u w:val="single"/>
        </w:rPr>
        <w:lastRenderedPageBreak/>
        <w:t>NORTH WESTERN UNIVERSITY, KHULNA</w:t>
      </w:r>
    </w:p>
    <w:p w14:paraId="349346CA" w14:textId="77777777" w:rsidR="00F35FA7" w:rsidRPr="00F424A9" w:rsidRDefault="00F35FA7" w:rsidP="00F35FA7">
      <w:pPr>
        <w:rPr>
          <w:rFonts w:ascii="Algerian" w:eastAsia="Algerian" w:hAnsi="Algerian" w:cs="Algerian"/>
          <w:i/>
          <w:iCs/>
          <w:sz w:val="48"/>
          <w:szCs w:val="48"/>
          <w:u w:val="single"/>
        </w:rPr>
      </w:pPr>
      <w:r w:rsidRPr="00F424A9">
        <w:rPr>
          <w:rFonts w:ascii="Algerian" w:eastAsia="Algerian" w:hAnsi="Algerian" w:cs="Algerian"/>
          <w:i/>
          <w:iCs/>
          <w:sz w:val="48"/>
          <w:szCs w:val="48"/>
        </w:rPr>
        <w:t xml:space="preserve">                       </w:t>
      </w:r>
      <w:r w:rsidRPr="00F424A9">
        <w:rPr>
          <w:i/>
          <w:iCs/>
        </w:rPr>
        <w:object w:dxaOrig="2494" w:dyaOrig="2962" w14:anchorId="2594FDCD">
          <v:rect id="rectole0000000000" o:spid="_x0000_i1027" style="width:163.35pt;height:123.35pt" o:ole="" o:preferrelative="t" stroked="f">
            <v:imagedata r:id="rId11" o:title=""/>
          </v:rect>
          <o:OLEObject Type="Embed" ProgID="StaticMetafile" ShapeID="rectole0000000000" DrawAspect="Content" ObjectID="_1764447884" r:id="rId14"/>
        </w:object>
      </w:r>
    </w:p>
    <w:p w14:paraId="746E3C7A" w14:textId="5CF1BB25" w:rsidR="00F22B9F" w:rsidRPr="00B020B6" w:rsidRDefault="00B020B6" w:rsidP="00B020B6">
      <w:pPr>
        <w:ind w:left="0"/>
        <w:rPr>
          <w:rFonts w:asciiTheme="majorHAnsi" w:eastAsia="Times New Roman" w:hAnsiTheme="majorHAnsi" w:cs="Times New Roman"/>
          <w:b/>
          <w:bCs/>
          <w:i/>
          <w:iCs/>
          <w:sz w:val="36"/>
        </w:rPr>
      </w:pPr>
      <w:r>
        <w:rPr>
          <w:rFonts w:asciiTheme="majorHAnsi" w:eastAsia="Times New Roman" w:hAnsiTheme="majorHAnsi" w:cs="Times New Roman"/>
          <w:b/>
          <w:bCs/>
          <w:i/>
          <w:iCs/>
          <w:sz w:val="36"/>
        </w:rPr>
        <w:t xml:space="preserve">       </w:t>
      </w:r>
      <w:r w:rsidR="00F22B9F" w:rsidRPr="00B020B6">
        <w:rPr>
          <w:rFonts w:asciiTheme="majorHAnsi" w:eastAsia="Times New Roman" w:hAnsiTheme="majorHAnsi" w:cs="Times New Roman"/>
          <w:b/>
          <w:bCs/>
          <w:i/>
          <w:iCs/>
          <w:sz w:val="36"/>
        </w:rPr>
        <w:t>Course Title:</w:t>
      </w:r>
      <w:r w:rsidR="00F22B9F" w:rsidRPr="00B020B6">
        <w:rPr>
          <w:rFonts w:asciiTheme="majorHAnsi" w:eastAsiaTheme="majorEastAsia" w:hAnsiTheme="majorHAnsi" w:cs="Times New Roman"/>
          <w:b/>
          <w:bCs/>
          <w:i/>
          <w:iCs/>
          <w:color w:val="000000" w:themeColor="text1"/>
          <w:sz w:val="32"/>
          <w:szCs w:val="32"/>
        </w:rPr>
        <w:t xml:space="preserve"> Computer Graphics and Pattern Recognition Sessional</w:t>
      </w:r>
    </w:p>
    <w:p w14:paraId="441309CF" w14:textId="181EDE77" w:rsidR="00F22B9F" w:rsidRPr="00B020B6" w:rsidRDefault="00B020B6" w:rsidP="00B020B6">
      <w:pPr>
        <w:ind w:left="0"/>
        <w:rPr>
          <w:rFonts w:asciiTheme="majorHAnsi" w:eastAsia="Times New Roman" w:hAnsiTheme="majorHAnsi" w:cs="Times New Roman"/>
          <w:b/>
          <w:bCs/>
          <w:i/>
          <w:iCs/>
          <w:sz w:val="36"/>
        </w:rPr>
      </w:pPr>
      <w:r>
        <w:rPr>
          <w:rFonts w:asciiTheme="majorHAnsi" w:eastAsia="Times New Roman" w:hAnsiTheme="majorHAnsi" w:cs="Times New Roman"/>
          <w:b/>
          <w:bCs/>
          <w:i/>
          <w:iCs/>
          <w:sz w:val="36"/>
        </w:rPr>
        <w:t xml:space="preserve">       </w:t>
      </w:r>
      <w:r w:rsidR="00F22B9F" w:rsidRPr="00B020B6">
        <w:rPr>
          <w:rFonts w:asciiTheme="majorHAnsi" w:eastAsia="Times New Roman" w:hAnsiTheme="majorHAnsi" w:cs="Times New Roman"/>
          <w:b/>
          <w:bCs/>
          <w:i/>
          <w:iCs/>
          <w:sz w:val="36"/>
        </w:rPr>
        <w:t>Course Code: CSE-4302</w:t>
      </w:r>
    </w:p>
    <w:p w14:paraId="2384472F" w14:textId="77777777" w:rsidR="00F35FA7" w:rsidRPr="00B020B6" w:rsidRDefault="00F35FA7" w:rsidP="00F35FA7">
      <w:pPr>
        <w:jc w:val="center"/>
        <w:rPr>
          <w:rFonts w:asciiTheme="majorHAnsi" w:eastAsia="Times New Roman" w:hAnsiTheme="majorHAnsi" w:cs="Times New Roman"/>
          <w:b/>
          <w:bCs/>
          <w:i/>
          <w:iCs/>
          <w:sz w:val="44"/>
          <w:szCs w:val="44"/>
          <w:u w:val="single"/>
        </w:rPr>
      </w:pPr>
      <w:r w:rsidRPr="00B020B6">
        <w:rPr>
          <w:rFonts w:asciiTheme="majorHAnsi" w:eastAsia="Times New Roman" w:hAnsiTheme="majorHAnsi" w:cs="Times New Roman"/>
          <w:b/>
          <w:bCs/>
          <w:i/>
          <w:iCs/>
          <w:sz w:val="44"/>
          <w:szCs w:val="44"/>
          <w:u w:val="single"/>
        </w:rPr>
        <w:t>Lab Report</w:t>
      </w:r>
    </w:p>
    <w:tbl>
      <w:tblPr>
        <w:tblW w:w="11014" w:type="dxa"/>
        <w:tblLook w:val="04A0" w:firstRow="1" w:lastRow="0" w:firstColumn="1" w:lastColumn="0" w:noHBand="0" w:noVBand="1"/>
      </w:tblPr>
      <w:tblGrid>
        <w:gridCol w:w="5501"/>
        <w:gridCol w:w="5513"/>
      </w:tblGrid>
      <w:tr w:rsidR="00F35FA7" w:rsidRPr="00B020B6" w14:paraId="388C9E6A" w14:textId="77777777" w:rsidTr="006E15D6">
        <w:trPr>
          <w:trHeight w:val="2950"/>
        </w:trPr>
        <w:tc>
          <w:tcPr>
            <w:tcW w:w="5501" w:type="dxa"/>
            <w:tcBorders>
              <w:top w:val="single" w:sz="4" w:space="0" w:color="A5C249" w:themeColor="accent6"/>
              <w:left w:val="single" w:sz="4" w:space="0" w:color="A5C249" w:themeColor="accent6"/>
              <w:bottom w:val="single" w:sz="4" w:space="0" w:color="A5C249" w:themeColor="accent6"/>
              <w:right w:val="single" w:sz="4" w:space="0" w:color="A5C249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AB929E" w14:textId="77777777" w:rsidR="00F35FA7" w:rsidRPr="00B020B6" w:rsidRDefault="00F35FA7" w:rsidP="006E15D6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  <w:u w:val="dotted"/>
              </w:rPr>
            </w:pPr>
            <w:r w:rsidRPr="00B020B6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  <w:u w:val="dotted"/>
              </w:rPr>
              <w:t>Submitted by:</w:t>
            </w:r>
          </w:p>
          <w:p w14:paraId="6524883E" w14:textId="77777777" w:rsidR="00F35FA7" w:rsidRPr="00B020B6" w:rsidRDefault="00F35FA7" w:rsidP="006E15D6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B020B6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Name: Fatema Zahan Shayla</w:t>
            </w:r>
          </w:p>
          <w:p w14:paraId="458BB25A" w14:textId="77777777" w:rsidR="00F35FA7" w:rsidRPr="00B020B6" w:rsidRDefault="00F35FA7" w:rsidP="006E15D6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B020B6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Id: 20201059010</w:t>
            </w:r>
            <w:r w:rsidRPr="00B020B6">
              <w:rPr>
                <w:rFonts w:asciiTheme="majorHAnsi" w:eastAsia="Calibri" w:hAnsiTheme="majorHAnsi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1B45FBE4" w14:textId="77777777" w:rsidR="00F35FA7" w:rsidRPr="00B020B6" w:rsidRDefault="00F35FA7" w:rsidP="006E15D6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B020B6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 xml:space="preserve">Department of Computer Science and Engineering </w:t>
            </w:r>
          </w:p>
          <w:p w14:paraId="66DD2175" w14:textId="77777777" w:rsidR="00F35FA7" w:rsidRPr="00B020B6" w:rsidRDefault="00F35FA7" w:rsidP="006E15D6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B020B6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North Western University, Khulna</w:t>
            </w:r>
          </w:p>
        </w:tc>
        <w:tc>
          <w:tcPr>
            <w:tcW w:w="5513" w:type="dxa"/>
            <w:tcBorders>
              <w:top w:val="single" w:sz="4" w:space="0" w:color="A5C249" w:themeColor="accent6"/>
              <w:left w:val="single" w:sz="4" w:space="0" w:color="A5C249" w:themeColor="accent6"/>
              <w:bottom w:val="single" w:sz="4" w:space="0" w:color="A5C249" w:themeColor="accent6"/>
              <w:right w:val="single" w:sz="4" w:space="0" w:color="A5C249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97838" w14:textId="77777777" w:rsidR="00F35FA7" w:rsidRPr="00B020B6" w:rsidRDefault="00F35FA7" w:rsidP="006E15D6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  <w:u w:val="dotted"/>
              </w:rPr>
            </w:pPr>
            <w:r w:rsidRPr="00B020B6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  <w:u w:val="dotted"/>
              </w:rPr>
              <w:t>Submitted to:</w:t>
            </w:r>
          </w:p>
          <w:p w14:paraId="1F65D9B5" w14:textId="77777777" w:rsidR="00F35FA7" w:rsidRPr="00B020B6" w:rsidRDefault="00F35FA7" w:rsidP="006E15D6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B020B6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Name: M. Raihan</w:t>
            </w:r>
          </w:p>
          <w:p w14:paraId="215DB4AC" w14:textId="77777777" w:rsidR="00F35FA7" w:rsidRPr="00B020B6" w:rsidRDefault="00F35FA7" w:rsidP="006E15D6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B020B6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 xml:space="preserve">Assistant Professor </w:t>
            </w:r>
          </w:p>
          <w:p w14:paraId="22E8DBA4" w14:textId="77777777" w:rsidR="00F35FA7" w:rsidRPr="00B020B6" w:rsidRDefault="00F35FA7" w:rsidP="006E15D6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</w:pPr>
            <w:r w:rsidRPr="00B020B6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Department of</w:t>
            </w:r>
            <w:r w:rsidRPr="00B020B6">
              <w:rPr>
                <w:rFonts w:asciiTheme="majorHAnsi" w:eastAsia="Calibri" w:hAnsiTheme="majorHAnsi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B020B6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Computer Science and Engineering</w:t>
            </w:r>
          </w:p>
          <w:p w14:paraId="5A3EDC0C" w14:textId="77777777" w:rsidR="00F35FA7" w:rsidRPr="00B020B6" w:rsidRDefault="00F35FA7" w:rsidP="006E15D6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</w:pPr>
            <w:r w:rsidRPr="00B020B6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8"/>
                <w:szCs w:val="28"/>
              </w:rPr>
              <w:t>North Western University, Khulna.</w:t>
            </w:r>
          </w:p>
        </w:tc>
      </w:tr>
    </w:tbl>
    <w:p w14:paraId="05A60B1F" w14:textId="77777777" w:rsidR="00F35FA7" w:rsidRPr="00F424A9" w:rsidRDefault="00F35FA7" w:rsidP="00F35FA7">
      <w:pPr>
        <w:ind w:left="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4E056A18" w14:textId="77777777" w:rsidR="00F35FA7" w:rsidRPr="00F424A9" w:rsidRDefault="00F35FA7" w:rsidP="00F35FA7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40C3FFA6" w14:textId="77777777" w:rsidR="00F35FA7" w:rsidRDefault="00F35FA7" w:rsidP="00F35FA7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36469531" w14:textId="77777777" w:rsidR="00D756A6" w:rsidRPr="00F424A9" w:rsidRDefault="00D756A6" w:rsidP="00F35FA7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3A33507B" w14:textId="2B020F4B" w:rsidR="00F35FA7" w:rsidRPr="00F424A9" w:rsidRDefault="00F35FA7" w:rsidP="00F35FA7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F424A9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Submission </w:t>
      </w:r>
      <w:proofErr w:type="gramStart"/>
      <w:r w:rsidRPr="00F424A9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Date :</w:t>
      </w:r>
      <w:proofErr w:type="gramEnd"/>
      <w:r w:rsidR="00D756A6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F424A9">
        <w:rPr>
          <w:i/>
          <w:iCs/>
        </w:rPr>
        <w:tab/>
      </w:r>
      <w:r w:rsidRPr="00F424A9">
        <w:rPr>
          <w:i/>
          <w:iCs/>
        </w:rPr>
        <w:tab/>
      </w:r>
      <w:r w:rsidRPr="00F424A9">
        <w:rPr>
          <w:i/>
          <w:iCs/>
        </w:rPr>
        <w:tab/>
      </w:r>
      <w:r w:rsidRPr="00F424A9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   </w:t>
      </w:r>
      <w:r w:rsidR="00D756A6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                  </w:t>
      </w:r>
      <w:r w:rsidRPr="00F424A9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r w:rsidRPr="00F424A9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Teacher’s Signature</w:t>
      </w:r>
    </w:p>
    <w:p w14:paraId="28CD5F2C" w14:textId="77777777" w:rsidR="00542D86" w:rsidRDefault="00542D86" w:rsidP="00B050C1">
      <w:pPr>
        <w:ind w:left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E11030E" w14:textId="77777777" w:rsidR="00F35FA7" w:rsidRPr="004A06BB" w:rsidRDefault="00F35FA7" w:rsidP="00F35FA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A06B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Algorithm Name: Adaptive Decision Boundary</w:t>
      </w:r>
    </w:p>
    <w:p w14:paraId="1DAF0F8C" w14:textId="77777777" w:rsidR="00F35FA7" w:rsidRDefault="00F35FA7" w:rsidP="00F35FA7">
      <w:pPr>
        <w:rPr>
          <w:rFonts w:ascii="Times New Roman" w:eastAsia="Times New Roman" w:hAnsi="Times New Roman" w:cs="Times New Roman"/>
          <w:szCs w:val="24"/>
        </w:rPr>
      </w:pPr>
      <w:r w:rsidRPr="00196CB0">
        <w:rPr>
          <w:rFonts w:ascii="Times New Roman" w:eastAsia="Times New Roman" w:hAnsi="Times New Roman" w:cs="Times New Roman"/>
          <w:szCs w:val="24"/>
        </w:rPr>
        <w:t xml:space="preserve">Code: </w:t>
      </w:r>
    </w:p>
    <w:p w14:paraId="41406E49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>#include &lt;iostream&gt;</w:t>
      </w:r>
    </w:p>
    <w:p w14:paraId="5FD3B80A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>#include &lt;vector&gt;</w:t>
      </w:r>
    </w:p>
    <w:p w14:paraId="58484973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>#include &lt;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cmath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&gt;</w:t>
      </w:r>
    </w:p>
    <w:p w14:paraId="6836973E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>using namespace std;</w:t>
      </w:r>
    </w:p>
    <w:p w14:paraId="115516E5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struct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{</w:t>
      </w:r>
    </w:p>
    <w:p w14:paraId="085BFBDA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double feature1, feature2;</w:t>
      </w:r>
    </w:p>
    <w:p w14:paraId="4BD99790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>double f1, double f2) : feature1(f1), feature2(f2) {}</w:t>
      </w:r>
    </w:p>
    <w:p w14:paraId="75984015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>};</w:t>
      </w:r>
    </w:p>
    <w:p w14:paraId="6CDF5E7C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double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euclideanDistance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 xml:space="preserve">const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&amp; vec1, const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&amp; vec2) {</w:t>
      </w:r>
    </w:p>
    <w:p w14:paraId="5038BACD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return </w:t>
      </w:r>
      <w:proofErr w:type="gramStart"/>
      <w:r w:rsidRPr="00D2287C">
        <w:rPr>
          <w:rFonts w:ascii="Times New Roman" w:eastAsia="Times New Roman" w:hAnsi="Times New Roman" w:cs="Times New Roman"/>
          <w:szCs w:val="24"/>
        </w:rPr>
        <w:t>sqrt(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>pow(vec1.feature1 - vec2.feature1, 2) + pow(vec1.feature2 - vec2.feature2, 2));</w:t>
      </w:r>
    </w:p>
    <w:p w14:paraId="2B6318C6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>}</w:t>
      </w:r>
    </w:p>
    <w:p w14:paraId="13BA36A7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class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AdaptiveDecisionBoundary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{</w:t>
      </w:r>
    </w:p>
    <w:p w14:paraId="69CF6C86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>public:</w:t>
      </w:r>
    </w:p>
    <w:p w14:paraId="558331F0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AdaptiveDecisionBoundary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>const vector&lt;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&gt;&amp;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featureVectors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) :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featureVectors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featureVectors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) {}</w:t>
      </w:r>
    </w:p>
    <w:p w14:paraId="251F9530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void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trainModel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>) {</w:t>
      </w:r>
    </w:p>
    <w:p w14:paraId="47AB137A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initializeClusters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>);</w:t>
      </w:r>
    </w:p>
    <w:p w14:paraId="0916FC46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while (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clusters.size</w:t>
      </w:r>
      <w:proofErr w:type="spellEnd"/>
      <w:proofErr w:type="gramEnd"/>
      <w:r w:rsidRPr="00D2287C">
        <w:rPr>
          <w:rFonts w:ascii="Times New Roman" w:eastAsia="Times New Roman" w:hAnsi="Times New Roman" w:cs="Times New Roman"/>
          <w:szCs w:val="24"/>
        </w:rPr>
        <w:t>() &gt; 1) {</w:t>
      </w:r>
    </w:p>
    <w:p w14:paraId="51D8D1CF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int minCluster1, minCluster2;</w:t>
      </w:r>
    </w:p>
    <w:p w14:paraId="05F5DDE0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findClosestClusters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>minCluster1, minCluster2);</w:t>
      </w:r>
    </w:p>
    <w:p w14:paraId="444D8E86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lastRenderedPageBreak/>
        <w:t xml:space="preserve">           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mergeClusters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>minCluster1, minCluster2);</w:t>
      </w:r>
    </w:p>
    <w:p w14:paraId="6E6194B3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}  }</w:t>
      </w:r>
    </w:p>
    <w:p w14:paraId="3092980E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void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testModel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 xml:space="preserve">const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&amp;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testVector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) {</w:t>
      </w:r>
    </w:p>
    <w:p w14:paraId="02E022D6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int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predictedCluster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=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predictCluster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testVector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);</w:t>
      </w:r>
    </w:p>
    <w:p w14:paraId="6BA525BC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cout &lt;&lt; "Predicted Cluster: " &lt;&lt;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predictedCluster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&lt;&lt;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;</w:t>
      </w:r>
    </w:p>
    <w:p w14:paraId="39A58DC4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1F3C7B56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>private:</w:t>
      </w:r>
    </w:p>
    <w:p w14:paraId="6E5451A1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vector&lt;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&gt;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featureVectors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;</w:t>
      </w:r>
    </w:p>
    <w:p w14:paraId="33CC80F4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vector&lt;vector&lt;int&gt;&gt; clusters;</w:t>
      </w:r>
    </w:p>
    <w:p w14:paraId="477BE708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void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initializeClusters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>) {</w:t>
      </w:r>
    </w:p>
    <w:p w14:paraId="775B084D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clusters.clear</w:t>
      </w:r>
      <w:proofErr w:type="spellEnd"/>
      <w:proofErr w:type="gramEnd"/>
      <w:r w:rsidRPr="00D2287C">
        <w:rPr>
          <w:rFonts w:ascii="Times New Roman" w:eastAsia="Times New Roman" w:hAnsi="Times New Roman" w:cs="Times New Roman"/>
          <w:szCs w:val="24"/>
        </w:rPr>
        <w:t>();</w:t>
      </w:r>
    </w:p>
    <w:p w14:paraId="7A5A6F79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for (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featureVectors.size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(); ++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) {</w:t>
      </w:r>
    </w:p>
    <w:p w14:paraId="7A737EBF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clusters.push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>_back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({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static_cast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&lt;int&gt;(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)});</w:t>
      </w:r>
    </w:p>
    <w:p w14:paraId="3BD26717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}}</w:t>
      </w:r>
    </w:p>
    <w:p w14:paraId="11C9A105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double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calculateDistance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>int cluster1, int cluster2) {</w:t>
      </w:r>
    </w:p>
    <w:p w14:paraId="7F32F11D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double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=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numeric_limits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&lt;double</w:t>
      </w:r>
      <w:proofErr w:type="gramStart"/>
      <w:r w:rsidRPr="00D2287C">
        <w:rPr>
          <w:rFonts w:ascii="Times New Roman" w:eastAsia="Times New Roman" w:hAnsi="Times New Roman" w:cs="Times New Roman"/>
          <w:szCs w:val="24"/>
        </w:rPr>
        <w:t>&gt;::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>infinity();</w:t>
      </w:r>
    </w:p>
    <w:p w14:paraId="6058DD7E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for (int index</w:t>
      </w:r>
      <w:proofErr w:type="gramStart"/>
      <w:r w:rsidRPr="00D2287C">
        <w:rPr>
          <w:rFonts w:ascii="Times New Roman" w:eastAsia="Times New Roman" w:hAnsi="Times New Roman" w:cs="Times New Roman"/>
          <w:szCs w:val="24"/>
        </w:rPr>
        <w:t>1 :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 xml:space="preserve"> clusters[cluster1]) {</w:t>
      </w:r>
    </w:p>
    <w:p w14:paraId="4C3623A2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for (int index</w:t>
      </w:r>
      <w:proofErr w:type="gramStart"/>
      <w:r w:rsidRPr="00D2287C">
        <w:rPr>
          <w:rFonts w:ascii="Times New Roman" w:eastAsia="Times New Roman" w:hAnsi="Times New Roman" w:cs="Times New Roman"/>
          <w:szCs w:val="24"/>
        </w:rPr>
        <w:t>2 :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 xml:space="preserve"> clusters[cluster2]) {</w:t>
      </w:r>
    </w:p>
    <w:p w14:paraId="5401D72A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    double distance =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euclideanDistance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featureVectors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[index1],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featureVectors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[index2]);</w:t>
      </w:r>
    </w:p>
    <w:p w14:paraId="65A853E0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    if (distance &lt;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) {</w:t>
      </w:r>
    </w:p>
    <w:p w14:paraId="05A6AE9E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       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= distance;</w:t>
      </w:r>
    </w:p>
    <w:p w14:paraId="668588A3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    }  } }</w:t>
      </w:r>
    </w:p>
    <w:p w14:paraId="2BD7B99F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lastRenderedPageBreak/>
        <w:t xml:space="preserve">        return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;</w:t>
      </w:r>
    </w:p>
    <w:p w14:paraId="0DF8CB87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1CA4A774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void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findClosestClusters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>int&amp; minCluster1, int&amp; minCluster2) {</w:t>
      </w:r>
    </w:p>
    <w:p w14:paraId="73B8C376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double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=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numeric_limits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&lt;double</w:t>
      </w:r>
      <w:proofErr w:type="gramStart"/>
      <w:r w:rsidRPr="00D2287C">
        <w:rPr>
          <w:rFonts w:ascii="Times New Roman" w:eastAsia="Times New Roman" w:hAnsi="Times New Roman" w:cs="Times New Roman"/>
          <w:szCs w:val="24"/>
        </w:rPr>
        <w:t>&gt;::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>infinity();</w:t>
      </w:r>
    </w:p>
    <w:p w14:paraId="122F7A29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for (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clusters.size</w:t>
      </w:r>
      <w:proofErr w:type="spellEnd"/>
      <w:proofErr w:type="gramEnd"/>
      <w:r w:rsidRPr="00D2287C">
        <w:rPr>
          <w:rFonts w:ascii="Times New Roman" w:eastAsia="Times New Roman" w:hAnsi="Times New Roman" w:cs="Times New Roman"/>
          <w:szCs w:val="24"/>
        </w:rPr>
        <w:t>(); ++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) {</w:t>
      </w:r>
    </w:p>
    <w:p w14:paraId="426E26C6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for (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j =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+ 1; j &lt;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clusters.size</w:t>
      </w:r>
      <w:proofErr w:type="spellEnd"/>
      <w:proofErr w:type="gramEnd"/>
      <w:r w:rsidRPr="00D2287C">
        <w:rPr>
          <w:rFonts w:ascii="Times New Roman" w:eastAsia="Times New Roman" w:hAnsi="Times New Roman" w:cs="Times New Roman"/>
          <w:szCs w:val="24"/>
        </w:rPr>
        <w:t>(); ++j) {</w:t>
      </w:r>
    </w:p>
    <w:p w14:paraId="16D25665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    double distance =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calculateDistance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spellStart"/>
      <w:proofErr w:type="gramEnd"/>
      <w:r w:rsidRPr="00D2287C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, j);</w:t>
      </w:r>
    </w:p>
    <w:p w14:paraId="1E4919B7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    if (distance &lt;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) {</w:t>
      </w:r>
    </w:p>
    <w:p w14:paraId="756C3DB8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       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= distance;</w:t>
      </w:r>
    </w:p>
    <w:p w14:paraId="5488BD8B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        minCluster1 =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;</w:t>
      </w:r>
    </w:p>
    <w:p w14:paraId="1CDC6786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        minCluster2 = j;</w:t>
      </w:r>
    </w:p>
    <w:p w14:paraId="4E7C33FB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    }}}}</w:t>
      </w:r>
    </w:p>
    <w:p w14:paraId="0DE2F5C9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void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mergeClusters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>int cluster1, int cluster2) {</w:t>
      </w:r>
    </w:p>
    <w:p w14:paraId="56FBCC14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clusters[cluster1</w:t>
      </w:r>
      <w:proofErr w:type="gramStart"/>
      <w:r w:rsidRPr="00D2287C">
        <w:rPr>
          <w:rFonts w:ascii="Times New Roman" w:eastAsia="Times New Roman" w:hAnsi="Times New Roman" w:cs="Times New Roman"/>
          <w:szCs w:val="24"/>
        </w:rPr>
        <w:t>].insert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>(clusters[cluster1].end(), clusters[cluster2].begin(), clusters[cluster2].end());</w:t>
      </w:r>
    </w:p>
    <w:p w14:paraId="14D0ED9D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clusters.erase</w:t>
      </w:r>
      <w:proofErr w:type="spellEnd"/>
      <w:proofErr w:type="gram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clusters.begin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() + cluster2);</w:t>
      </w:r>
    </w:p>
    <w:p w14:paraId="2E386B6A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457D9102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int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predictCluster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 xml:space="preserve">const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&amp;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testVector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) {</w:t>
      </w:r>
    </w:p>
    <w:p w14:paraId="7D30C8D9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double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=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numeric_limits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&lt;double</w:t>
      </w:r>
      <w:proofErr w:type="gramStart"/>
      <w:r w:rsidRPr="00D2287C">
        <w:rPr>
          <w:rFonts w:ascii="Times New Roman" w:eastAsia="Times New Roman" w:hAnsi="Times New Roman" w:cs="Times New Roman"/>
          <w:szCs w:val="24"/>
        </w:rPr>
        <w:t>&gt;::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>infinity();</w:t>
      </w:r>
    </w:p>
    <w:p w14:paraId="539625D7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int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predictedCluster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= -1;</w:t>
      </w:r>
    </w:p>
    <w:p w14:paraId="4236906F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for (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clusters.size</w:t>
      </w:r>
      <w:proofErr w:type="spellEnd"/>
      <w:proofErr w:type="gramEnd"/>
      <w:r w:rsidRPr="00D2287C">
        <w:rPr>
          <w:rFonts w:ascii="Times New Roman" w:eastAsia="Times New Roman" w:hAnsi="Times New Roman" w:cs="Times New Roman"/>
          <w:szCs w:val="24"/>
        </w:rPr>
        <w:t>(); ++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) {</w:t>
      </w:r>
    </w:p>
    <w:p w14:paraId="424FB84F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for (int </w:t>
      </w:r>
      <w:proofErr w:type="gramStart"/>
      <w:r w:rsidRPr="00D2287C">
        <w:rPr>
          <w:rFonts w:ascii="Times New Roman" w:eastAsia="Times New Roman" w:hAnsi="Times New Roman" w:cs="Times New Roman"/>
          <w:szCs w:val="24"/>
        </w:rPr>
        <w:t>index :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 xml:space="preserve"> clusters[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]) {</w:t>
      </w:r>
    </w:p>
    <w:p w14:paraId="075E7B34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lastRenderedPageBreak/>
        <w:t xml:space="preserve">                double distance = </w:t>
      </w:r>
      <w:proofErr w:type="spellStart"/>
      <w:proofErr w:type="gramStart"/>
      <w:r w:rsidRPr="00D2287C">
        <w:rPr>
          <w:rFonts w:ascii="Times New Roman" w:eastAsia="Times New Roman" w:hAnsi="Times New Roman" w:cs="Times New Roman"/>
          <w:szCs w:val="24"/>
        </w:rPr>
        <w:t>euclideanDistance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spellStart"/>
      <w:proofErr w:type="gramEnd"/>
      <w:r w:rsidRPr="00D2287C">
        <w:rPr>
          <w:rFonts w:ascii="Times New Roman" w:eastAsia="Times New Roman" w:hAnsi="Times New Roman" w:cs="Times New Roman"/>
          <w:szCs w:val="24"/>
        </w:rPr>
        <w:t>testVector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featureVectors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[index]);</w:t>
      </w:r>
    </w:p>
    <w:p w14:paraId="4EA93ED3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    if (distance &lt;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) {</w:t>
      </w:r>
    </w:p>
    <w:p w14:paraId="4DDC02B0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       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= distance;</w:t>
      </w:r>
    </w:p>
    <w:p w14:paraId="0C5FF235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       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predictedCluster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=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;</w:t>
      </w:r>
    </w:p>
    <w:p w14:paraId="57DB8DAE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        } }}</w:t>
      </w:r>
    </w:p>
    <w:p w14:paraId="1CD72F6B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    return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predictedCluster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;</w:t>
      </w:r>
    </w:p>
    <w:p w14:paraId="137E1C27" w14:textId="77777777" w:rsidR="00A22D1B" w:rsidRDefault="00D52166" w:rsidP="00A22D1B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}};</w:t>
      </w:r>
    </w:p>
    <w:p w14:paraId="4EEDBA6A" w14:textId="7FE1C637" w:rsidR="00D52166" w:rsidRPr="00D2287C" w:rsidRDefault="00D52166" w:rsidP="00A22D1B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int </w:t>
      </w:r>
      <w:proofErr w:type="gramStart"/>
      <w:r w:rsidRPr="00D2287C">
        <w:rPr>
          <w:rFonts w:ascii="Times New Roman" w:eastAsia="Times New Roman" w:hAnsi="Times New Roman" w:cs="Times New Roman"/>
          <w:szCs w:val="24"/>
        </w:rPr>
        <w:t>main(</w:t>
      </w:r>
      <w:proofErr w:type="gramEnd"/>
      <w:r w:rsidRPr="00D2287C">
        <w:rPr>
          <w:rFonts w:ascii="Times New Roman" w:eastAsia="Times New Roman" w:hAnsi="Times New Roman" w:cs="Times New Roman"/>
          <w:szCs w:val="24"/>
        </w:rPr>
        <w:t>) {    vector&lt;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&gt;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featureData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= {{1, 2}, {2, 3}, {3, 4}, {4, 5}, {10, 12}, {11, 13}, {13, 14}};</w:t>
      </w:r>
    </w:p>
    <w:p w14:paraId="11154B34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AdaptiveDecisionBoundary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decisionBoundaryModel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featureData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);</w:t>
      </w:r>
    </w:p>
    <w:p w14:paraId="78F2C36F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decisionBoundaryModel.trainModel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();</w:t>
      </w:r>
    </w:p>
    <w:p w14:paraId="14406659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FeatureVector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testFeatureVector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 xml:space="preserve"> = {5, 6};</w:t>
      </w:r>
    </w:p>
    <w:p w14:paraId="05A322E7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decisionBoundaryModel.testModel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D2287C">
        <w:rPr>
          <w:rFonts w:ascii="Times New Roman" w:eastAsia="Times New Roman" w:hAnsi="Times New Roman" w:cs="Times New Roman"/>
          <w:szCs w:val="24"/>
        </w:rPr>
        <w:t>testFeatureVector</w:t>
      </w:r>
      <w:proofErr w:type="spellEnd"/>
      <w:r w:rsidRPr="00D2287C">
        <w:rPr>
          <w:rFonts w:ascii="Times New Roman" w:eastAsia="Times New Roman" w:hAnsi="Times New Roman" w:cs="Times New Roman"/>
          <w:szCs w:val="24"/>
        </w:rPr>
        <w:t>);</w:t>
      </w:r>
    </w:p>
    <w:p w14:paraId="5E7E9EBB" w14:textId="77777777" w:rsidR="00D52166" w:rsidRPr="00D2287C" w:rsidRDefault="00D52166" w:rsidP="00D52166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 xml:space="preserve">    return 0;</w:t>
      </w:r>
    </w:p>
    <w:p w14:paraId="5FF43138" w14:textId="70C0B401" w:rsidR="00F35FA7" w:rsidRDefault="00D52166" w:rsidP="006370B4">
      <w:pPr>
        <w:rPr>
          <w:rFonts w:ascii="Times New Roman" w:eastAsia="Times New Roman" w:hAnsi="Times New Roman" w:cs="Times New Roman"/>
          <w:szCs w:val="24"/>
        </w:rPr>
      </w:pPr>
      <w:r w:rsidRPr="00D2287C">
        <w:rPr>
          <w:rFonts w:ascii="Times New Roman" w:eastAsia="Times New Roman" w:hAnsi="Times New Roman" w:cs="Times New Roman"/>
          <w:szCs w:val="24"/>
        </w:rPr>
        <w:t>}</w:t>
      </w:r>
    </w:p>
    <w:p w14:paraId="3611167F" w14:textId="77777777" w:rsidR="00F35FA7" w:rsidRPr="004A06BB" w:rsidRDefault="00F35FA7" w:rsidP="00F35FA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A06BB">
        <w:rPr>
          <w:rFonts w:ascii="Times New Roman" w:eastAsia="Times New Roman" w:hAnsi="Times New Roman" w:cs="Times New Roman"/>
          <w:b/>
          <w:bCs/>
          <w:sz w:val="28"/>
          <w:szCs w:val="28"/>
        </w:rPr>
        <w:t>Algorithm Name: Single Linkage Algorithm</w:t>
      </w:r>
    </w:p>
    <w:p w14:paraId="4898E838" w14:textId="77777777" w:rsidR="00F35FA7" w:rsidRDefault="00F35FA7" w:rsidP="00F35FA7">
      <w:pPr>
        <w:rPr>
          <w:rFonts w:ascii="Times New Roman" w:eastAsia="Times New Roman" w:hAnsi="Times New Roman" w:cs="Times New Roman"/>
          <w:szCs w:val="24"/>
        </w:rPr>
      </w:pPr>
      <w:r w:rsidRPr="00D67E6B">
        <w:rPr>
          <w:rFonts w:ascii="Times New Roman" w:eastAsia="Times New Roman" w:hAnsi="Times New Roman" w:cs="Times New Roman"/>
          <w:szCs w:val="24"/>
        </w:rPr>
        <w:t xml:space="preserve">Code: </w:t>
      </w:r>
    </w:p>
    <w:p w14:paraId="003B7EAE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>#include &lt;iostream&gt;</w:t>
      </w:r>
    </w:p>
    <w:p w14:paraId="05777B88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>#include &lt;vector&gt;</w:t>
      </w:r>
    </w:p>
    <w:p w14:paraId="53CACB3A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>#include &lt;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cmath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&gt;</w:t>
      </w:r>
    </w:p>
    <w:p w14:paraId="25E34879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>using namespace std;</w:t>
      </w:r>
    </w:p>
    <w:p w14:paraId="1B6019D5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double </w:t>
      </w:r>
      <w:proofErr w:type="spellStart"/>
      <w:proofErr w:type="gramStart"/>
      <w:r w:rsidRPr="004D4763">
        <w:rPr>
          <w:rFonts w:ascii="Times New Roman" w:eastAsia="Times New Roman" w:hAnsi="Times New Roman" w:cs="Times New Roman"/>
          <w:szCs w:val="24"/>
        </w:rPr>
        <w:t>euclideanDistance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4D4763">
        <w:rPr>
          <w:rFonts w:ascii="Times New Roman" w:eastAsia="Times New Roman" w:hAnsi="Times New Roman" w:cs="Times New Roman"/>
          <w:szCs w:val="24"/>
        </w:rPr>
        <w:t>const vector&lt;double&gt;&amp; point1, const vector&lt;double&gt;&amp; point2) {</w:t>
      </w:r>
    </w:p>
    <w:p w14:paraId="50CBCBFB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lastRenderedPageBreak/>
        <w:t xml:space="preserve">    double sum = 0.0;</w:t>
      </w:r>
    </w:p>
    <w:p w14:paraId="355D4097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for (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 xml:space="preserve"> &lt; point1.size(); ++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) {</w:t>
      </w:r>
    </w:p>
    <w:p w14:paraId="5583A39E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sum += pow(point1[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] - point2[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], 2);</w:t>
      </w:r>
    </w:p>
    <w:p w14:paraId="3628B82B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532E264E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return sqrt(sum);</w:t>
      </w:r>
    </w:p>
    <w:p w14:paraId="2C8072A0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>}</w:t>
      </w:r>
    </w:p>
    <w:p w14:paraId="56BA3A5E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>void clustering(vector&lt;vector&lt;double&gt;&gt;&amp; data) {</w:t>
      </w:r>
    </w:p>
    <w:p w14:paraId="415E049C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vector&lt;vector&lt;int&gt;&gt; clusters;</w:t>
      </w:r>
    </w:p>
    <w:p w14:paraId="4EE3B40E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for (int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static_cast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&lt;int&gt;(</w:t>
      </w:r>
      <w:proofErr w:type="spellStart"/>
      <w:proofErr w:type="gramStart"/>
      <w:r w:rsidRPr="004D4763">
        <w:rPr>
          <w:rFonts w:ascii="Times New Roman" w:eastAsia="Times New Roman" w:hAnsi="Times New Roman" w:cs="Times New Roman"/>
          <w:szCs w:val="24"/>
        </w:rPr>
        <w:t>data.size</w:t>
      </w:r>
      <w:proofErr w:type="spellEnd"/>
      <w:proofErr w:type="gramEnd"/>
      <w:r w:rsidRPr="004D4763">
        <w:rPr>
          <w:rFonts w:ascii="Times New Roman" w:eastAsia="Times New Roman" w:hAnsi="Times New Roman" w:cs="Times New Roman"/>
          <w:szCs w:val="24"/>
        </w:rPr>
        <w:t>()); ++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) {</w:t>
      </w:r>
    </w:p>
    <w:p w14:paraId="107F5FB2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4D4763">
        <w:rPr>
          <w:rFonts w:ascii="Times New Roman" w:eastAsia="Times New Roman" w:hAnsi="Times New Roman" w:cs="Times New Roman"/>
          <w:szCs w:val="24"/>
        </w:rPr>
        <w:t>clusters.push</w:t>
      </w:r>
      <w:proofErr w:type="gramEnd"/>
      <w:r w:rsidRPr="004D4763">
        <w:rPr>
          <w:rFonts w:ascii="Times New Roman" w:eastAsia="Times New Roman" w:hAnsi="Times New Roman" w:cs="Times New Roman"/>
          <w:szCs w:val="24"/>
        </w:rPr>
        <w:t>_back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({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});</w:t>
      </w:r>
    </w:p>
    <w:p w14:paraId="0186E4A4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2EFE2B2A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cout &lt;&lt; "Initial Clusters:" &lt;&lt;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;</w:t>
      </w:r>
    </w:p>
    <w:p w14:paraId="67CABDF4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for (const auto&amp; </w:t>
      </w:r>
      <w:proofErr w:type="gramStart"/>
      <w:r w:rsidRPr="004D4763">
        <w:rPr>
          <w:rFonts w:ascii="Times New Roman" w:eastAsia="Times New Roman" w:hAnsi="Times New Roman" w:cs="Times New Roman"/>
          <w:szCs w:val="24"/>
        </w:rPr>
        <w:t>cluster :</w:t>
      </w:r>
      <w:proofErr w:type="gramEnd"/>
      <w:r w:rsidRPr="004D4763">
        <w:rPr>
          <w:rFonts w:ascii="Times New Roman" w:eastAsia="Times New Roman" w:hAnsi="Times New Roman" w:cs="Times New Roman"/>
          <w:szCs w:val="24"/>
        </w:rPr>
        <w:t xml:space="preserve"> clusters) {</w:t>
      </w:r>
    </w:p>
    <w:p w14:paraId="67E61ADC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for (int </w:t>
      </w:r>
      <w:proofErr w:type="gramStart"/>
      <w:r w:rsidRPr="004D4763">
        <w:rPr>
          <w:rFonts w:ascii="Times New Roman" w:eastAsia="Times New Roman" w:hAnsi="Times New Roman" w:cs="Times New Roman"/>
          <w:szCs w:val="24"/>
        </w:rPr>
        <w:t>index :</w:t>
      </w:r>
      <w:proofErr w:type="gramEnd"/>
      <w:r w:rsidRPr="004D4763">
        <w:rPr>
          <w:rFonts w:ascii="Times New Roman" w:eastAsia="Times New Roman" w:hAnsi="Times New Roman" w:cs="Times New Roman"/>
          <w:szCs w:val="24"/>
        </w:rPr>
        <w:t xml:space="preserve"> cluster) {</w:t>
      </w:r>
    </w:p>
    <w:p w14:paraId="01A14A95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    cout &lt;&lt; index &lt;&lt; " ";</w:t>
      </w:r>
    </w:p>
    <w:p w14:paraId="23B6F5BF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3CFE5C08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cout &lt;&lt;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;</w:t>
      </w:r>
    </w:p>
    <w:p w14:paraId="051D745E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5605E0A9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int a;</w:t>
      </w:r>
    </w:p>
    <w:p w14:paraId="3A889B2C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cout &lt;&lt; "For single or Complete linkage, type 1 or 2 respectively: ";</w:t>
      </w:r>
    </w:p>
    <w:p w14:paraId="25B5B06B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cin &gt;&gt; a;</w:t>
      </w:r>
    </w:p>
    <w:p w14:paraId="463DACA6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</w:p>
    <w:p w14:paraId="4715237D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lastRenderedPageBreak/>
        <w:t xml:space="preserve">    while (</w:t>
      </w:r>
      <w:proofErr w:type="spellStart"/>
      <w:proofErr w:type="gramStart"/>
      <w:r w:rsidRPr="004D4763">
        <w:rPr>
          <w:rFonts w:ascii="Times New Roman" w:eastAsia="Times New Roman" w:hAnsi="Times New Roman" w:cs="Times New Roman"/>
          <w:szCs w:val="24"/>
        </w:rPr>
        <w:t>clusters.size</w:t>
      </w:r>
      <w:proofErr w:type="spellEnd"/>
      <w:proofErr w:type="gramEnd"/>
      <w:r w:rsidRPr="004D4763">
        <w:rPr>
          <w:rFonts w:ascii="Times New Roman" w:eastAsia="Times New Roman" w:hAnsi="Times New Roman" w:cs="Times New Roman"/>
          <w:szCs w:val="24"/>
        </w:rPr>
        <w:t>() &gt; 1) {</w:t>
      </w:r>
    </w:p>
    <w:p w14:paraId="10FF3B52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double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 xml:space="preserve"> =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numeric_limits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&lt;double</w:t>
      </w:r>
      <w:proofErr w:type="gramStart"/>
      <w:r w:rsidRPr="004D4763">
        <w:rPr>
          <w:rFonts w:ascii="Times New Roman" w:eastAsia="Times New Roman" w:hAnsi="Times New Roman" w:cs="Times New Roman"/>
          <w:szCs w:val="24"/>
        </w:rPr>
        <w:t>&gt;::</w:t>
      </w:r>
      <w:proofErr w:type="gramEnd"/>
      <w:r w:rsidRPr="004D4763">
        <w:rPr>
          <w:rFonts w:ascii="Times New Roman" w:eastAsia="Times New Roman" w:hAnsi="Times New Roman" w:cs="Times New Roman"/>
          <w:szCs w:val="24"/>
        </w:rPr>
        <w:t>infinity();</w:t>
      </w:r>
    </w:p>
    <w:p w14:paraId="2A936227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pair&lt;int, int&gt; merge = {0, 1};</w:t>
      </w:r>
    </w:p>
    <w:p w14:paraId="73292FD5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for (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 xml:space="preserve"> = 0;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 xml:space="preserve"> &lt; </w:t>
      </w:r>
      <w:proofErr w:type="spellStart"/>
      <w:proofErr w:type="gramStart"/>
      <w:r w:rsidRPr="004D4763">
        <w:rPr>
          <w:rFonts w:ascii="Times New Roman" w:eastAsia="Times New Roman" w:hAnsi="Times New Roman" w:cs="Times New Roman"/>
          <w:szCs w:val="24"/>
        </w:rPr>
        <w:t>clusters.size</w:t>
      </w:r>
      <w:proofErr w:type="spellEnd"/>
      <w:proofErr w:type="gramEnd"/>
      <w:r w:rsidRPr="004D4763">
        <w:rPr>
          <w:rFonts w:ascii="Times New Roman" w:eastAsia="Times New Roman" w:hAnsi="Times New Roman" w:cs="Times New Roman"/>
          <w:szCs w:val="24"/>
        </w:rPr>
        <w:t>(); ++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) {</w:t>
      </w:r>
    </w:p>
    <w:p w14:paraId="0E1CEB07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    for (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size_t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 xml:space="preserve"> j =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 xml:space="preserve"> + 1; j &lt; </w:t>
      </w:r>
      <w:proofErr w:type="spellStart"/>
      <w:proofErr w:type="gramStart"/>
      <w:r w:rsidRPr="004D4763">
        <w:rPr>
          <w:rFonts w:ascii="Times New Roman" w:eastAsia="Times New Roman" w:hAnsi="Times New Roman" w:cs="Times New Roman"/>
          <w:szCs w:val="24"/>
        </w:rPr>
        <w:t>clusters.size</w:t>
      </w:r>
      <w:proofErr w:type="spellEnd"/>
      <w:proofErr w:type="gramEnd"/>
      <w:r w:rsidRPr="004D4763">
        <w:rPr>
          <w:rFonts w:ascii="Times New Roman" w:eastAsia="Times New Roman" w:hAnsi="Times New Roman" w:cs="Times New Roman"/>
          <w:szCs w:val="24"/>
        </w:rPr>
        <w:t>(); ++j) {</w:t>
      </w:r>
    </w:p>
    <w:p w14:paraId="06712DB5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        double distance;</w:t>
      </w:r>
    </w:p>
    <w:p w14:paraId="3EF33B24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        if (a == 1) {</w:t>
      </w:r>
    </w:p>
    <w:p w14:paraId="1430AB5F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            distance =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euclideanDistance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(data[clusters[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][0]], data[clusters[j][0]]);</w:t>
      </w:r>
    </w:p>
    <w:p w14:paraId="2A2B2671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            if (distance &lt;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) {</w:t>
      </w:r>
    </w:p>
    <w:p w14:paraId="546E891A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               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 xml:space="preserve"> = distance;</w:t>
      </w:r>
    </w:p>
    <w:p w14:paraId="2F8E924C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                merge = {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static_cast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&lt;int&gt;(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 xml:space="preserve">),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static_cast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&lt;int&gt;(j)};</w:t>
      </w:r>
    </w:p>
    <w:p w14:paraId="0B8F3E03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            }</w:t>
      </w:r>
    </w:p>
    <w:p w14:paraId="114AA8BF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        } else if (a == 2) {</w:t>
      </w:r>
    </w:p>
    <w:p w14:paraId="78386EF1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            distance =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euclideanDistance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(data[clusters[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][0]], data[clusters[j][0]]);</w:t>
      </w:r>
    </w:p>
    <w:p w14:paraId="2804FF4D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            if (distance &gt;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) {</w:t>
      </w:r>
    </w:p>
    <w:p w14:paraId="62C2E83D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               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minDistance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 xml:space="preserve"> = distance;</w:t>
      </w:r>
    </w:p>
    <w:p w14:paraId="6A545FFF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                merge = {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static_cast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&lt;int&gt;(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 xml:space="preserve">),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static_cast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&lt;int&gt;(j)};</w:t>
      </w:r>
    </w:p>
    <w:p w14:paraId="41F3B2CC" w14:textId="0471F1E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            }</w:t>
      </w:r>
      <w:r w:rsidR="004B3743">
        <w:rPr>
          <w:rFonts w:ascii="Times New Roman" w:eastAsia="Times New Roman" w:hAnsi="Times New Roman" w:cs="Times New Roman"/>
          <w:szCs w:val="24"/>
        </w:rPr>
        <w:t>}}}</w:t>
      </w:r>
    </w:p>
    <w:p w14:paraId="676573B0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clusters[</w:t>
      </w:r>
      <w:proofErr w:type="spellStart"/>
      <w:proofErr w:type="gramStart"/>
      <w:r w:rsidRPr="004D4763">
        <w:rPr>
          <w:rFonts w:ascii="Times New Roman" w:eastAsia="Times New Roman" w:hAnsi="Times New Roman" w:cs="Times New Roman"/>
          <w:szCs w:val="24"/>
        </w:rPr>
        <w:t>merge.first</w:t>
      </w:r>
      <w:proofErr w:type="spellEnd"/>
      <w:proofErr w:type="gramEnd"/>
      <w:r w:rsidRPr="004D4763">
        <w:rPr>
          <w:rFonts w:ascii="Times New Roman" w:eastAsia="Times New Roman" w:hAnsi="Times New Roman" w:cs="Times New Roman"/>
          <w:szCs w:val="24"/>
        </w:rPr>
        <w:t>].insert(clusters[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merge.first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].end(), clusters[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merge.second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].begin(), clusters[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merge.second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].end());</w:t>
      </w:r>
    </w:p>
    <w:p w14:paraId="3A141396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4D4763">
        <w:rPr>
          <w:rFonts w:ascii="Times New Roman" w:eastAsia="Times New Roman" w:hAnsi="Times New Roman" w:cs="Times New Roman"/>
          <w:szCs w:val="24"/>
        </w:rPr>
        <w:t>clusters.erase</w:t>
      </w:r>
      <w:proofErr w:type="spellEnd"/>
      <w:proofErr w:type="gramEnd"/>
      <w:r w:rsidRPr="004D4763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clusters.begin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 xml:space="preserve">() +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merge.second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);</w:t>
      </w:r>
    </w:p>
    <w:p w14:paraId="2F402381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cout &lt;&lt; "Clusters:" &lt;&lt;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;</w:t>
      </w:r>
    </w:p>
    <w:p w14:paraId="4A9EE6AD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lastRenderedPageBreak/>
        <w:t xml:space="preserve">        for (const auto&amp; </w:t>
      </w:r>
      <w:proofErr w:type="gramStart"/>
      <w:r w:rsidRPr="004D4763">
        <w:rPr>
          <w:rFonts w:ascii="Times New Roman" w:eastAsia="Times New Roman" w:hAnsi="Times New Roman" w:cs="Times New Roman"/>
          <w:szCs w:val="24"/>
        </w:rPr>
        <w:t>cluster :</w:t>
      </w:r>
      <w:proofErr w:type="gramEnd"/>
      <w:r w:rsidRPr="004D4763">
        <w:rPr>
          <w:rFonts w:ascii="Times New Roman" w:eastAsia="Times New Roman" w:hAnsi="Times New Roman" w:cs="Times New Roman"/>
          <w:szCs w:val="24"/>
        </w:rPr>
        <w:t xml:space="preserve"> clusters) {</w:t>
      </w:r>
    </w:p>
    <w:p w14:paraId="4D045A61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    for (int </w:t>
      </w:r>
      <w:proofErr w:type="gramStart"/>
      <w:r w:rsidRPr="004D4763">
        <w:rPr>
          <w:rFonts w:ascii="Times New Roman" w:eastAsia="Times New Roman" w:hAnsi="Times New Roman" w:cs="Times New Roman"/>
          <w:szCs w:val="24"/>
        </w:rPr>
        <w:t>index :</w:t>
      </w:r>
      <w:proofErr w:type="gramEnd"/>
      <w:r w:rsidRPr="004D4763">
        <w:rPr>
          <w:rFonts w:ascii="Times New Roman" w:eastAsia="Times New Roman" w:hAnsi="Times New Roman" w:cs="Times New Roman"/>
          <w:szCs w:val="24"/>
        </w:rPr>
        <w:t xml:space="preserve"> cluster) {</w:t>
      </w:r>
    </w:p>
    <w:p w14:paraId="3B0C2BC8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        cout &lt;&lt; index &lt;&lt; " ";</w:t>
      </w:r>
    </w:p>
    <w:p w14:paraId="5CF86AC0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    }</w:t>
      </w:r>
    </w:p>
    <w:p w14:paraId="41243273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    cout &lt;&lt;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;</w:t>
      </w:r>
    </w:p>
    <w:p w14:paraId="24B0326E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}</w:t>
      </w:r>
    </w:p>
    <w:p w14:paraId="168B78D6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7FA7592B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cout &lt;&lt; "Final cluster:";</w:t>
      </w:r>
    </w:p>
    <w:p w14:paraId="5214C600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for (int </w:t>
      </w:r>
      <w:proofErr w:type="gramStart"/>
      <w:r w:rsidRPr="004D4763">
        <w:rPr>
          <w:rFonts w:ascii="Times New Roman" w:eastAsia="Times New Roman" w:hAnsi="Times New Roman" w:cs="Times New Roman"/>
          <w:szCs w:val="24"/>
        </w:rPr>
        <w:t>index :</w:t>
      </w:r>
      <w:proofErr w:type="gramEnd"/>
      <w:r w:rsidRPr="004D4763">
        <w:rPr>
          <w:rFonts w:ascii="Times New Roman" w:eastAsia="Times New Roman" w:hAnsi="Times New Roman" w:cs="Times New Roman"/>
          <w:szCs w:val="24"/>
        </w:rPr>
        <w:t xml:space="preserve"> clusters[0]) {</w:t>
      </w:r>
    </w:p>
    <w:p w14:paraId="01FCBFC0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    cout &lt;&lt; " " &lt;&lt; index;</w:t>
      </w:r>
    </w:p>
    <w:p w14:paraId="5854E2BE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}</w:t>
      </w:r>
    </w:p>
    <w:p w14:paraId="4B8B837E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cout &lt;&lt;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endl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;</w:t>
      </w:r>
    </w:p>
    <w:p w14:paraId="42405BE7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>}</w:t>
      </w:r>
    </w:p>
    <w:p w14:paraId="3A1292AC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int </w:t>
      </w:r>
      <w:proofErr w:type="gramStart"/>
      <w:r w:rsidRPr="004D4763">
        <w:rPr>
          <w:rFonts w:ascii="Times New Roman" w:eastAsia="Times New Roman" w:hAnsi="Times New Roman" w:cs="Times New Roman"/>
          <w:szCs w:val="24"/>
        </w:rPr>
        <w:t>main(</w:t>
      </w:r>
      <w:proofErr w:type="gramEnd"/>
      <w:r w:rsidRPr="004D4763">
        <w:rPr>
          <w:rFonts w:ascii="Times New Roman" w:eastAsia="Times New Roman" w:hAnsi="Times New Roman" w:cs="Times New Roman"/>
          <w:szCs w:val="24"/>
        </w:rPr>
        <w:t>) {</w:t>
      </w:r>
    </w:p>
    <w:p w14:paraId="75919D95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vector&lt;vector&lt;double&gt;&gt; 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arr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 xml:space="preserve"> = {{1, 2}, {5, 8}, {1.5, 1.8}, {8, 8}, {1, 0.6}, {9, 11}};</w:t>
      </w:r>
    </w:p>
    <w:p w14:paraId="6E5759CF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clustering(</w:t>
      </w:r>
      <w:proofErr w:type="spellStart"/>
      <w:r w:rsidRPr="004D4763">
        <w:rPr>
          <w:rFonts w:ascii="Times New Roman" w:eastAsia="Times New Roman" w:hAnsi="Times New Roman" w:cs="Times New Roman"/>
          <w:szCs w:val="24"/>
        </w:rPr>
        <w:t>arr</w:t>
      </w:r>
      <w:proofErr w:type="spellEnd"/>
      <w:r w:rsidRPr="004D4763">
        <w:rPr>
          <w:rFonts w:ascii="Times New Roman" w:eastAsia="Times New Roman" w:hAnsi="Times New Roman" w:cs="Times New Roman"/>
          <w:szCs w:val="24"/>
        </w:rPr>
        <w:t>);</w:t>
      </w:r>
    </w:p>
    <w:p w14:paraId="281D3DA1" w14:textId="77777777" w:rsidR="008D7657" w:rsidRPr="004D4763" w:rsidRDefault="008D7657" w:rsidP="008D7657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 xml:space="preserve">    return 0;</w:t>
      </w:r>
    </w:p>
    <w:p w14:paraId="605D8EC8" w14:textId="5663D0D5" w:rsidR="008D7657" w:rsidRDefault="008D7657" w:rsidP="004B3743">
      <w:pPr>
        <w:rPr>
          <w:rFonts w:ascii="Times New Roman" w:eastAsia="Times New Roman" w:hAnsi="Times New Roman" w:cs="Times New Roman"/>
          <w:szCs w:val="24"/>
        </w:rPr>
      </w:pPr>
      <w:r w:rsidRPr="004D4763">
        <w:rPr>
          <w:rFonts w:ascii="Times New Roman" w:eastAsia="Times New Roman" w:hAnsi="Times New Roman" w:cs="Times New Roman"/>
          <w:szCs w:val="24"/>
        </w:rPr>
        <w:t>}</w:t>
      </w:r>
    </w:p>
    <w:p w14:paraId="2D117D45" w14:textId="77777777" w:rsidR="00F35FA7" w:rsidRPr="004A06BB" w:rsidRDefault="00F35FA7" w:rsidP="00F35F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06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Algorithm Name: </w:t>
      </w:r>
      <w:r w:rsidRPr="004A06BB">
        <w:rPr>
          <w:rFonts w:ascii="Times New Roman" w:hAnsi="Times New Roman" w:cs="Times New Roman"/>
          <w:b/>
          <w:bCs/>
          <w:sz w:val="28"/>
          <w:szCs w:val="28"/>
        </w:rPr>
        <w:t>DDA Line generation Algorithm</w:t>
      </w:r>
    </w:p>
    <w:p w14:paraId="12FF7A24" w14:textId="77777777" w:rsidR="00F35FA7" w:rsidRDefault="00F35FA7" w:rsidP="00F35FA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Code: </w:t>
      </w:r>
    </w:p>
    <w:p w14:paraId="6DFD61C9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>#include &lt;iostream&gt;&gt;</w:t>
      </w:r>
    </w:p>
    <w:p w14:paraId="2C9D4A64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>#include&lt;conio.h&gt;</w:t>
      </w:r>
    </w:p>
    <w:p w14:paraId="293BA73C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lastRenderedPageBreak/>
        <w:t>#include&lt;math.h&gt;</w:t>
      </w:r>
    </w:p>
    <w:p w14:paraId="708B7885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>using namespace std;</w:t>
      </w:r>
    </w:p>
    <w:p w14:paraId="319B6A59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int </w:t>
      </w:r>
      <w:proofErr w:type="spellStart"/>
      <w:proofErr w:type="gramStart"/>
      <w:r w:rsidRPr="000E7B3C">
        <w:rPr>
          <w:rFonts w:ascii="Times New Roman" w:hAnsi="Times New Roman" w:cs="Times New Roman"/>
          <w:szCs w:val="24"/>
        </w:rPr>
        <w:t>RoundFunction</w:t>
      </w:r>
      <w:proofErr w:type="spellEnd"/>
      <w:r w:rsidRPr="000E7B3C">
        <w:rPr>
          <w:rFonts w:ascii="Times New Roman" w:hAnsi="Times New Roman" w:cs="Times New Roman"/>
          <w:szCs w:val="24"/>
        </w:rPr>
        <w:t>(</w:t>
      </w:r>
      <w:proofErr w:type="gramEnd"/>
      <w:r w:rsidRPr="000E7B3C">
        <w:rPr>
          <w:rFonts w:ascii="Times New Roman" w:hAnsi="Times New Roman" w:cs="Times New Roman"/>
          <w:szCs w:val="24"/>
        </w:rPr>
        <w:t>float number)</w:t>
      </w:r>
    </w:p>
    <w:p w14:paraId="324B9EB1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>{</w:t>
      </w:r>
    </w:p>
    <w:p w14:paraId="1A13B549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if (number - (int)number &lt; 0.5)</w:t>
      </w:r>
    </w:p>
    <w:p w14:paraId="011E61DA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{</w:t>
      </w:r>
    </w:p>
    <w:p w14:paraId="059CA1BE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    return (int)number;</w:t>
      </w:r>
    </w:p>
    <w:p w14:paraId="64F5BCAE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}</w:t>
      </w:r>
    </w:p>
    <w:p w14:paraId="42544F90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else</w:t>
      </w:r>
    </w:p>
    <w:p w14:paraId="377D1490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{</w:t>
      </w:r>
    </w:p>
    <w:p w14:paraId="548ABC91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    return (int</w:t>
      </w:r>
      <w:proofErr w:type="gramStart"/>
      <w:r w:rsidRPr="000E7B3C">
        <w:rPr>
          <w:rFonts w:ascii="Times New Roman" w:hAnsi="Times New Roman" w:cs="Times New Roman"/>
          <w:szCs w:val="24"/>
        </w:rPr>
        <w:t>)(</w:t>
      </w:r>
      <w:proofErr w:type="gramEnd"/>
      <w:r w:rsidRPr="000E7B3C">
        <w:rPr>
          <w:rFonts w:ascii="Times New Roman" w:hAnsi="Times New Roman" w:cs="Times New Roman"/>
          <w:szCs w:val="24"/>
        </w:rPr>
        <w:t>number + 1);</w:t>
      </w:r>
    </w:p>
    <w:p w14:paraId="2A95B74C" w14:textId="4E4F658D" w:rsidR="00F35FA7" w:rsidRPr="000E7B3C" w:rsidRDefault="00F35FA7" w:rsidP="004B3743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}</w:t>
      </w:r>
    </w:p>
    <w:p w14:paraId="0CF261D5" w14:textId="51A4A2C9" w:rsidR="00F35FA7" w:rsidRPr="000E7B3C" w:rsidRDefault="00F35FA7" w:rsidP="004A06BB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>}</w:t>
      </w:r>
    </w:p>
    <w:p w14:paraId="499FDB1B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void </w:t>
      </w:r>
      <w:proofErr w:type="spellStart"/>
      <w:proofErr w:type="gramStart"/>
      <w:r w:rsidRPr="000E7B3C">
        <w:rPr>
          <w:rFonts w:ascii="Times New Roman" w:hAnsi="Times New Roman" w:cs="Times New Roman"/>
          <w:szCs w:val="24"/>
        </w:rPr>
        <w:t>DDALineDrawing</w:t>
      </w:r>
      <w:proofErr w:type="spellEnd"/>
      <w:r w:rsidRPr="000E7B3C">
        <w:rPr>
          <w:rFonts w:ascii="Times New Roman" w:hAnsi="Times New Roman" w:cs="Times New Roman"/>
          <w:szCs w:val="24"/>
        </w:rPr>
        <w:t>(</w:t>
      </w:r>
      <w:proofErr w:type="gramEnd"/>
      <w:r w:rsidRPr="000E7B3C">
        <w:rPr>
          <w:rFonts w:ascii="Times New Roman" w:hAnsi="Times New Roman" w:cs="Times New Roman"/>
          <w:szCs w:val="24"/>
        </w:rPr>
        <w:t>int x0, int y0, int x1, int y1)</w:t>
      </w:r>
    </w:p>
    <w:p w14:paraId="2A4DB7EB" w14:textId="3405C72C" w:rsidR="00F35FA7" w:rsidRPr="000E7B3C" w:rsidRDefault="00F35FA7" w:rsidP="004A06BB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>{</w:t>
      </w:r>
    </w:p>
    <w:p w14:paraId="02957CDB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int dx = x1 - x0;</w:t>
      </w:r>
    </w:p>
    <w:p w14:paraId="3BE37FCD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int </w:t>
      </w:r>
      <w:proofErr w:type="spellStart"/>
      <w:r w:rsidRPr="000E7B3C">
        <w:rPr>
          <w:rFonts w:ascii="Times New Roman" w:hAnsi="Times New Roman" w:cs="Times New Roman"/>
          <w:szCs w:val="24"/>
        </w:rPr>
        <w:t>dy</w:t>
      </w:r>
      <w:proofErr w:type="spellEnd"/>
      <w:r w:rsidRPr="000E7B3C">
        <w:rPr>
          <w:rFonts w:ascii="Times New Roman" w:hAnsi="Times New Roman" w:cs="Times New Roman"/>
          <w:szCs w:val="24"/>
        </w:rPr>
        <w:t xml:space="preserve"> = y1 - y0;</w:t>
      </w:r>
    </w:p>
    <w:p w14:paraId="21AAB5B1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int maxCount;</w:t>
      </w:r>
    </w:p>
    <w:p w14:paraId="2D090618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if (abs(dx) &gt; abs(</w:t>
      </w:r>
      <w:proofErr w:type="spellStart"/>
      <w:r w:rsidRPr="000E7B3C">
        <w:rPr>
          <w:rFonts w:ascii="Times New Roman" w:hAnsi="Times New Roman" w:cs="Times New Roman"/>
          <w:szCs w:val="24"/>
        </w:rPr>
        <w:t>dy</w:t>
      </w:r>
      <w:proofErr w:type="spellEnd"/>
      <w:r w:rsidRPr="000E7B3C">
        <w:rPr>
          <w:rFonts w:ascii="Times New Roman" w:hAnsi="Times New Roman" w:cs="Times New Roman"/>
          <w:szCs w:val="24"/>
        </w:rPr>
        <w:t>))</w:t>
      </w:r>
    </w:p>
    <w:p w14:paraId="4E3B8270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{</w:t>
      </w:r>
    </w:p>
    <w:p w14:paraId="5C07D39C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    maxCount = abs(dx);</w:t>
      </w:r>
    </w:p>
    <w:p w14:paraId="4ECE24E1" w14:textId="5CB6A7C4" w:rsidR="00F35FA7" w:rsidRPr="000E7B3C" w:rsidRDefault="00F35FA7" w:rsidP="004A06BB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}</w:t>
      </w:r>
    </w:p>
    <w:p w14:paraId="5569BA1B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lastRenderedPageBreak/>
        <w:t xml:space="preserve">    else</w:t>
      </w:r>
    </w:p>
    <w:p w14:paraId="54158D00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{</w:t>
      </w:r>
    </w:p>
    <w:p w14:paraId="59CF281E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    maxCount = abs(</w:t>
      </w:r>
      <w:proofErr w:type="spellStart"/>
      <w:r w:rsidRPr="000E7B3C">
        <w:rPr>
          <w:rFonts w:ascii="Times New Roman" w:hAnsi="Times New Roman" w:cs="Times New Roman"/>
          <w:szCs w:val="24"/>
        </w:rPr>
        <w:t>dy</w:t>
      </w:r>
      <w:proofErr w:type="spellEnd"/>
      <w:r w:rsidRPr="000E7B3C">
        <w:rPr>
          <w:rFonts w:ascii="Times New Roman" w:hAnsi="Times New Roman" w:cs="Times New Roman"/>
          <w:szCs w:val="24"/>
        </w:rPr>
        <w:t>);</w:t>
      </w:r>
    </w:p>
    <w:p w14:paraId="5068BABE" w14:textId="77777777" w:rsidR="004A06BB" w:rsidRDefault="00F35FA7" w:rsidP="004A06BB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}</w:t>
      </w:r>
    </w:p>
    <w:p w14:paraId="51D98BA1" w14:textId="7FD95A43" w:rsidR="00F35FA7" w:rsidRPr="000E7B3C" w:rsidRDefault="00F35FA7" w:rsidP="004A06BB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float </w:t>
      </w:r>
      <w:proofErr w:type="spellStart"/>
      <w:r w:rsidRPr="000E7B3C">
        <w:rPr>
          <w:rFonts w:ascii="Times New Roman" w:hAnsi="Times New Roman" w:cs="Times New Roman"/>
          <w:szCs w:val="24"/>
        </w:rPr>
        <w:t>x_increment</w:t>
      </w:r>
      <w:proofErr w:type="spellEnd"/>
      <w:r w:rsidRPr="000E7B3C">
        <w:rPr>
          <w:rFonts w:ascii="Times New Roman" w:hAnsi="Times New Roman" w:cs="Times New Roman"/>
          <w:szCs w:val="24"/>
        </w:rPr>
        <w:t xml:space="preserve"> = (float)dx / maxCount;</w:t>
      </w:r>
    </w:p>
    <w:p w14:paraId="21CE8B76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float </w:t>
      </w:r>
      <w:proofErr w:type="spellStart"/>
      <w:r w:rsidRPr="000E7B3C">
        <w:rPr>
          <w:rFonts w:ascii="Times New Roman" w:hAnsi="Times New Roman" w:cs="Times New Roman"/>
          <w:szCs w:val="24"/>
        </w:rPr>
        <w:t>y_increment</w:t>
      </w:r>
      <w:proofErr w:type="spellEnd"/>
      <w:r w:rsidRPr="000E7B3C">
        <w:rPr>
          <w:rFonts w:ascii="Times New Roman" w:hAnsi="Times New Roman" w:cs="Times New Roman"/>
          <w:szCs w:val="24"/>
        </w:rPr>
        <w:t xml:space="preserve"> = (float)</w:t>
      </w:r>
      <w:proofErr w:type="spellStart"/>
      <w:r w:rsidRPr="000E7B3C">
        <w:rPr>
          <w:rFonts w:ascii="Times New Roman" w:hAnsi="Times New Roman" w:cs="Times New Roman"/>
          <w:szCs w:val="24"/>
        </w:rPr>
        <w:t>dy</w:t>
      </w:r>
      <w:proofErr w:type="spellEnd"/>
      <w:r w:rsidRPr="000E7B3C">
        <w:rPr>
          <w:rFonts w:ascii="Times New Roman" w:hAnsi="Times New Roman" w:cs="Times New Roman"/>
          <w:szCs w:val="24"/>
        </w:rPr>
        <w:t xml:space="preserve"> / maxCount;</w:t>
      </w:r>
    </w:p>
    <w:p w14:paraId="0BC8FDE5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float x = x0;</w:t>
      </w:r>
    </w:p>
    <w:p w14:paraId="38C0ED5E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float y = y0;</w:t>
      </w:r>
    </w:p>
    <w:p w14:paraId="5C5F0B4F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cout&lt;&lt;"Output: "&lt;&lt;</w:t>
      </w:r>
      <w:proofErr w:type="spellStart"/>
      <w:r w:rsidRPr="000E7B3C">
        <w:rPr>
          <w:rFonts w:ascii="Times New Roman" w:hAnsi="Times New Roman" w:cs="Times New Roman"/>
          <w:szCs w:val="24"/>
        </w:rPr>
        <w:t>endl</w:t>
      </w:r>
      <w:proofErr w:type="spellEnd"/>
      <w:r w:rsidRPr="000E7B3C">
        <w:rPr>
          <w:rFonts w:ascii="Times New Roman" w:hAnsi="Times New Roman" w:cs="Times New Roman"/>
          <w:szCs w:val="24"/>
        </w:rPr>
        <w:t>&lt;&lt;</w:t>
      </w:r>
      <w:proofErr w:type="spellStart"/>
      <w:r w:rsidRPr="000E7B3C">
        <w:rPr>
          <w:rFonts w:ascii="Times New Roman" w:hAnsi="Times New Roman" w:cs="Times New Roman"/>
          <w:szCs w:val="24"/>
        </w:rPr>
        <w:t>endl</w:t>
      </w:r>
      <w:proofErr w:type="spellEnd"/>
      <w:r w:rsidRPr="000E7B3C">
        <w:rPr>
          <w:rFonts w:ascii="Times New Roman" w:hAnsi="Times New Roman" w:cs="Times New Roman"/>
          <w:szCs w:val="24"/>
        </w:rPr>
        <w:t>;</w:t>
      </w:r>
    </w:p>
    <w:p w14:paraId="4541BF93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for (int </w:t>
      </w:r>
      <w:proofErr w:type="spellStart"/>
      <w:r w:rsidRPr="000E7B3C">
        <w:rPr>
          <w:rFonts w:ascii="Times New Roman" w:hAnsi="Times New Roman" w:cs="Times New Roman"/>
          <w:szCs w:val="24"/>
        </w:rPr>
        <w:t>i</w:t>
      </w:r>
      <w:proofErr w:type="spellEnd"/>
      <w:r w:rsidRPr="000E7B3C">
        <w:rPr>
          <w:rFonts w:ascii="Times New Roman" w:hAnsi="Times New Roman" w:cs="Times New Roman"/>
          <w:szCs w:val="24"/>
        </w:rPr>
        <w:t xml:space="preserve"> = 0; </w:t>
      </w:r>
      <w:proofErr w:type="spellStart"/>
      <w:r w:rsidRPr="000E7B3C">
        <w:rPr>
          <w:rFonts w:ascii="Times New Roman" w:hAnsi="Times New Roman" w:cs="Times New Roman"/>
          <w:szCs w:val="24"/>
        </w:rPr>
        <w:t>i</w:t>
      </w:r>
      <w:proofErr w:type="spellEnd"/>
      <w:r w:rsidRPr="000E7B3C">
        <w:rPr>
          <w:rFonts w:ascii="Times New Roman" w:hAnsi="Times New Roman" w:cs="Times New Roman"/>
          <w:szCs w:val="24"/>
        </w:rPr>
        <w:t xml:space="preserve"> &lt; maxCount; </w:t>
      </w:r>
      <w:proofErr w:type="spellStart"/>
      <w:r w:rsidRPr="000E7B3C">
        <w:rPr>
          <w:rFonts w:ascii="Times New Roman" w:hAnsi="Times New Roman" w:cs="Times New Roman"/>
          <w:szCs w:val="24"/>
        </w:rPr>
        <w:t>i</w:t>
      </w:r>
      <w:proofErr w:type="spellEnd"/>
      <w:r w:rsidRPr="000E7B3C">
        <w:rPr>
          <w:rFonts w:ascii="Times New Roman" w:hAnsi="Times New Roman" w:cs="Times New Roman"/>
          <w:szCs w:val="24"/>
        </w:rPr>
        <w:t>++)</w:t>
      </w:r>
    </w:p>
    <w:p w14:paraId="065F3722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{</w:t>
      </w:r>
    </w:p>
    <w:p w14:paraId="0DD2C6D5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    cout &lt;&lt; </w:t>
      </w:r>
      <w:proofErr w:type="spellStart"/>
      <w:r w:rsidRPr="000E7B3C">
        <w:rPr>
          <w:rFonts w:ascii="Times New Roman" w:hAnsi="Times New Roman" w:cs="Times New Roman"/>
          <w:szCs w:val="24"/>
        </w:rPr>
        <w:t>RoundFunction</w:t>
      </w:r>
      <w:proofErr w:type="spellEnd"/>
      <w:r w:rsidRPr="000E7B3C">
        <w:rPr>
          <w:rFonts w:ascii="Times New Roman" w:hAnsi="Times New Roman" w:cs="Times New Roman"/>
          <w:szCs w:val="24"/>
        </w:rPr>
        <w:t xml:space="preserve">(x) &lt;&lt; " " &lt;&lt; </w:t>
      </w:r>
      <w:proofErr w:type="spellStart"/>
      <w:r w:rsidRPr="000E7B3C">
        <w:rPr>
          <w:rFonts w:ascii="Times New Roman" w:hAnsi="Times New Roman" w:cs="Times New Roman"/>
          <w:szCs w:val="24"/>
        </w:rPr>
        <w:t>RoundFunction</w:t>
      </w:r>
      <w:proofErr w:type="spellEnd"/>
      <w:r w:rsidRPr="000E7B3C">
        <w:rPr>
          <w:rFonts w:ascii="Times New Roman" w:hAnsi="Times New Roman" w:cs="Times New Roman"/>
          <w:szCs w:val="24"/>
        </w:rPr>
        <w:t>(y) &lt;&lt; "\n";</w:t>
      </w:r>
    </w:p>
    <w:p w14:paraId="6A2284AF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    x += </w:t>
      </w:r>
      <w:proofErr w:type="spellStart"/>
      <w:r w:rsidRPr="000E7B3C">
        <w:rPr>
          <w:rFonts w:ascii="Times New Roman" w:hAnsi="Times New Roman" w:cs="Times New Roman"/>
          <w:szCs w:val="24"/>
        </w:rPr>
        <w:t>x_increment</w:t>
      </w:r>
      <w:proofErr w:type="spellEnd"/>
      <w:r w:rsidRPr="000E7B3C">
        <w:rPr>
          <w:rFonts w:ascii="Times New Roman" w:hAnsi="Times New Roman" w:cs="Times New Roman"/>
          <w:szCs w:val="24"/>
        </w:rPr>
        <w:t>;</w:t>
      </w:r>
    </w:p>
    <w:p w14:paraId="175CBDBE" w14:textId="15E9A106" w:rsidR="00F35FA7" w:rsidRPr="000E7B3C" w:rsidRDefault="00F35FA7" w:rsidP="004A06BB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    y += </w:t>
      </w:r>
      <w:proofErr w:type="spellStart"/>
      <w:r w:rsidRPr="000E7B3C">
        <w:rPr>
          <w:rFonts w:ascii="Times New Roman" w:hAnsi="Times New Roman" w:cs="Times New Roman"/>
          <w:szCs w:val="24"/>
        </w:rPr>
        <w:t>y_increment</w:t>
      </w:r>
      <w:proofErr w:type="spellEnd"/>
      <w:r w:rsidRPr="000E7B3C">
        <w:rPr>
          <w:rFonts w:ascii="Times New Roman" w:hAnsi="Times New Roman" w:cs="Times New Roman"/>
          <w:szCs w:val="24"/>
        </w:rPr>
        <w:t>;</w:t>
      </w:r>
    </w:p>
    <w:p w14:paraId="5BE7EDC6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}</w:t>
      </w:r>
    </w:p>
    <w:p w14:paraId="6B99B745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>}</w:t>
      </w:r>
    </w:p>
    <w:p w14:paraId="0318B2F4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int </w:t>
      </w:r>
      <w:proofErr w:type="gramStart"/>
      <w:r w:rsidRPr="000E7B3C">
        <w:rPr>
          <w:rFonts w:ascii="Times New Roman" w:hAnsi="Times New Roman" w:cs="Times New Roman"/>
          <w:szCs w:val="24"/>
        </w:rPr>
        <w:t>main(</w:t>
      </w:r>
      <w:proofErr w:type="gramEnd"/>
      <w:r w:rsidRPr="000E7B3C">
        <w:rPr>
          <w:rFonts w:ascii="Times New Roman" w:hAnsi="Times New Roman" w:cs="Times New Roman"/>
          <w:szCs w:val="24"/>
        </w:rPr>
        <w:t>)</w:t>
      </w:r>
    </w:p>
    <w:p w14:paraId="43138FA0" w14:textId="3ED313CF" w:rsidR="00F35FA7" w:rsidRPr="000E7B3C" w:rsidRDefault="00F35FA7" w:rsidP="004A06BB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>{</w:t>
      </w:r>
    </w:p>
    <w:p w14:paraId="6079CB15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int x</w:t>
      </w:r>
      <w:proofErr w:type="gramStart"/>
      <w:r w:rsidRPr="000E7B3C">
        <w:rPr>
          <w:rFonts w:ascii="Times New Roman" w:hAnsi="Times New Roman" w:cs="Times New Roman"/>
          <w:szCs w:val="24"/>
        </w:rPr>
        <w:t>0,y</w:t>
      </w:r>
      <w:proofErr w:type="gramEnd"/>
      <w:r w:rsidRPr="000E7B3C">
        <w:rPr>
          <w:rFonts w:ascii="Times New Roman" w:hAnsi="Times New Roman" w:cs="Times New Roman"/>
          <w:szCs w:val="24"/>
        </w:rPr>
        <w:t>0, x1, y1;</w:t>
      </w:r>
    </w:p>
    <w:p w14:paraId="3B70DC4A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cout&lt;&lt;"Enter the value for X0: ";</w:t>
      </w:r>
    </w:p>
    <w:p w14:paraId="73BFDFCB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cin&gt;&gt;x0;</w:t>
      </w:r>
    </w:p>
    <w:p w14:paraId="22F95194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cout&lt;&lt;"Enter the value for y0: ";</w:t>
      </w:r>
    </w:p>
    <w:p w14:paraId="51BB64B8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lastRenderedPageBreak/>
        <w:t xml:space="preserve">    cin&gt;&gt;y0;</w:t>
      </w:r>
    </w:p>
    <w:p w14:paraId="1D13CB66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cout&lt;&lt;"Enter the value for x1: ";</w:t>
      </w:r>
    </w:p>
    <w:p w14:paraId="1B6ED8C1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cin&gt;&gt;x1;</w:t>
      </w:r>
    </w:p>
    <w:p w14:paraId="067E2FA5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cout&lt;&lt;"Enter the value for y1: ";</w:t>
      </w:r>
    </w:p>
    <w:p w14:paraId="59335456" w14:textId="42ABC19E" w:rsidR="00F35FA7" w:rsidRPr="000E7B3C" w:rsidRDefault="00F35FA7" w:rsidP="004A06BB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cin&gt;&gt;y1;</w:t>
      </w:r>
    </w:p>
    <w:p w14:paraId="21373AA4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0E7B3C">
        <w:rPr>
          <w:rFonts w:ascii="Times New Roman" w:hAnsi="Times New Roman" w:cs="Times New Roman"/>
          <w:szCs w:val="24"/>
        </w:rPr>
        <w:t>DDALineDrawing</w:t>
      </w:r>
      <w:proofErr w:type="spellEnd"/>
      <w:r w:rsidRPr="000E7B3C">
        <w:rPr>
          <w:rFonts w:ascii="Times New Roman" w:hAnsi="Times New Roman" w:cs="Times New Roman"/>
          <w:szCs w:val="24"/>
        </w:rPr>
        <w:t>(</w:t>
      </w:r>
      <w:proofErr w:type="gramEnd"/>
      <w:r w:rsidRPr="000E7B3C">
        <w:rPr>
          <w:rFonts w:ascii="Times New Roman" w:hAnsi="Times New Roman" w:cs="Times New Roman"/>
          <w:szCs w:val="24"/>
        </w:rPr>
        <w:t>x0, y0, x1, y1);</w:t>
      </w:r>
    </w:p>
    <w:p w14:paraId="5ED15F6C" w14:textId="77777777" w:rsidR="00F35FA7" w:rsidRPr="000E7B3C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0E7B3C">
        <w:rPr>
          <w:rFonts w:ascii="Times New Roman" w:hAnsi="Times New Roman" w:cs="Times New Roman"/>
          <w:szCs w:val="24"/>
        </w:rPr>
        <w:t>getch(</w:t>
      </w:r>
      <w:proofErr w:type="gramEnd"/>
      <w:r w:rsidRPr="000E7B3C">
        <w:rPr>
          <w:rFonts w:ascii="Times New Roman" w:hAnsi="Times New Roman" w:cs="Times New Roman"/>
          <w:szCs w:val="24"/>
        </w:rPr>
        <w:t>);</w:t>
      </w:r>
    </w:p>
    <w:p w14:paraId="214694C4" w14:textId="77777777" w:rsidR="00F35FA7" w:rsidRDefault="00F35FA7" w:rsidP="00F35FA7">
      <w:pPr>
        <w:rPr>
          <w:rFonts w:ascii="Times New Roman" w:hAnsi="Times New Roman" w:cs="Times New Roman"/>
          <w:szCs w:val="24"/>
        </w:rPr>
      </w:pPr>
      <w:r w:rsidRPr="000E7B3C">
        <w:rPr>
          <w:rFonts w:ascii="Times New Roman" w:hAnsi="Times New Roman" w:cs="Times New Roman"/>
          <w:szCs w:val="24"/>
        </w:rPr>
        <w:t>}</w:t>
      </w:r>
    </w:p>
    <w:p w14:paraId="2BC5F793" w14:textId="77777777" w:rsidR="00F35FA7" w:rsidRPr="004A06BB" w:rsidRDefault="00F35FA7" w:rsidP="00F35FA7">
      <w:pPr>
        <w:pStyle w:val="ListParagraph"/>
        <w:numPr>
          <w:ilvl w:val="0"/>
          <w:numId w:val="9"/>
        </w:numPr>
        <w:spacing w:after="150"/>
        <w:rPr>
          <w:rFonts w:ascii="Times New Roman" w:eastAsia="Nunito" w:hAnsi="Times New Roman" w:cs="Times New Roman"/>
          <w:b/>
          <w:bCs/>
          <w:sz w:val="28"/>
          <w:szCs w:val="28"/>
        </w:rPr>
      </w:pPr>
      <w:r w:rsidRPr="00007922">
        <w:rPr>
          <w:rFonts w:ascii="Times New Roman" w:eastAsia="Times New Roman" w:hAnsi="Times New Roman" w:cs="Times New Roman"/>
          <w:szCs w:val="24"/>
        </w:rPr>
        <w:t xml:space="preserve"> </w:t>
      </w:r>
      <w:r w:rsidRPr="004A06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Algorithm Name: </w:t>
      </w:r>
      <w:proofErr w:type="spellStart"/>
      <w:r w:rsidRPr="004A06BB">
        <w:rPr>
          <w:rFonts w:ascii="Times New Roman" w:eastAsia="Nunito" w:hAnsi="Times New Roman" w:cs="Times New Roman"/>
          <w:b/>
          <w:bCs/>
          <w:sz w:val="28"/>
          <w:szCs w:val="28"/>
        </w:rPr>
        <w:t>Bresenham's</w:t>
      </w:r>
      <w:proofErr w:type="spellEnd"/>
      <w:r w:rsidRPr="004A06BB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 Line Algorithm</w:t>
      </w:r>
    </w:p>
    <w:p w14:paraId="64B78A1B" w14:textId="77777777" w:rsidR="00F35FA7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>
        <w:rPr>
          <w:rFonts w:ascii="Times New Roman" w:eastAsia="Nunito" w:hAnsi="Times New Roman" w:cs="Times New Roman"/>
          <w:szCs w:val="24"/>
        </w:rPr>
        <w:t xml:space="preserve">Code: </w:t>
      </w:r>
    </w:p>
    <w:p w14:paraId="703A277D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#include&lt;iostream&gt;</w:t>
      </w:r>
    </w:p>
    <w:p w14:paraId="0209E604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#include&lt;conio.h&gt;</w:t>
      </w:r>
    </w:p>
    <w:p w14:paraId="50C9E7D1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using namespace std;</w:t>
      </w:r>
    </w:p>
    <w:p w14:paraId="6CCF17E3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 xml:space="preserve">void </w:t>
      </w:r>
      <w:proofErr w:type="spellStart"/>
      <w:proofErr w:type="gramStart"/>
      <w:r w:rsidRPr="000E7B3C">
        <w:rPr>
          <w:rFonts w:ascii="Times New Roman" w:eastAsia="Nunito" w:hAnsi="Times New Roman" w:cs="Times New Roman"/>
          <w:szCs w:val="24"/>
        </w:rPr>
        <w:t>BresenhamLineDrawing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(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>int x1, int y1, int x2, int y2)</w:t>
      </w:r>
    </w:p>
    <w:p w14:paraId="5FD463F0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{</w:t>
      </w:r>
    </w:p>
    <w:p w14:paraId="720ACD6B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 xml:space="preserve">int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newValue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= 2 * (y2 - y1);</w:t>
      </w:r>
    </w:p>
    <w:p w14:paraId="23777CE8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 xml:space="preserve">int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slop_Err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=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newValue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- (x2 - x1);</w:t>
      </w:r>
    </w:p>
    <w:p w14:paraId="39FF8DA6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cout&lt;&lt;"Output: "&lt;&lt;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endl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&lt;&lt;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endl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;</w:t>
      </w:r>
    </w:p>
    <w:p w14:paraId="1BE9EA14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for (int x = x1, y = y1; x &lt;= x2; x++) {</w:t>
      </w:r>
    </w:p>
    <w:p w14:paraId="77C5D3C2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 xml:space="preserve">cout &lt;&lt; "(" &lt;&lt; x &lt;&lt; "," &lt;&lt; y &lt;&lt; </w:t>
      </w:r>
      <w:proofErr w:type="gramStart"/>
      <w:r w:rsidRPr="000E7B3C">
        <w:rPr>
          <w:rFonts w:ascii="Times New Roman" w:eastAsia="Nunito" w:hAnsi="Times New Roman" w:cs="Times New Roman"/>
          <w:szCs w:val="24"/>
        </w:rPr>
        <w:t>")\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>n";</w:t>
      </w:r>
    </w:p>
    <w:p w14:paraId="7B59B927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slop_Err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+=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newValue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;</w:t>
      </w:r>
    </w:p>
    <w:p w14:paraId="3C20FACA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if (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slop_Err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&gt;= 0) {</w:t>
      </w:r>
    </w:p>
    <w:p w14:paraId="5841E755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y++;</w:t>
      </w:r>
    </w:p>
    <w:p w14:paraId="73547A72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slop_Err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-= 2 * (x2 - x1);</w:t>
      </w:r>
    </w:p>
    <w:p w14:paraId="66EC0065" w14:textId="4C559162" w:rsidR="00F35FA7" w:rsidRPr="000E7B3C" w:rsidRDefault="00F35FA7" w:rsidP="00A22D1B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}}}</w:t>
      </w:r>
    </w:p>
    <w:p w14:paraId="06D80D05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297822A1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 xml:space="preserve">int </w:t>
      </w:r>
      <w:proofErr w:type="gramStart"/>
      <w:r w:rsidRPr="000E7B3C">
        <w:rPr>
          <w:rFonts w:ascii="Times New Roman" w:eastAsia="Nunito" w:hAnsi="Times New Roman" w:cs="Times New Roman"/>
          <w:szCs w:val="24"/>
        </w:rPr>
        <w:t>main(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>)</w:t>
      </w:r>
    </w:p>
    <w:p w14:paraId="0F5C56DE" w14:textId="270BA18B" w:rsidR="00F35FA7" w:rsidRPr="000E7B3C" w:rsidRDefault="00F35FA7" w:rsidP="00A22D1B">
      <w:pPr>
        <w:spacing w:after="150"/>
        <w:rPr>
          <w:rFonts w:ascii="Times New Roman" w:eastAsia="Nunito" w:hAnsi="Times New Roman" w:cs="Times New Roman"/>
          <w:szCs w:val="24"/>
        </w:rPr>
      </w:pPr>
      <w:proofErr w:type="gramStart"/>
      <w:r w:rsidRPr="000E7B3C">
        <w:rPr>
          <w:rFonts w:ascii="Times New Roman" w:eastAsia="Nunito" w:hAnsi="Times New Roman" w:cs="Times New Roman"/>
          <w:szCs w:val="24"/>
        </w:rPr>
        <w:t>{</w:t>
      </w:r>
      <w:r w:rsidR="00A22D1B">
        <w:rPr>
          <w:rFonts w:ascii="Times New Roman" w:eastAsia="Nunito" w:hAnsi="Times New Roman" w:cs="Times New Roman"/>
          <w:szCs w:val="24"/>
        </w:rPr>
        <w:t xml:space="preserve">  </w:t>
      </w:r>
      <w:r w:rsidRPr="000E7B3C">
        <w:rPr>
          <w:rFonts w:ascii="Times New Roman" w:eastAsia="Nunito" w:hAnsi="Times New Roman" w:cs="Times New Roman"/>
          <w:szCs w:val="24"/>
        </w:rPr>
        <w:t>int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 xml:space="preserve"> x1, y1 , x2 , y2;</w:t>
      </w:r>
    </w:p>
    <w:p w14:paraId="647D46E8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lastRenderedPageBreak/>
        <w:t xml:space="preserve">        cout&lt;&lt;"Enter the value for X0: ";</w:t>
      </w:r>
    </w:p>
    <w:p w14:paraId="351629D5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cin&gt;&gt;x1;</w:t>
      </w:r>
    </w:p>
    <w:p w14:paraId="2E4F8F9F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cout&lt;&lt;"Enter the value for y0: ";</w:t>
      </w:r>
    </w:p>
    <w:p w14:paraId="3D4585ED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cin&gt;&gt;y1;</w:t>
      </w:r>
    </w:p>
    <w:p w14:paraId="2F2FB3A9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cout&lt;&lt;"Enter the value for x1: ";</w:t>
      </w:r>
    </w:p>
    <w:p w14:paraId="540C16B6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cin&gt;&gt;x2;</w:t>
      </w:r>
    </w:p>
    <w:p w14:paraId="6ED0266C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cout&lt;&lt;"Enter the value for y1: ";</w:t>
      </w:r>
    </w:p>
    <w:p w14:paraId="4D39B0F5" w14:textId="680AB47F" w:rsidR="00F35FA7" w:rsidRPr="000E7B3C" w:rsidRDefault="00F35FA7" w:rsidP="00A22D1B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cin&gt;&gt;y2;</w:t>
      </w:r>
    </w:p>
    <w:p w14:paraId="3946802B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0E7B3C">
        <w:rPr>
          <w:rFonts w:ascii="Times New Roman" w:eastAsia="Nunito" w:hAnsi="Times New Roman" w:cs="Times New Roman"/>
          <w:szCs w:val="24"/>
        </w:rPr>
        <w:t>BresenhamLineDrawing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(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>x1, y1, x2, y2);</w:t>
      </w:r>
    </w:p>
    <w:p w14:paraId="60AFD14E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proofErr w:type="gramStart"/>
      <w:r w:rsidRPr="000E7B3C">
        <w:rPr>
          <w:rFonts w:ascii="Times New Roman" w:eastAsia="Nunito" w:hAnsi="Times New Roman" w:cs="Times New Roman"/>
          <w:szCs w:val="24"/>
        </w:rPr>
        <w:t>getch(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>);</w:t>
      </w:r>
    </w:p>
    <w:p w14:paraId="53FD7573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3D8FADFF" w14:textId="77777777" w:rsidR="00F35FA7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}</w:t>
      </w:r>
    </w:p>
    <w:p w14:paraId="4C12D4B8" w14:textId="77777777" w:rsidR="00F35FA7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097782D2" w14:textId="77777777" w:rsidR="00F35FA7" w:rsidRPr="004A06BB" w:rsidRDefault="00F35FA7" w:rsidP="00F35FA7">
      <w:pPr>
        <w:pStyle w:val="ListParagraph"/>
        <w:numPr>
          <w:ilvl w:val="0"/>
          <w:numId w:val="9"/>
        </w:numPr>
        <w:spacing w:after="150"/>
        <w:rPr>
          <w:rFonts w:ascii="Times New Roman" w:eastAsia="Nunito" w:hAnsi="Times New Roman" w:cs="Times New Roman"/>
          <w:b/>
          <w:bCs/>
          <w:sz w:val="28"/>
          <w:szCs w:val="28"/>
        </w:rPr>
      </w:pPr>
      <w:r w:rsidRPr="004A06BB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 Algorithm Name:  </w:t>
      </w:r>
      <w:proofErr w:type="spellStart"/>
      <w:r w:rsidRPr="004A06BB">
        <w:rPr>
          <w:rFonts w:ascii="Times New Roman" w:eastAsia="Nunito" w:hAnsi="Times New Roman" w:cs="Times New Roman"/>
          <w:b/>
          <w:bCs/>
          <w:sz w:val="28"/>
          <w:szCs w:val="28"/>
        </w:rPr>
        <w:t>Bresenham’s</w:t>
      </w:r>
      <w:proofErr w:type="spellEnd"/>
      <w:r w:rsidRPr="004A06BB">
        <w:rPr>
          <w:rFonts w:ascii="Times New Roman" w:eastAsia="Nunito" w:hAnsi="Times New Roman" w:cs="Times New Roman"/>
          <w:b/>
          <w:bCs/>
          <w:sz w:val="28"/>
          <w:szCs w:val="28"/>
        </w:rPr>
        <w:t xml:space="preserve"> circle drawing algorithm</w:t>
      </w:r>
    </w:p>
    <w:p w14:paraId="48E25BF3" w14:textId="77777777" w:rsidR="00F35FA7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>
        <w:rPr>
          <w:rFonts w:ascii="Times New Roman" w:eastAsia="Nunito" w:hAnsi="Times New Roman" w:cs="Times New Roman"/>
          <w:szCs w:val="24"/>
        </w:rPr>
        <w:t xml:space="preserve">Code: </w:t>
      </w:r>
    </w:p>
    <w:p w14:paraId="2EEE52D1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#include &lt;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stdio.h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&gt;</w:t>
      </w:r>
    </w:p>
    <w:p w14:paraId="07EBF817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#include &lt;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dos.h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&gt;</w:t>
      </w:r>
    </w:p>
    <w:p w14:paraId="02994DDF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#include &lt;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graphics.h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&gt;</w:t>
      </w:r>
    </w:p>
    <w:p w14:paraId="4E4D0A60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#include&lt;conio.h&gt;</w:t>
      </w:r>
    </w:p>
    <w:p w14:paraId="7C93DEB7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 xml:space="preserve">void </w:t>
      </w:r>
      <w:proofErr w:type="spellStart"/>
      <w:proofErr w:type="gramStart"/>
      <w:r w:rsidRPr="000E7B3C">
        <w:rPr>
          <w:rFonts w:ascii="Times New Roman" w:eastAsia="Nunito" w:hAnsi="Times New Roman" w:cs="Times New Roman"/>
          <w:szCs w:val="24"/>
        </w:rPr>
        <w:t>CircleDrawing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(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 xml:space="preserve">int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, int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, int x, int y)</w:t>
      </w:r>
    </w:p>
    <w:p w14:paraId="4FD3FB28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{</w:t>
      </w:r>
    </w:p>
    <w:p w14:paraId="1256FDEF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0E7B3C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End"/>
      <w:r w:rsidRPr="000E7B3C">
        <w:rPr>
          <w:rFonts w:ascii="Times New Roman" w:eastAsia="Nunito" w:hAnsi="Times New Roman" w:cs="Times New Roman"/>
          <w:szCs w:val="24"/>
        </w:rPr>
        <w:t>x_Coordinate+x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,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y_Coordinate+y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, RED);</w:t>
      </w:r>
    </w:p>
    <w:p w14:paraId="2E58697B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0E7B3C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End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-x,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y_Coordinate+y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, RED);</w:t>
      </w:r>
    </w:p>
    <w:p w14:paraId="10D35B3E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0E7B3C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End"/>
      <w:r w:rsidRPr="000E7B3C">
        <w:rPr>
          <w:rFonts w:ascii="Times New Roman" w:eastAsia="Nunito" w:hAnsi="Times New Roman" w:cs="Times New Roman"/>
          <w:szCs w:val="24"/>
        </w:rPr>
        <w:t>x_Coordinate+x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,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-y, RED);</w:t>
      </w:r>
    </w:p>
    <w:p w14:paraId="17601EE9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0E7B3C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End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-x,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-y, RED);</w:t>
      </w:r>
    </w:p>
    <w:p w14:paraId="5D8E8BC3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0E7B3C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End"/>
      <w:r w:rsidRPr="000E7B3C">
        <w:rPr>
          <w:rFonts w:ascii="Times New Roman" w:eastAsia="Nunito" w:hAnsi="Times New Roman" w:cs="Times New Roman"/>
          <w:szCs w:val="24"/>
        </w:rPr>
        <w:t>x_Coordinate+y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,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y_Coordinate+x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, RED);</w:t>
      </w:r>
    </w:p>
    <w:p w14:paraId="40949DBE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0E7B3C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End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-y,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y_Coordinate+x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, RED);</w:t>
      </w:r>
    </w:p>
    <w:p w14:paraId="20745D10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0E7B3C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End"/>
      <w:r w:rsidRPr="000E7B3C">
        <w:rPr>
          <w:rFonts w:ascii="Times New Roman" w:eastAsia="Nunito" w:hAnsi="Times New Roman" w:cs="Times New Roman"/>
          <w:szCs w:val="24"/>
        </w:rPr>
        <w:t>x_Coordinate+y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,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-x, RED);</w:t>
      </w:r>
    </w:p>
    <w:p w14:paraId="2B22FCE4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0E7B3C">
        <w:rPr>
          <w:rFonts w:ascii="Times New Roman" w:eastAsia="Nunito" w:hAnsi="Times New Roman" w:cs="Times New Roman"/>
          <w:szCs w:val="24"/>
        </w:rPr>
        <w:t>putpixel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End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-y,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-x, RED);</w:t>
      </w:r>
    </w:p>
    <w:p w14:paraId="784C74A4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}</w:t>
      </w:r>
    </w:p>
    <w:p w14:paraId="2823B22A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 xml:space="preserve">void </w:t>
      </w:r>
      <w:proofErr w:type="spellStart"/>
      <w:proofErr w:type="gramStart"/>
      <w:r w:rsidRPr="000E7B3C">
        <w:rPr>
          <w:rFonts w:ascii="Times New Roman" w:eastAsia="Nunito" w:hAnsi="Times New Roman" w:cs="Times New Roman"/>
          <w:szCs w:val="24"/>
        </w:rPr>
        <w:t>BresenhamCircle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(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 xml:space="preserve">int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, int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, int Radius)</w:t>
      </w:r>
    </w:p>
    <w:p w14:paraId="7C76AF06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{</w:t>
      </w:r>
    </w:p>
    <w:p w14:paraId="70257B1A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lastRenderedPageBreak/>
        <w:tab/>
        <w:t>int x = 0, y = Radius;</w:t>
      </w:r>
    </w:p>
    <w:p w14:paraId="68F09372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int d = 3 - 2 * Radius;</w:t>
      </w:r>
    </w:p>
    <w:p w14:paraId="7055781E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0E7B3C">
        <w:rPr>
          <w:rFonts w:ascii="Times New Roman" w:eastAsia="Nunito" w:hAnsi="Times New Roman" w:cs="Times New Roman"/>
          <w:szCs w:val="24"/>
        </w:rPr>
        <w:t>CircleDrawing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End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,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, x, y);</w:t>
      </w:r>
    </w:p>
    <w:p w14:paraId="19EE12D5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while (y &gt;= x)</w:t>
      </w:r>
    </w:p>
    <w:p w14:paraId="29910E43" w14:textId="0C143C5B" w:rsidR="00F35FA7" w:rsidRPr="000E7B3C" w:rsidRDefault="00F35FA7" w:rsidP="004A06BB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{</w:t>
      </w:r>
    </w:p>
    <w:p w14:paraId="3CDCF755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x++;</w:t>
      </w:r>
    </w:p>
    <w:p w14:paraId="04094D4D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if (d &gt; 0)</w:t>
      </w:r>
    </w:p>
    <w:p w14:paraId="73E73925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{</w:t>
      </w:r>
    </w:p>
    <w:p w14:paraId="088826CC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y--;</w:t>
      </w:r>
    </w:p>
    <w:p w14:paraId="6A451861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d = d + 4 * (x - y) + 10;</w:t>
      </w:r>
    </w:p>
    <w:p w14:paraId="77C52AE2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}</w:t>
      </w:r>
    </w:p>
    <w:p w14:paraId="620B24A6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else</w:t>
      </w:r>
    </w:p>
    <w:p w14:paraId="6089DA95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d = d + 4 * x + 6;</w:t>
      </w:r>
    </w:p>
    <w:p w14:paraId="23935DA6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0E7B3C">
        <w:rPr>
          <w:rFonts w:ascii="Times New Roman" w:eastAsia="Nunito" w:hAnsi="Times New Roman" w:cs="Times New Roman"/>
          <w:szCs w:val="24"/>
        </w:rPr>
        <w:t>CircleDrawing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End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,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, x, y);</w:t>
      </w:r>
    </w:p>
    <w:p w14:paraId="677C62C6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</w:r>
      <w:proofErr w:type="gramStart"/>
      <w:r w:rsidRPr="000E7B3C">
        <w:rPr>
          <w:rFonts w:ascii="Times New Roman" w:eastAsia="Nunito" w:hAnsi="Times New Roman" w:cs="Times New Roman"/>
          <w:szCs w:val="24"/>
        </w:rPr>
        <w:t>delay(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>50);</w:t>
      </w:r>
    </w:p>
    <w:p w14:paraId="29E62BFC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}</w:t>
      </w:r>
    </w:p>
    <w:p w14:paraId="7E322528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}</w:t>
      </w:r>
    </w:p>
    <w:p w14:paraId="64C85BBA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7573D37F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 xml:space="preserve">int </w:t>
      </w:r>
      <w:proofErr w:type="gramStart"/>
      <w:r w:rsidRPr="000E7B3C">
        <w:rPr>
          <w:rFonts w:ascii="Times New Roman" w:eastAsia="Nunito" w:hAnsi="Times New Roman" w:cs="Times New Roman"/>
          <w:szCs w:val="24"/>
        </w:rPr>
        <w:t>main(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>)</w:t>
      </w:r>
    </w:p>
    <w:p w14:paraId="7785A2AC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{</w:t>
      </w:r>
    </w:p>
    <w:p w14:paraId="5CBEA448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 xml:space="preserve">int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,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</w:t>
      </w:r>
      <w:proofErr w:type="gramStart"/>
      <w:r w:rsidRPr="000E7B3C">
        <w:rPr>
          <w:rFonts w:ascii="Times New Roman" w:eastAsia="Nunito" w:hAnsi="Times New Roman" w:cs="Times New Roman"/>
          <w:szCs w:val="24"/>
        </w:rPr>
        <w:t>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,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 xml:space="preserve"> Radius;</w:t>
      </w:r>
    </w:p>
    <w:p w14:paraId="18B14B7B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 xml:space="preserve">cout&lt;&lt;"Enter the value for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: ";</w:t>
      </w:r>
    </w:p>
    <w:p w14:paraId="64A961AF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cin&gt;&gt;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;</w:t>
      </w:r>
    </w:p>
    <w:p w14:paraId="511552A9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 xml:space="preserve">cout&lt;&lt;"Enter the value for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: ";</w:t>
      </w:r>
    </w:p>
    <w:p w14:paraId="3A11004D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cin&gt;&gt;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;</w:t>
      </w:r>
    </w:p>
    <w:p w14:paraId="39455AD2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cout&lt;&lt;"Enter the value for Radius: ";</w:t>
      </w:r>
    </w:p>
    <w:p w14:paraId="34BA03C1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cin&gt;&gt;Radius;</w:t>
      </w:r>
    </w:p>
    <w:p w14:paraId="5F2ED84E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 xml:space="preserve">int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gd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= DETECT, gm;</w:t>
      </w:r>
    </w:p>
    <w:p w14:paraId="232D1655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0E7B3C">
        <w:rPr>
          <w:rFonts w:ascii="Times New Roman" w:eastAsia="Nunito" w:hAnsi="Times New Roman" w:cs="Times New Roman"/>
          <w:szCs w:val="24"/>
        </w:rPr>
        <w:t>initgraph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(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>&amp;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gd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, &amp;gm, "");</w:t>
      </w:r>
    </w:p>
    <w:p w14:paraId="13BE873C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proofErr w:type="spellStart"/>
      <w:proofErr w:type="gramStart"/>
      <w:r w:rsidRPr="000E7B3C">
        <w:rPr>
          <w:rFonts w:ascii="Times New Roman" w:eastAsia="Nunito" w:hAnsi="Times New Roman" w:cs="Times New Roman"/>
          <w:szCs w:val="24"/>
        </w:rPr>
        <w:t>BresenhamCircle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End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,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, Radius);</w:t>
      </w:r>
    </w:p>
    <w:p w14:paraId="0F56BFCC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 xml:space="preserve">        </w:t>
      </w:r>
      <w:proofErr w:type="gramStart"/>
      <w:r w:rsidRPr="000E7B3C">
        <w:rPr>
          <w:rFonts w:ascii="Times New Roman" w:eastAsia="Nunito" w:hAnsi="Times New Roman" w:cs="Times New Roman"/>
          <w:szCs w:val="24"/>
        </w:rPr>
        <w:t>getch(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>);</w:t>
      </w:r>
    </w:p>
    <w:p w14:paraId="7F157EB1" w14:textId="04410A98" w:rsidR="00F35FA7" w:rsidRDefault="00F35FA7" w:rsidP="00A22D1B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}</w:t>
      </w:r>
    </w:p>
    <w:p w14:paraId="76AA527F" w14:textId="77777777" w:rsidR="00F35FA7" w:rsidRPr="004A06BB" w:rsidRDefault="00F35FA7" w:rsidP="00F35FA7">
      <w:pPr>
        <w:pStyle w:val="ListParagraph"/>
        <w:numPr>
          <w:ilvl w:val="0"/>
          <w:numId w:val="9"/>
        </w:numPr>
        <w:spacing w:after="150"/>
        <w:rPr>
          <w:rFonts w:ascii="Times New Roman" w:eastAsia="Nunito" w:hAnsi="Times New Roman" w:cs="Times New Roman"/>
          <w:b/>
          <w:bCs/>
          <w:sz w:val="28"/>
          <w:szCs w:val="28"/>
        </w:rPr>
      </w:pPr>
      <w:r w:rsidRPr="004A06BB">
        <w:rPr>
          <w:rFonts w:ascii="Times New Roman" w:eastAsia="Nunito" w:hAnsi="Times New Roman" w:cs="Times New Roman"/>
          <w:b/>
          <w:bCs/>
          <w:sz w:val="28"/>
          <w:szCs w:val="28"/>
        </w:rPr>
        <w:lastRenderedPageBreak/>
        <w:t>Algorithm Name: Mid-Point Circle Drawing Algorithm</w:t>
      </w:r>
    </w:p>
    <w:p w14:paraId="7F2BB843" w14:textId="77777777" w:rsidR="00F35FA7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>
        <w:rPr>
          <w:rFonts w:ascii="Times New Roman" w:eastAsia="Nunito" w:hAnsi="Times New Roman" w:cs="Times New Roman"/>
          <w:szCs w:val="24"/>
        </w:rPr>
        <w:t xml:space="preserve">Code: </w:t>
      </w:r>
    </w:p>
    <w:p w14:paraId="4B48D25B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#include&lt;iostream&gt;</w:t>
      </w:r>
    </w:p>
    <w:p w14:paraId="43BADC2D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#include&lt;conio.h&gt;</w:t>
      </w:r>
    </w:p>
    <w:p w14:paraId="729D927F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using namespace std;</w:t>
      </w:r>
    </w:p>
    <w:p w14:paraId="2209FE69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 xml:space="preserve">void </w:t>
      </w:r>
      <w:proofErr w:type="spellStart"/>
      <w:proofErr w:type="gramStart"/>
      <w:r w:rsidRPr="000E7B3C">
        <w:rPr>
          <w:rFonts w:ascii="Times New Roman" w:eastAsia="Nunito" w:hAnsi="Times New Roman" w:cs="Times New Roman"/>
          <w:szCs w:val="24"/>
        </w:rPr>
        <w:t>midPointCircleDrawing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(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 xml:space="preserve">int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, int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, int Radius)</w:t>
      </w:r>
    </w:p>
    <w:p w14:paraId="7471C7C0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{</w:t>
      </w:r>
    </w:p>
    <w:p w14:paraId="4C090723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int x = Radius, y = 0;</w:t>
      </w:r>
    </w:p>
    <w:p w14:paraId="1163A342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cout&lt;&lt;"Output: "&lt;&lt;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endl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;</w:t>
      </w:r>
    </w:p>
    <w:p w14:paraId="367AD0C7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 xml:space="preserve">cout &lt;&lt; "(" &lt;&lt; x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", " &lt;&lt; y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") ";</w:t>
      </w:r>
    </w:p>
    <w:p w14:paraId="20A825CE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if (Radius &gt; 0)</w:t>
      </w:r>
    </w:p>
    <w:p w14:paraId="6DBF1C8F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{</w:t>
      </w:r>
    </w:p>
    <w:p w14:paraId="57B79A27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 xml:space="preserve">cout &lt;&lt; "(" &lt;&lt; x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", " &lt;&lt; -y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") ";</w:t>
      </w:r>
    </w:p>
    <w:p w14:paraId="39A19BEA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 xml:space="preserve">cout &lt;&lt; "(" &lt;&lt; y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", " &lt;&lt; x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") ";</w:t>
      </w:r>
    </w:p>
    <w:p w14:paraId="07E7405F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 xml:space="preserve">cout &lt;&lt; "(" &lt;&lt; -y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", " &lt;&lt; x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</w:t>
      </w:r>
      <w:proofErr w:type="gramStart"/>
      <w:r w:rsidRPr="000E7B3C">
        <w:rPr>
          <w:rFonts w:ascii="Times New Roman" w:eastAsia="Nunito" w:hAnsi="Times New Roman" w:cs="Times New Roman"/>
          <w:szCs w:val="24"/>
        </w:rPr>
        <w:t>")\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>n";</w:t>
      </w:r>
    </w:p>
    <w:p w14:paraId="4D9D2041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}</w:t>
      </w:r>
    </w:p>
    <w:p w14:paraId="1FEB29BE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1BAD267B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int Point = 1 - Radius;</w:t>
      </w:r>
    </w:p>
    <w:p w14:paraId="5CAA08F6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while (x &gt; y)</w:t>
      </w:r>
    </w:p>
    <w:p w14:paraId="02269BC3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{</w:t>
      </w:r>
    </w:p>
    <w:p w14:paraId="1E324BE1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y++;</w:t>
      </w:r>
    </w:p>
    <w:p w14:paraId="0A95A786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2A486D50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 xml:space="preserve">if (Point &lt;= </w:t>
      </w:r>
      <w:proofErr w:type="gramStart"/>
      <w:r w:rsidRPr="000E7B3C">
        <w:rPr>
          <w:rFonts w:ascii="Times New Roman" w:eastAsia="Nunito" w:hAnsi="Times New Roman" w:cs="Times New Roman"/>
          <w:szCs w:val="24"/>
        </w:rPr>
        <w:t>0){</w:t>
      </w:r>
      <w:proofErr w:type="gramEnd"/>
    </w:p>
    <w:p w14:paraId="3796614B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 xml:space="preserve">            Point = Point + 2*y + 1;</w:t>
      </w:r>
    </w:p>
    <w:p w14:paraId="1F1F3BD0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}</w:t>
      </w:r>
    </w:p>
    <w:p w14:paraId="0C464B92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else</w:t>
      </w:r>
    </w:p>
    <w:p w14:paraId="7FCDCB92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{</w:t>
      </w:r>
    </w:p>
    <w:p w14:paraId="15078E56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x--;</w:t>
      </w:r>
    </w:p>
    <w:p w14:paraId="5DEC3B1A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Point = Point + 2*y - 2*x + 1;</w:t>
      </w:r>
    </w:p>
    <w:p w14:paraId="4AA447AF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}</w:t>
      </w:r>
    </w:p>
    <w:p w14:paraId="1B5EEC5A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239E0221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if (x &lt; y)</w:t>
      </w:r>
    </w:p>
    <w:p w14:paraId="7FC45FC3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lastRenderedPageBreak/>
        <w:tab/>
      </w: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break;</w:t>
      </w:r>
    </w:p>
    <w:p w14:paraId="2B9AA963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67610405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 xml:space="preserve">cout &lt;&lt; "(" &lt;&lt; x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", " &lt;&lt; y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") ";</w:t>
      </w:r>
    </w:p>
    <w:p w14:paraId="0FE4117B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 xml:space="preserve">cout &lt;&lt; "(" &lt;&lt; -x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", " &lt;&lt; y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") ";</w:t>
      </w:r>
    </w:p>
    <w:p w14:paraId="3B7F511C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 xml:space="preserve">cout &lt;&lt; "(" &lt;&lt; x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", " &lt;&lt; -y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") ";</w:t>
      </w:r>
    </w:p>
    <w:p w14:paraId="1E576635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 xml:space="preserve">cout &lt;&lt; "(" &lt;&lt; -x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", " &lt;&lt; -y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</w:t>
      </w:r>
      <w:proofErr w:type="gramStart"/>
      <w:r w:rsidRPr="000E7B3C">
        <w:rPr>
          <w:rFonts w:ascii="Times New Roman" w:eastAsia="Nunito" w:hAnsi="Times New Roman" w:cs="Times New Roman"/>
          <w:szCs w:val="24"/>
        </w:rPr>
        <w:t>")\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>n";</w:t>
      </w:r>
    </w:p>
    <w:p w14:paraId="19F8BA3A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760CF4AB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if (</w:t>
      </w:r>
      <w:proofErr w:type="gramStart"/>
      <w:r w:rsidRPr="000E7B3C">
        <w:rPr>
          <w:rFonts w:ascii="Times New Roman" w:eastAsia="Nunito" w:hAnsi="Times New Roman" w:cs="Times New Roman"/>
          <w:szCs w:val="24"/>
        </w:rPr>
        <w:t>x !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>= y)</w:t>
      </w:r>
    </w:p>
    <w:p w14:paraId="6A134DC3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{</w:t>
      </w:r>
    </w:p>
    <w:p w14:paraId="019B259C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 xml:space="preserve">cout &lt;&lt; "(" &lt;&lt; y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", " &lt;&lt; x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") ";</w:t>
      </w:r>
    </w:p>
    <w:p w14:paraId="37FE7723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 xml:space="preserve">cout &lt;&lt; "(" &lt;&lt; -y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", " &lt;&lt; x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") ";</w:t>
      </w:r>
    </w:p>
    <w:p w14:paraId="382D4CAA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 xml:space="preserve">cout &lt;&lt; "(" &lt;&lt; y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", " &lt;&lt; -x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") ";</w:t>
      </w:r>
    </w:p>
    <w:p w14:paraId="3CE2D79F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 xml:space="preserve">cout &lt;&lt; "(" &lt;&lt; -y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", " &lt;&lt; -x +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 &lt;&lt; </w:t>
      </w:r>
      <w:proofErr w:type="gramStart"/>
      <w:r w:rsidRPr="000E7B3C">
        <w:rPr>
          <w:rFonts w:ascii="Times New Roman" w:eastAsia="Nunito" w:hAnsi="Times New Roman" w:cs="Times New Roman"/>
          <w:szCs w:val="24"/>
        </w:rPr>
        <w:t>")\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>n";</w:t>
      </w:r>
    </w:p>
    <w:p w14:paraId="6576BBA3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</w:r>
      <w:r w:rsidRPr="000E7B3C">
        <w:rPr>
          <w:rFonts w:ascii="Times New Roman" w:eastAsia="Nunito" w:hAnsi="Times New Roman" w:cs="Times New Roman"/>
          <w:szCs w:val="24"/>
        </w:rPr>
        <w:tab/>
        <w:t>}</w:t>
      </w:r>
    </w:p>
    <w:p w14:paraId="170943FE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>}</w:t>
      </w:r>
    </w:p>
    <w:p w14:paraId="598230B4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}</w:t>
      </w:r>
    </w:p>
    <w:p w14:paraId="72934387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16927F97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 xml:space="preserve">int </w:t>
      </w:r>
      <w:proofErr w:type="gramStart"/>
      <w:r w:rsidRPr="000E7B3C">
        <w:rPr>
          <w:rFonts w:ascii="Times New Roman" w:eastAsia="Nunito" w:hAnsi="Times New Roman" w:cs="Times New Roman"/>
          <w:szCs w:val="24"/>
        </w:rPr>
        <w:t>main(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>)</w:t>
      </w:r>
    </w:p>
    <w:p w14:paraId="0D358CEA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{</w:t>
      </w:r>
    </w:p>
    <w:p w14:paraId="5A6BA44E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 xml:space="preserve">     int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</w:t>
      </w:r>
      <w:proofErr w:type="gramStart"/>
      <w:r w:rsidRPr="000E7B3C">
        <w:rPr>
          <w:rFonts w:ascii="Times New Roman" w:eastAsia="Nunito" w:hAnsi="Times New Roman" w:cs="Times New Roman"/>
          <w:szCs w:val="24"/>
        </w:rPr>
        <w:t>Coordinate,y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>_Coordinate,Radius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;</w:t>
      </w:r>
    </w:p>
    <w:p w14:paraId="6E8B201F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 xml:space="preserve">     cout&lt;&lt;"Enter the value for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: ";</w:t>
      </w:r>
    </w:p>
    <w:p w14:paraId="6A5C32A8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 xml:space="preserve">     cin&gt;&gt;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;</w:t>
      </w:r>
    </w:p>
    <w:p w14:paraId="6E10385C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 xml:space="preserve">     cout&lt;&lt;"Enter the value for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: ";</w:t>
      </w:r>
    </w:p>
    <w:p w14:paraId="7F4F1FBF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 xml:space="preserve">     cin&gt;&gt;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;</w:t>
      </w:r>
    </w:p>
    <w:p w14:paraId="1981EC2F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 xml:space="preserve">     cout&lt;&lt;"Enter the value for Radius: ";</w:t>
      </w:r>
    </w:p>
    <w:p w14:paraId="284E7C0D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 xml:space="preserve">     cin&gt;&gt;Radius;</w:t>
      </w:r>
    </w:p>
    <w:p w14:paraId="65F9C24E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 xml:space="preserve"> </w:t>
      </w:r>
      <w:proofErr w:type="spellStart"/>
      <w:proofErr w:type="gramStart"/>
      <w:r w:rsidRPr="000E7B3C">
        <w:rPr>
          <w:rFonts w:ascii="Times New Roman" w:eastAsia="Nunito" w:hAnsi="Times New Roman" w:cs="Times New Roman"/>
          <w:szCs w:val="24"/>
        </w:rPr>
        <w:t>midPointCircleDrawing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(</w:t>
      </w:r>
      <w:proofErr w:type="spellStart"/>
      <w:proofErr w:type="gramEnd"/>
      <w:r w:rsidRPr="000E7B3C">
        <w:rPr>
          <w:rFonts w:ascii="Times New Roman" w:eastAsia="Nunito" w:hAnsi="Times New Roman" w:cs="Times New Roman"/>
          <w:szCs w:val="24"/>
        </w:rPr>
        <w:t>x_Coordinate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 xml:space="preserve">, </w:t>
      </w:r>
      <w:proofErr w:type="spellStart"/>
      <w:r w:rsidRPr="000E7B3C">
        <w:rPr>
          <w:rFonts w:ascii="Times New Roman" w:eastAsia="Nunito" w:hAnsi="Times New Roman" w:cs="Times New Roman"/>
          <w:szCs w:val="24"/>
        </w:rPr>
        <w:t>y_Coordinate</w:t>
      </w:r>
      <w:proofErr w:type="spellEnd"/>
      <w:r w:rsidRPr="000E7B3C">
        <w:rPr>
          <w:rFonts w:ascii="Times New Roman" w:eastAsia="Nunito" w:hAnsi="Times New Roman" w:cs="Times New Roman"/>
          <w:szCs w:val="24"/>
        </w:rPr>
        <w:t>, Radius);</w:t>
      </w:r>
    </w:p>
    <w:p w14:paraId="39A02465" w14:textId="77777777" w:rsidR="00F35FA7" w:rsidRPr="000E7B3C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ab/>
        <w:t xml:space="preserve"> </w:t>
      </w:r>
      <w:proofErr w:type="gramStart"/>
      <w:r w:rsidRPr="000E7B3C">
        <w:rPr>
          <w:rFonts w:ascii="Times New Roman" w:eastAsia="Nunito" w:hAnsi="Times New Roman" w:cs="Times New Roman"/>
          <w:szCs w:val="24"/>
        </w:rPr>
        <w:t>getch(</w:t>
      </w:r>
      <w:proofErr w:type="gramEnd"/>
      <w:r w:rsidRPr="000E7B3C">
        <w:rPr>
          <w:rFonts w:ascii="Times New Roman" w:eastAsia="Nunito" w:hAnsi="Times New Roman" w:cs="Times New Roman"/>
          <w:szCs w:val="24"/>
        </w:rPr>
        <w:t>);</w:t>
      </w:r>
    </w:p>
    <w:p w14:paraId="4FA10C69" w14:textId="77777777" w:rsidR="00F35FA7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  <w:r w:rsidRPr="000E7B3C">
        <w:rPr>
          <w:rFonts w:ascii="Times New Roman" w:eastAsia="Nunito" w:hAnsi="Times New Roman" w:cs="Times New Roman"/>
          <w:szCs w:val="24"/>
        </w:rPr>
        <w:t>}</w:t>
      </w:r>
    </w:p>
    <w:p w14:paraId="7065EA30" w14:textId="77777777" w:rsidR="00F35FA7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10D62FAC" w14:textId="77777777" w:rsidR="00F35FA7" w:rsidRDefault="00F35FA7" w:rsidP="00F35FA7">
      <w:pPr>
        <w:spacing w:after="150"/>
        <w:rPr>
          <w:rFonts w:ascii="Times New Roman" w:eastAsia="Nunito" w:hAnsi="Times New Roman" w:cs="Times New Roman"/>
          <w:szCs w:val="24"/>
        </w:rPr>
      </w:pPr>
    </w:p>
    <w:p w14:paraId="6499C099" w14:textId="77777777" w:rsidR="00723785" w:rsidRPr="0041428F" w:rsidRDefault="00723785" w:rsidP="004C424B">
      <w:pPr>
        <w:pStyle w:val="Signature"/>
        <w:ind w:left="0"/>
        <w:rPr>
          <w:color w:val="000000" w:themeColor="text1"/>
        </w:rPr>
      </w:pPr>
    </w:p>
    <w:sectPr w:rsidR="00723785" w:rsidRPr="0041428F" w:rsidSect="00A66B18">
      <w:head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76C3F" w14:textId="77777777" w:rsidR="00275625" w:rsidRDefault="00275625" w:rsidP="00A66B18">
      <w:pPr>
        <w:spacing w:before="0" w:after="0"/>
      </w:pPr>
      <w:r>
        <w:separator/>
      </w:r>
    </w:p>
  </w:endnote>
  <w:endnote w:type="continuationSeparator" w:id="0">
    <w:p w14:paraId="091BEA1C" w14:textId="77777777" w:rsidR="00275625" w:rsidRDefault="0027562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91B51" w14:textId="77777777" w:rsidR="00275625" w:rsidRDefault="00275625" w:rsidP="00A66B18">
      <w:pPr>
        <w:spacing w:before="0" w:after="0"/>
      </w:pPr>
      <w:r>
        <w:separator/>
      </w:r>
    </w:p>
  </w:footnote>
  <w:footnote w:type="continuationSeparator" w:id="0">
    <w:p w14:paraId="647963B1" w14:textId="77777777" w:rsidR="00275625" w:rsidRDefault="00275625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66913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D0E075" w14:textId="7BB11CC6" w:rsidR="008148CD" w:rsidRDefault="008148C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0360A" w14:textId="77777777" w:rsidR="008148CD" w:rsidRDefault="00814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6799"/>
    <w:multiLevelType w:val="hybridMultilevel"/>
    <w:tmpl w:val="5BA09C02"/>
    <w:lvl w:ilvl="0" w:tplc="27960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C70CD"/>
    <w:multiLevelType w:val="hybridMultilevel"/>
    <w:tmpl w:val="57642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C46ECE"/>
    <w:multiLevelType w:val="hybridMultilevel"/>
    <w:tmpl w:val="2B0AA8BE"/>
    <w:lvl w:ilvl="0" w:tplc="3AD8C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F25278"/>
    <w:multiLevelType w:val="hybridMultilevel"/>
    <w:tmpl w:val="945C2432"/>
    <w:lvl w:ilvl="0" w:tplc="20608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110800"/>
    <w:multiLevelType w:val="hybridMultilevel"/>
    <w:tmpl w:val="D172A336"/>
    <w:lvl w:ilvl="0" w:tplc="B1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FC1F4C"/>
    <w:multiLevelType w:val="hybridMultilevel"/>
    <w:tmpl w:val="E2A42E56"/>
    <w:lvl w:ilvl="0" w:tplc="C4941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360039"/>
    <w:multiLevelType w:val="multilevel"/>
    <w:tmpl w:val="71124E02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FAB7C44"/>
    <w:multiLevelType w:val="hybridMultilevel"/>
    <w:tmpl w:val="C6D46E14"/>
    <w:lvl w:ilvl="0" w:tplc="BB202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3B6F14"/>
    <w:multiLevelType w:val="hybridMultilevel"/>
    <w:tmpl w:val="5C7C8584"/>
    <w:lvl w:ilvl="0" w:tplc="B67C5F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56F3A"/>
    <w:multiLevelType w:val="hybridMultilevel"/>
    <w:tmpl w:val="5C7C8584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A2D23"/>
    <w:multiLevelType w:val="hybridMultilevel"/>
    <w:tmpl w:val="35B83286"/>
    <w:lvl w:ilvl="0" w:tplc="D408E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164926">
    <w:abstractNumId w:val="1"/>
  </w:num>
  <w:num w:numId="2" w16cid:durableId="565343375">
    <w:abstractNumId w:val="8"/>
  </w:num>
  <w:num w:numId="3" w16cid:durableId="672955363">
    <w:abstractNumId w:val="9"/>
  </w:num>
  <w:num w:numId="4" w16cid:durableId="1939754022">
    <w:abstractNumId w:val="6"/>
  </w:num>
  <w:num w:numId="5" w16cid:durableId="1949465731">
    <w:abstractNumId w:val="5"/>
  </w:num>
  <w:num w:numId="6" w16cid:durableId="914628670">
    <w:abstractNumId w:val="2"/>
  </w:num>
  <w:num w:numId="7" w16cid:durableId="255209913">
    <w:abstractNumId w:val="4"/>
  </w:num>
  <w:num w:numId="8" w16cid:durableId="1090394878">
    <w:abstractNumId w:val="0"/>
  </w:num>
  <w:num w:numId="9" w16cid:durableId="1808427784">
    <w:abstractNumId w:val="3"/>
  </w:num>
  <w:num w:numId="10" w16cid:durableId="2093427902">
    <w:abstractNumId w:val="7"/>
  </w:num>
  <w:num w:numId="11" w16cid:durableId="7352067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C9"/>
    <w:rsid w:val="00007922"/>
    <w:rsid w:val="0007683D"/>
    <w:rsid w:val="00083BAA"/>
    <w:rsid w:val="000B3A78"/>
    <w:rsid w:val="000E7B3C"/>
    <w:rsid w:val="0010680C"/>
    <w:rsid w:val="0011504B"/>
    <w:rsid w:val="001230C9"/>
    <w:rsid w:val="00124ABA"/>
    <w:rsid w:val="00132A19"/>
    <w:rsid w:val="00152B0B"/>
    <w:rsid w:val="001766D6"/>
    <w:rsid w:val="0019147E"/>
    <w:rsid w:val="00192419"/>
    <w:rsid w:val="00196CB0"/>
    <w:rsid w:val="001A6B21"/>
    <w:rsid w:val="001C270D"/>
    <w:rsid w:val="001E2320"/>
    <w:rsid w:val="00214E28"/>
    <w:rsid w:val="00275625"/>
    <w:rsid w:val="002A5DF7"/>
    <w:rsid w:val="002C6F56"/>
    <w:rsid w:val="002E7A4F"/>
    <w:rsid w:val="00321C84"/>
    <w:rsid w:val="00330E94"/>
    <w:rsid w:val="00352B81"/>
    <w:rsid w:val="003638A0"/>
    <w:rsid w:val="00363BB1"/>
    <w:rsid w:val="0039028C"/>
    <w:rsid w:val="00390E4F"/>
    <w:rsid w:val="00394757"/>
    <w:rsid w:val="003A0150"/>
    <w:rsid w:val="003B23A5"/>
    <w:rsid w:val="003D46FF"/>
    <w:rsid w:val="003E01DC"/>
    <w:rsid w:val="003E24DF"/>
    <w:rsid w:val="0041428F"/>
    <w:rsid w:val="00455C36"/>
    <w:rsid w:val="004A06BB"/>
    <w:rsid w:val="004A2B0D"/>
    <w:rsid w:val="004B3743"/>
    <w:rsid w:val="004C424B"/>
    <w:rsid w:val="004F3241"/>
    <w:rsid w:val="00527E1B"/>
    <w:rsid w:val="00536E11"/>
    <w:rsid w:val="00542D86"/>
    <w:rsid w:val="005B53D7"/>
    <w:rsid w:val="005C2210"/>
    <w:rsid w:val="005F3C3D"/>
    <w:rsid w:val="005F4A3B"/>
    <w:rsid w:val="00615018"/>
    <w:rsid w:val="0062123A"/>
    <w:rsid w:val="00621540"/>
    <w:rsid w:val="006370B4"/>
    <w:rsid w:val="00646E75"/>
    <w:rsid w:val="00663371"/>
    <w:rsid w:val="006F6F10"/>
    <w:rsid w:val="00723785"/>
    <w:rsid w:val="00777D03"/>
    <w:rsid w:val="00783E79"/>
    <w:rsid w:val="007B5AE8"/>
    <w:rsid w:val="007C6C50"/>
    <w:rsid w:val="007E4AF5"/>
    <w:rsid w:val="007F5192"/>
    <w:rsid w:val="008148CD"/>
    <w:rsid w:val="00831721"/>
    <w:rsid w:val="00852001"/>
    <w:rsid w:val="00862A06"/>
    <w:rsid w:val="008832DD"/>
    <w:rsid w:val="008D1033"/>
    <w:rsid w:val="008D7657"/>
    <w:rsid w:val="008F120E"/>
    <w:rsid w:val="00923FDE"/>
    <w:rsid w:val="0095146D"/>
    <w:rsid w:val="00977BC0"/>
    <w:rsid w:val="009B68B5"/>
    <w:rsid w:val="009C138F"/>
    <w:rsid w:val="009E0A65"/>
    <w:rsid w:val="00A07404"/>
    <w:rsid w:val="00A1012A"/>
    <w:rsid w:val="00A22D1B"/>
    <w:rsid w:val="00A26FE7"/>
    <w:rsid w:val="00A46E10"/>
    <w:rsid w:val="00A66B18"/>
    <w:rsid w:val="00A6783B"/>
    <w:rsid w:val="00A96CF8"/>
    <w:rsid w:val="00AA089B"/>
    <w:rsid w:val="00AA5532"/>
    <w:rsid w:val="00AE1388"/>
    <w:rsid w:val="00AF3982"/>
    <w:rsid w:val="00B020B6"/>
    <w:rsid w:val="00B050C1"/>
    <w:rsid w:val="00B127E1"/>
    <w:rsid w:val="00B50294"/>
    <w:rsid w:val="00B539C6"/>
    <w:rsid w:val="00B57D6E"/>
    <w:rsid w:val="00B92B40"/>
    <w:rsid w:val="00B93312"/>
    <w:rsid w:val="00BD22A2"/>
    <w:rsid w:val="00BE1F66"/>
    <w:rsid w:val="00C05083"/>
    <w:rsid w:val="00C31E4D"/>
    <w:rsid w:val="00C56A58"/>
    <w:rsid w:val="00C701F7"/>
    <w:rsid w:val="00C70786"/>
    <w:rsid w:val="00C84B6E"/>
    <w:rsid w:val="00CA4705"/>
    <w:rsid w:val="00CA53D8"/>
    <w:rsid w:val="00CB0F16"/>
    <w:rsid w:val="00CE111C"/>
    <w:rsid w:val="00CE549A"/>
    <w:rsid w:val="00D10958"/>
    <w:rsid w:val="00D52166"/>
    <w:rsid w:val="00D66593"/>
    <w:rsid w:val="00D67E6B"/>
    <w:rsid w:val="00D756A6"/>
    <w:rsid w:val="00D776BA"/>
    <w:rsid w:val="00D83B08"/>
    <w:rsid w:val="00DA614D"/>
    <w:rsid w:val="00DC104B"/>
    <w:rsid w:val="00DE6DA2"/>
    <w:rsid w:val="00DF2D30"/>
    <w:rsid w:val="00E164F5"/>
    <w:rsid w:val="00E4786A"/>
    <w:rsid w:val="00E55D74"/>
    <w:rsid w:val="00E6540C"/>
    <w:rsid w:val="00E81E2A"/>
    <w:rsid w:val="00ED3C8A"/>
    <w:rsid w:val="00EE0952"/>
    <w:rsid w:val="00F00EE8"/>
    <w:rsid w:val="00F0317E"/>
    <w:rsid w:val="00F22B9F"/>
    <w:rsid w:val="00F35FA7"/>
    <w:rsid w:val="00F424A9"/>
    <w:rsid w:val="00F56D13"/>
    <w:rsid w:val="00F87749"/>
    <w:rsid w:val="00FB693B"/>
    <w:rsid w:val="00FE0F43"/>
    <w:rsid w:val="00FE628B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48DC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qFormat/>
    <w:rsid w:val="00FB693B"/>
    <w:pPr>
      <w:contextualSpacing/>
    </w:pPr>
  </w:style>
  <w:style w:type="table" w:styleId="TableGrid">
    <w:name w:val="Table Grid"/>
    <w:basedOn w:val="TableNormal"/>
    <w:uiPriority w:val="59"/>
    <w:rsid w:val="009B68B5"/>
    <w:rPr>
      <w:kern w:val="2"/>
      <w:sz w:val="22"/>
      <w:szCs w:val="22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63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BB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BB1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BB1"/>
    <w:rPr>
      <w:rFonts w:eastAsiaTheme="minorHAnsi"/>
      <w:b/>
      <w:bCs/>
      <w:color w:val="595959" w:themeColor="text1" w:themeTint="A6"/>
      <w:kern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jib%20Bhattacharjee\AppData\Local\Microsoft\Office\16.0\DTS\en-US%7b32E72D8A-3F58-4DAD-9CE3-4B93343C8C51%7d\%7bC8EF9F37-A35A-4305-9E46-2460F677B709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4327A6-9488-4DE7-8C13-7360A2EE1B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{C8EF9F37-A35A-4305-9E46-2460F677B709}tf56348247_win32</Template>
  <TotalTime>0</TotalTime>
  <Pages>46</Pages>
  <Words>4819</Words>
  <Characters>27472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2023-12-18T17:38:00Z</dcterms:created>
  <dcterms:modified xsi:type="dcterms:W3CDTF">2023-12-18T17:38:00Z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